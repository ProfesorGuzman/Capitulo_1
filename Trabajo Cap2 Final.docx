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14D7D" w:rsidRDefault="00314D7D">
      <w:r>
        <w:t xml:space="preserve">    </w:t>
      </w:r>
    </w:p>
    <w:p w:rsidR="00314D7D" w:rsidRDefault="00314D7D"/>
    <w:p w:rsidR="00314D7D" w:rsidRDefault="00314D7D">
      <w:r>
        <w:t xml:space="preserve">      </w:t>
      </w:r>
      <w:r>
        <w:rPr>
          <w:rFonts w:ascii="Trebuchet MS" w:hAnsi="Trebuchet MS" w:cs="Trebuchet MS"/>
          <w:sz w:val="36"/>
          <w:szCs w:val="36"/>
        </w:rPr>
        <w:t>_ Ejercicios Capitulo 2</w:t>
      </w:r>
    </w:p>
    <w:p w:rsidR="00314D7D" w:rsidRDefault="00314D7D"/>
    <w:p w:rsidR="00314D7D" w:rsidRDefault="00314D7D">
      <w:pPr>
        <w:rPr>
          <w:rFonts w:ascii="Trebuchet MS" w:hAnsi="Trebuchet MS" w:cs="Trebuchet MS"/>
          <w:sz w:val="32"/>
          <w:szCs w:val="32"/>
        </w:rPr>
      </w:pPr>
      <w:r>
        <w:rPr>
          <w:rFonts w:ascii="Trebuchet MS" w:hAnsi="Trebuchet MS" w:cs="Trebuchet MS"/>
          <w:sz w:val="32"/>
          <w:szCs w:val="32"/>
        </w:rPr>
        <w:tab/>
      </w:r>
    </w:p>
    <w:p w:rsidR="00314D7D" w:rsidRDefault="00314D7D">
      <w:r>
        <w:rPr>
          <w:rFonts w:ascii="Trebuchet MS" w:hAnsi="Trebuchet MS" w:cs="Trebuchet MS"/>
          <w:sz w:val="32"/>
          <w:szCs w:val="32"/>
        </w:rPr>
        <w:tab/>
      </w:r>
      <w:r>
        <w:rPr>
          <w:rFonts w:ascii="Trebuchet MS" w:hAnsi="Trebuchet MS" w:cs="Trebuchet MS"/>
          <w:sz w:val="26"/>
          <w:szCs w:val="26"/>
        </w:rPr>
        <w:t>0- Técnicas de diseño</w:t>
      </w:r>
    </w:p>
    <w:p w:rsidR="00314D7D" w:rsidRDefault="00314D7D"/>
    <w:p w:rsidR="00314D7D" w:rsidRDefault="00314D7D">
      <w:pPr>
        <w:numPr>
          <w:ilvl w:val="1"/>
          <w:numId w:val="3"/>
        </w:numPr>
      </w:pPr>
      <w:r>
        <w:rPr>
          <w:rFonts w:ascii="Trebuchet MS" w:hAnsi="Trebuchet MS" w:cs="Trebuchet MS"/>
          <w:b/>
          <w:bCs/>
        </w:rPr>
        <w:t>Explicar cuántas y cuáles son las técnicas de diseño y en que consisten cada una.</w:t>
      </w:r>
    </w:p>
    <w:p w:rsidR="00314D7D" w:rsidRDefault="00314D7D"/>
    <w:p w:rsidR="00314D7D" w:rsidRDefault="00314D7D">
      <w:pPr>
        <w:rPr>
          <w:rFonts w:ascii="Trebuchet MS" w:hAnsi="Trebuchet MS" w:cs="Trebuchet MS"/>
        </w:rPr>
      </w:pPr>
      <w:r>
        <w:rPr>
          <w:rFonts w:ascii="Trebuchet MS" w:hAnsi="Trebuchet MS" w:cs="Trebuchet MS"/>
        </w:rPr>
        <w:t>Existen dos tipos de técnicas:</w:t>
      </w:r>
    </w:p>
    <w:p w:rsidR="00314D7D" w:rsidRDefault="00314D7D">
      <w:pPr>
        <w:rPr>
          <w:rFonts w:ascii="Trebuchet MS" w:hAnsi="Trebuchet MS" w:cs="Trebuchet MS"/>
          <w:lang w:val="en-US"/>
        </w:rPr>
      </w:pPr>
      <w:r>
        <w:rPr>
          <w:rFonts w:ascii="Trebuchet MS" w:hAnsi="Trebuchet MS" w:cs="Trebuchet MS"/>
        </w:rPr>
        <w:t xml:space="preserve">     </w:t>
      </w:r>
      <w:r>
        <w:rPr>
          <w:rFonts w:ascii="Trebuchet MS" w:hAnsi="Trebuchet MS" w:cs="Trebuchet MS"/>
          <w:lang w:val="en-US"/>
        </w:rPr>
        <w:t xml:space="preserve">_ </w:t>
      </w:r>
      <w:r>
        <w:rPr>
          <w:rFonts w:ascii="Trebuchet MS" w:hAnsi="Trebuchet MS" w:cs="Trebuchet MS"/>
          <w:b/>
          <w:bCs/>
          <w:lang w:val="en-US"/>
        </w:rPr>
        <w:t>TOP DOWN</w:t>
      </w:r>
    </w:p>
    <w:p w:rsidR="00314D7D" w:rsidRDefault="00314D7D">
      <w:pPr>
        <w:rPr>
          <w:lang w:val="en-US"/>
        </w:rPr>
      </w:pPr>
      <w:r>
        <w:rPr>
          <w:rFonts w:ascii="Trebuchet MS" w:hAnsi="Trebuchet MS" w:cs="Trebuchet MS"/>
          <w:lang w:val="en-US"/>
        </w:rPr>
        <w:t xml:space="preserve">     _ </w:t>
      </w:r>
      <w:r>
        <w:rPr>
          <w:rFonts w:ascii="Trebuchet MS" w:hAnsi="Trebuchet MS" w:cs="Trebuchet MS"/>
          <w:b/>
          <w:bCs/>
          <w:lang w:val="en-US"/>
        </w:rPr>
        <w:t>BOTTOM UP</w:t>
      </w:r>
    </w:p>
    <w:p w:rsidR="00314D7D" w:rsidRDefault="00314D7D">
      <w:pPr>
        <w:rPr>
          <w:lang w:val="en-US"/>
        </w:rPr>
      </w:pPr>
    </w:p>
    <w:p w:rsidR="00314D7D" w:rsidRPr="00B254B1" w:rsidRDefault="00314D7D">
      <w:pPr>
        <w:rPr>
          <w:rFonts w:ascii="Trebuchet MS" w:hAnsi="Trebuchet MS" w:cs="Trebuchet MS"/>
          <w:lang w:val="en-US"/>
        </w:rPr>
      </w:pPr>
      <w:r>
        <w:rPr>
          <w:rFonts w:ascii="Trebuchet MS" w:hAnsi="Trebuchet MS" w:cs="Trebuchet MS"/>
          <w:b/>
          <w:bCs/>
          <w:lang w:val="en-US"/>
        </w:rPr>
        <w:t xml:space="preserve">                </w:t>
      </w:r>
      <w:r w:rsidRPr="00B254B1">
        <w:rPr>
          <w:rFonts w:ascii="Trebuchet MS" w:hAnsi="Trebuchet MS" w:cs="Trebuchet MS"/>
          <w:b/>
          <w:bCs/>
          <w:lang w:val="en-US"/>
        </w:rPr>
        <w:t xml:space="preserve">TOP DOWN </w:t>
      </w:r>
      <w:r w:rsidRPr="00B254B1">
        <w:rPr>
          <w:rFonts w:ascii="Trebuchet MS" w:hAnsi="Trebuchet MS" w:cs="Trebuchet MS"/>
          <w:lang w:val="en-US"/>
        </w:rPr>
        <w:t>( de arriba hacia abajo)</w:t>
      </w:r>
    </w:p>
    <w:p w:rsidR="00314D7D" w:rsidRDefault="00314D7D">
      <w:r w:rsidRPr="00B254B1">
        <w:rPr>
          <w:rFonts w:ascii="Trebuchet MS" w:hAnsi="Trebuchet MS" w:cs="Trebuchet MS"/>
          <w:lang w:val="en-US"/>
        </w:rPr>
        <w:tab/>
      </w:r>
      <w:r w:rsidRPr="00B254B1">
        <w:rPr>
          <w:rFonts w:ascii="Trebuchet MS" w:hAnsi="Trebuchet MS" w:cs="Trebuchet MS"/>
          <w:lang w:val="en-US"/>
        </w:rPr>
        <w:tab/>
      </w:r>
      <w:r>
        <w:rPr>
          <w:rFonts w:ascii="Trebuchet MS" w:hAnsi="Trebuchet MS" w:cs="Trebuchet MS"/>
        </w:rPr>
        <w:t>Se establecen niveles de mayar a menor complejidad, generando módulos de estructura jerárquica. Se implementara cada modulo y se pulirá hasta encontrar la solución al problema.</w:t>
      </w:r>
    </w:p>
    <w:p w:rsidR="00314D7D" w:rsidRDefault="00314D7D"/>
    <w:p w:rsidR="00314D7D" w:rsidRDefault="00314D7D">
      <w:pPr>
        <w:rPr>
          <w:rFonts w:ascii="Trebuchet MS" w:hAnsi="Trebuchet MS" w:cs="Trebuchet MS"/>
        </w:rPr>
      </w:pPr>
      <w:r>
        <w:rPr>
          <w:rFonts w:ascii="Trebuchet MS" w:hAnsi="Trebuchet MS" w:cs="Trebuchet MS"/>
        </w:rPr>
        <w:tab/>
        <w:t xml:space="preserve">      </w:t>
      </w:r>
      <w:r>
        <w:rPr>
          <w:rFonts w:ascii="Trebuchet MS" w:hAnsi="Trebuchet MS" w:cs="Trebuchet MS"/>
          <w:b/>
          <w:bCs/>
        </w:rPr>
        <w:t xml:space="preserve">BOTTOM UP </w:t>
      </w:r>
    </w:p>
    <w:p w:rsidR="00314D7D" w:rsidRDefault="00314D7D">
      <w:r>
        <w:rPr>
          <w:rFonts w:ascii="Trebuchet MS" w:hAnsi="Trebuchet MS" w:cs="Trebuchet MS"/>
        </w:rPr>
        <w:tab/>
      </w:r>
      <w:r>
        <w:rPr>
          <w:rFonts w:ascii="Trebuchet MS" w:hAnsi="Trebuchet MS" w:cs="Trebuchet MS"/>
        </w:rPr>
        <w:tab/>
        <w:t xml:space="preserve">En esta técnica los problemas se van solucionando a medida que van apareciendo, se puede dar el caso que haya </w:t>
      </w:r>
      <w:r w:rsidR="00965B3C">
        <w:rPr>
          <w:rFonts w:ascii="Trebuchet MS" w:hAnsi="Trebuchet MS" w:cs="Trebuchet MS"/>
        </w:rPr>
        <w:t>algún</w:t>
      </w:r>
      <w:r>
        <w:rPr>
          <w:rFonts w:ascii="Trebuchet MS" w:hAnsi="Trebuchet MS" w:cs="Trebuchet MS"/>
        </w:rPr>
        <w:t xml:space="preserve"> software pre hecho y se adapte para dar solución al nuevo sistema.</w:t>
      </w:r>
    </w:p>
    <w:p w:rsidR="00314D7D" w:rsidRDefault="00314D7D"/>
    <w:p w:rsidR="00314D7D" w:rsidRDefault="00314D7D">
      <w:pPr>
        <w:numPr>
          <w:ilvl w:val="1"/>
          <w:numId w:val="4"/>
        </w:numPr>
      </w:pPr>
      <w:r>
        <w:rPr>
          <w:rFonts w:ascii="Trebuchet MS" w:hAnsi="Trebuchet MS" w:cs="Trebuchet MS"/>
          <w:b/>
          <w:bCs/>
        </w:rPr>
        <w:t xml:space="preserve">Cuáles son las  diferencias entre estas dos </w:t>
      </w:r>
      <w:r w:rsidR="00965B3C">
        <w:rPr>
          <w:rFonts w:ascii="Trebuchet MS" w:hAnsi="Trebuchet MS" w:cs="Trebuchet MS"/>
          <w:b/>
          <w:bCs/>
        </w:rPr>
        <w:t>técnicas, cuál</w:t>
      </w:r>
      <w:r>
        <w:rPr>
          <w:rFonts w:ascii="Trebuchet MS" w:hAnsi="Trebuchet MS" w:cs="Trebuchet MS"/>
          <w:b/>
          <w:bCs/>
        </w:rPr>
        <w:t xml:space="preserve"> es la más apropiada para el paradigma estructurado.</w:t>
      </w:r>
    </w:p>
    <w:p w:rsidR="00314D7D" w:rsidRDefault="00314D7D"/>
    <w:p w:rsidR="00314D7D" w:rsidRDefault="00314D7D">
      <w:pPr>
        <w:rPr>
          <w:rFonts w:ascii="Trebuchet MS" w:hAnsi="Trebuchet MS" w:cs="Trebuchet MS"/>
        </w:rPr>
      </w:pPr>
      <w:r>
        <w:rPr>
          <w:rFonts w:ascii="Trebuchet MS" w:hAnsi="Trebuchet MS" w:cs="Trebuchet MS"/>
          <w:b/>
          <w:bCs/>
        </w:rPr>
        <w:tab/>
        <w:t xml:space="preserve">        </w:t>
      </w:r>
      <w:r>
        <w:rPr>
          <w:rFonts w:ascii="Trebuchet MS" w:hAnsi="Trebuchet MS" w:cs="Trebuchet MS"/>
        </w:rPr>
        <w:t>Suponiendo que la empresa en la que se implementara el sistema esta organizada en diferentes sectores como ser Compras, Ventas, Marketing, etc.</w:t>
      </w:r>
    </w:p>
    <w:p w:rsidR="00314D7D" w:rsidRDefault="00314D7D">
      <w:pPr>
        <w:rPr>
          <w:rFonts w:ascii="Trebuchet MS" w:hAnsi="Trebuchet MS" w:cs="Trebuchet MS"/>
        </w:rPr>
      </w:pPr>
      <w:r>
        <w:rPr>
          <w:rFonts w:ascii="Trebuchet MS" w:hAnsi="Trebuchet MS" w:cs="Trebuchet MS"/>
        </w:rPr>
        <w:t xml:space="preserve">Con la técnica de </w:t>
      </w:r>
      <w:r>
        <w:rPr>
          <w:rFonts w:ascii="Trebuchet MS" w:hAnsi="Trebuchet MS" w:cs="Trebuchet MS"/>
          <w:b/>
          <w:bCs/>
        </w:rPr>
        <w:t>Bottom Up</w:t>
      </w:r>
      <w:r>
        <w:rPr>
          <w:rFonts w:ascii="Trebuchet MS" w:hAnsi="Trebuchet MS" w:cs="Trebuchet MS"/>
        </w:rPr>
        <w:t xml:space="preserve"> se desarrollara el software a medida que se vayan presentando los problemas de cada sector. El problema es si la empresa quiere integrar varios sectores, ya que al ser desarrollados por separado no se puedan adaptar entre ellos.</w:t>
      </w:r>
    </w:p>
    <w:p w:rsidR="00314D7D" w:rsidRDefault="00314D7D">
      <w:r>
        <w:rPr>
          <w:rFonts w:ascii="Trebuchet MS" w:hAnsi="Trebuchet MS" w:cs="Trebuchet MS"/>
        </w:rPr>
        <w:tab/>
      </w:r>
      <w:r w:rsidR="003761F3">
        <w:rPr>
          <w:rFonts w:ascii="Trebuchet MS" w:hAnsi="Trebuchet MS" w:cs="Trebuchet MS"/>
        </w:rPr>
        <w:t>La técnica mas apropiada para el paradigma estructurado es la</w:t>
      </w:r>
      <w:r>
        <w:rPr>
          <w:rFonts w:ascii="Trebuchet MS" w:hAnsi="Trebuchet MS" w:cs="Trebuchet MS"/>
        </w:rPr>
        <w:t xml:space="preserve"> de </w:t>
      </w:r>
      <w:r>
        <w:rPr>
          <w:rFonts w:ascii="Trebuchet MS" w:hAnsi="Trebuchet MS" w:cs="Trebuchet MS"/>
          <w:b/>
          <w:bCs/>
        </w:rPr>
        <w:t xml:space="preserve">Top Down </w:t>
      </w:r>
      <w:r w:rsidR="003761F3" w:rsidRPr="003761F3">
        <w:rPr>
          <w:rFonts w:ascii="Trebuchet MS" w:hAnsi="Trebuchet MS" w:cs="Trebuchet MS"/>
          <w:bCs/>
        </w:rPr>
        <w:t>ya que</w:t>
      </w:r>
      <w:r w:rsidR="003761F3">
        <w:rPr>
          <w:rFonts w:ascii="Trebuchet MS" w:hAnsi="Trebuchet MS" w:cs="Trebuchet MS"/>
          <w:b/>
          <w:bCs/>
        </w:rPr>
        <w:t xml:space="preserve"> </w:t>
      </w:r>
      <w:r>
        <w:rPr>
          <w:rFonts w:ascii="Trebuchet MS" w:hAnsi="Trebuchet MS" w:cs="Trebuchet MS"/>
        </w:rPr>
        <w:t>el problema de integrar varios sectores no ocur</w:t>
      </w:r>
      <w:r w:rsidR="003761F3">
        <w:rPr>
          <w:rFonts w:ascii="Trebuchet MS" w:hAnsi="Trebuchet MS" w:cs="Trebuchet MS"/>
        </w:rPr>
        <w:t>riría porque</w:t>
      </w:r>
      <w:r>
        <w:rPr>
          <w:rFonts w:ascii="Trebuchet MS" w:hAnsi="Trebuchet MS" w:cs="Trebuchet MS"/>
        </w:rPr>
        <w:t xml:space="preserve"> que se hubiera realizado un análisis global donde se analizarían todos los problemas, desarrollando todas las funcionalidades compatibles entre si.</w:t>
      </w:r>
    </w:p>
    <w:p w:rsidR="00314D7D" w:rsidRDefault="00314D7D"/>
    <w:p w:rsidR="00314D7D" w:rsidRDefault="00314D7D">
      <w:pPr>
        <w:pStyle w:val="Ttulo2"/>
        <w:rPr>
          <w:rFonts w:ascii="Trebuchet MS" w:hAnsi="Trebuchet MS" w:cs="Trebuchet MS"/>
        </w:rPr>
      </w:pPr>
      <w:r>
        <w:t xml:space="preserve">       </w:t>
      </w:r>
      <w:r>
        <w:rPr>
          <w:rFonts w:ascii="Trebuchet MS" w:hAnsi="Trebuchet MS" w:cs="Trebuchet MS"/>
        </w:rPr>
        <w:t xml:space="preserve">   </w:t>
      </w:r>
      <w:r>
        <w:rPr>
          <w:rFonts w:ascii="Trebuchet MS" w:hAnsi="Trebuchet MS" w:cs="Trebuchet MS"/>
        </w:rPr>
        <w:tab/>
      </w:r>
      <w:r>
        <w:rPr>
          <w:rFonts w:ascii="Trebuchet MS" w:hAnsi="Trebuchet MS" w:cs="Trebuchet MS"/>
          <w:color w:val="000000"/>
        </w:rPr>
        <w:t>1- Pseudocódigo</w:t>
      </w:r>
    </w:p>
    <w:p w:rsidR="00314D7D" w:rsidRDefault="00314D7D">
      <w:pPr>
        <w:pStyle w:val="Textoindependiente"/>
        <w:rPr>
          <w:rFonts w:ascii="Trebuchet MS" w:hAnsi="Trebuchet MS" w:cs="Trebuchet MS"/>
          <w:b/>
          <w:bCs/>
        </w:rPr>
      </w:pPr>
    </w:p>
    <w:p w:rsidR="00314D7D" w:rsidRDefault="00314D7D">
      <w:pPr>
        <w:numPr>
          <w:ilvl w:val="1"/>
          <w:numId w:val="5"/>
        </w:numPr>
        <w:rPr>
          <w:rFonts w:ascii="Trebuchet MS" w:hAnsi="Trebuchet MS" w:cs="Trebuchet MS"/>
        </w:rPr>
      </w:pPr>
      <w:r>
        <w:rPr>
          <w:rFonts w:ascii="Trebuchet MS" w:hAnsi="Trebuchet MS" w:cs="Trebuchet MS"/>
          <w:b/>
          <w:bCs/>
        </w:rPr>
        <w:t>Que es el pseudocódigo</w:t>
      </w:r>
    </w:p>
    <w:p w:rsidR="00314D7D" w:rsidRDefault="00314D7D">
      <w:pPr>
        <w:rPr>
          <w:rFonts w:ascii="Trebuchet MS" w:hAnsi="Trebuchet MS" w:cs="Trebuchet MS"/>
        </w:rPr>
      </w:pPr>
    </w:p>
    <w:p w:rsidR="00314D7D" w:rsidRDefault="00314D7D">
      <w:r>
        <w:rPr>
          <w:rFonts w:ascii="Trebuchet MS" w:hAnsi="Trebuchet MS" w:cs="Trebuchet MS"/>
          <w:b/>
          <w:bCs/>
        </w:rPr>
        <w:tab/>
      </w:r>
      <w:r>
        <w:rPr>
          <w:rFonts w:ascii="Trebuchet MS" w:hAnsi="Trebuchet MS" w:cs="Trebuchet MS"/>
          <w:b/>
          <w:bCs/>
        </w:rPr>
        <w:tab/>
      </w:r>
      <w:r>
        <w:rPr>
          <w:rFonts w:ascii="Trebuchet MS" w:hAnsi="Trebuchet MS" w:cs="Trebuchet MS"/>
        </w:rPr>
        <w:t xml:space="preserve">El </w:t>
      </w:r>
      <w:r w:rsidR="00965B3C">
        <w:rPr>
          <w:rFonts w:ascii="Trebuchet MS" w:hAnsi="Trebuchet MS" w:cs="Trebuchet MS"/>
        </w:rPr>
        <w:t>pseudocódigo</w:t>
      </w:r>
      <w:r>
        <w:rPr>
          <w:rFonts w:ascii="Trebuchet MS" w:hAnsi="Trebuchet MS" w:cs="Trebuchet MS"/>
        </w:rPr>
        <w:t xml:space="preserve"> es un lenguaje de especificación de algoritmos que se utiliza dentro de la programación estructurada combinando el lenguaje de programación con el lenguaje del programador, en nuestro caso el castellano. Este narra los pasos de programación del algoritmo explicando con palabras lo que el programa va a realizar, el </w:t>
      </w:r>
      <w:r w:rsidR="00965B3C">
        <w:rPr>
          <w:rFonts w:ascii="Trebuchet MS" w:hAnsi="Trebuchet MS" w:cs="Trebuchet MS"/>
        </w:rPr>
        <w:t>pseudocódigo</w:t>
      </w:r>
      <w:r>
        <w:rPr>
          <w:rFonts w:ascii="Trebuchet MS" w:hAnsi="Trebuchet MS" w:cs="Trebuchet MS"/>
        </w:rPr>
        <w:t xml:space="preserve"> es independiente </w:t>
      </w:r>
      <w:r>
        <w:rPr>
          <w:rFonts w:ascii="Trebuchet MS" w:hAnsi="Trebuchet MS" w:cs="Trebuchet MS"/>
        </w:rPr>
        <w:lastRenderedPageBreak/>
        <w:t xml:space="preserve">del lenguaje de </w:t>
      </w:r>
      <w:r w:rsidR="00965B3C">
        <w:rPr>
          <w:rFonts w:ascii="Trebuchet MS" w:hAnsi="Trebuchet MS" w:cs="Trebuchet MS"/>
        </w:rPr>
        <w:t>programación</w:t>
      </w:r>
      <w:r>
        <w:rPr>
          <w:rFonts w:ascii="Trebuchet MS" w:hAnsi="Trebuchet MS" w:cs="Trebuchet MS"/>
        </w:rPr>
        <w:t>.</w:t>
      </w:r>
    </w:p>
    <w:p w:rsidR="00314D7D" w:rsidRDefault="00314D7D"/>
    <w:p w:rsidR="00314D7D" w:rsidRDefault="00314D7D"/>
    <w:p w:rsidR="00314D7D" w:rsidRDefault="00314D7D"/>
    <w:p w:rsidR="00314D7D" w:rsidRDefault="00314D7D">
      <w:pPr>
        <w:pStyle w:val="Ttulo7"/>
      </w:pPr>
      <w:r>
        <w:rPr>
          <w:rFonts w:ascii="Trebuchet MS" w:hAnsi="Trebuchet MS" w:cs="Trebuchet MS"/>
          <w:color w:val="000000"/>
          <w:sz w:val="26"/>
          <w:szCs w:val="26"/>
        </w:rPr>
        <w:t xml:space="preserve">         2-Programación Modular</w:t>
      </w:r>
    </w:p>
    <w:p w:rsidR="00314D7D" w:rsidRDefault="00314D7D">
      <w:pPr>
        <w:pStyle w:val="Textoindependiente"/>
      </w:pPr>
    </w:p>
    <w:p w:rsidR="00314D7D" w:rsidRDefault="00314D7D">
      <w:pPr>
        <w:numPr>
          <w:ilvl w:val="1"/>
          <w:numId w:val="6"/>
        </w:numPr>
        <w:rPr>
          <w:rFonts w:ascii="Trebuchet MS" w:hAnsi="Trebuchet MS" w:cs="Trebuchet MS"/>
          <w:b/>
          <w:bCs/>
        </w:rPr>
      </w:pPr>
      <w:r>
        <w:rPr>
          <w:rFonts w:ascii="Trebuchet MS" w:hAnsi="Trebuchet MS" w:cs="Trebuchet MS"/>
          <w:b/>
          <w:bCs/>
        </w:rPr>
        <w:t>En qué consiste la programación modular</w:t>
      </w:r>
    </w:p>
    <w:p w:rsidR="00314D7D" w:rsidRDefault="00314D7D">
      <w:pPr>
        <w:rPr>
          <w:rFonts w:ascii="Trebuchet MS" w:hAnsi="Trebuchet MS" w:cs="Trebuchet MS"/>
          <w:b/>
          <w:bCs/>
        </w:rPr>
      </w:pPr>
    </w:p>
    <w:p w:rsidR="00314D7D" w:rsidRDefault="00314D7D">
      <w:pPr>
        <w:rPr>
          <w:rFonts w:ascii="Trebuchet MS" w:hAnsi="Trebuchet MS" w:cs="Trebuchet MS"/>
          <w:b/>
          <w:bCs/>
        </w:rPr>
      </w:pPr>
      <w:r>
        <w:rPr>
          <w:rFonts w:ascii="Trebuchet MS" w:hAnsi="Trebuchet MS" w:cs="Trebuchet MS"/>
          <w:b/>
          <w:bCs/>
          <w:i/>
        </w:rPr>
        <w:tab/>
      </w:r>
      <w:r>
        <w:rPr>
          <w:rFonts w:ascii="Trebuchet MS" w:hAnsi="Trebuchet MS" w:cs="Trebuchet MS"/>
        </w:rPr>
        <w:t>La programación modular se utiliza con la técnica de TOP DOWN ya que debe ser solucionado a través de módulos. Un modulo es un conjunto de instrucciones que manejan variables para solucionar los pasos del problema.</w:t>
      </w:r>
    </w:p>
    <w:p w:rsidR="00314D7D" w:rsidRDefault="00314D7D">
      <w:pPr>
        <w:rPr>
          <w:rFonts w:ascii="Trebuchet MS" w:hAnsi="Trebuchet MS" w:cs="Trebuchet MS"/>
          <w:b/>
          <w:bCs/>
        </w:rPr>
      </w:pPr>
    </w:p>
    <w:p w:rsidR="00314D7D" w:rsidRDefault="00314D7D">
      <w:pPr>
        <w:numPr>
          <w:ilvl w:val="1"/>
          <w:numId w:val="7"/>
        </w:numPr>
        <w:rPr>
          <w:rFonts w:ascii="Trebuchet MS" w:hAnsi="Trebuchet MS" w:cs="Trebuchet MS"/>
          <w:b/>
          <w:bCs/>
        </w:rPr>
      </w:pPr>
      <w:r>
        <w:rPr>
          <w:rFonts w:ascii="Trebuchet MS" w:hAnsi="Trebuchet MS" w:cs="Trebuchet MS"/>
          <w:b/>
          <w:bCs/>
        </w:rPr>
        <w:t>Cuantos tipos de módulos hay que diferencias tienen entre sí.</w:t>
      </w:r>
    </w:p>
    <w:p w:rsidR="00314D7D" w:rsidRDefault="00314D7D">
      <w:pPr>
        <w:rPr>
          <w:rFonts w:ascii="Trebuchet MS" w:hAnsi="Trebuchet MS" w:cs="Trebuchet MS"/>
          <w:b/>
          <w:bCs/>
        </w:rPr>
      </w:pPr>
    </w:p>
    <w:p w:rsidR="00314D7D" w:rsidRDefault="00314D7D">
      <w:pPr>
        <w:rPr>
          <w:b/>
        </w:rPr>
      </w:pPr>
      <w:r>
        <w:rPr>
          <w:rFonts w:ascii="Trebuchet MS" w:hAnsi="Trebuchet MS" w:cs="Trebuchet MS"/>
          <w:b/>
          <w:bCs/>
        </w:rPr>
        <w:tab/>
      </w:r>
    </w:p>
    <w:tbl>
      <w:tblPr>
        <w:tblW w:w="0" w:type="auto"/>
        <w:tblInd w:w="859" w:type="dxa"/>
        <w:tblLayout w:type="fixed"/>
        <w:tblLook w:val="0000"/>
      </w:tblPr>
      <w:tblGrid>
        <w:gridCol w:w="1545"/>
        <w:gridCol w:w="2505"/>
        <w:gridCol w:w="4630"/>
      </w:tblGrid>
      <w:tr w:rsidR="00314D7D">
        <w:tc>
          <w:tcPr>
            <w:tcW w:w="1545" w:type="dxa"/>
            <w:vMerge w:val="restart"/>
            <w:tcBorders>
              <w:top w:val="single" w:sz="4" w:space="0" w:color="000000"/>
              <w:left w:val="single" w:sz="4" w:space="0" w:color="000000"/>
              <w:bottom w:val="single" w:sz="4" w:space="0" w:color="000000"/>
            </w:tcBorders>
            <w:shd w:val="clear" w:color="auto" w:fill="E5E5E5"/>
            <w:vAlign w:val="center"/>
          </w:tcPr>
          <w:p w:rsidR="00314D7D" w:rsidRDefault="00314D7D">
            <w:pPr>
              <w:spacing w:line="100" w:lineRule="atLeast"/>
              <w:rPr>
                <w:b/>
              </w:rPr>
            </w:pPr>
            <w:r>
              <w:rPr>
                <w:b/>
              </w:rPr>
              <w:t>MODULOS</w:t>
            </w:r>
          </w:p>
        </w:tc>
        <w:tc>
          <w:tcPr>
            <w:tcW w:w="2505" w:type="dxa"/>
            <w:tcBorders>
              <w:top w:val="single" w:sz="4" w:space="0" w:color="000000"/>
              <w:left w:val="single" w:sz="4" w:space="0" w:color="000000"/>
              <w:bottom w:val="single" w:sz="4" w:space="0" w:color="000000"/>
            </w:tcBorders>
            <w:shd w:val="clear" w:color="auto" w:fill="E5E5E5"/>
          </w:tcPr>
          <w:p w:rsidR="00314D7D" w:rsidRDefault="00314D7D">
            <w:pPr>
              <w:spacing w:line="100" w:lineRule="atLeast"/>
              <w:rPr>
                <w:b/>
              </w:rPr>
            </w:pPr>
            <w:r>
              <w:rPr>
                <w:b/>
              </w:rPr>
              <w:t>PROCEDIMIENTOS</w:t>
            </w:r>
          </w:p>
        </w:tc>
        <w:tc>
          <w:tcPr>
            <w:tcW w:w="4630" w:type="dxa"/>
            <w:tcBorders>
              <w:top w:val="single" w:sz="4" w:space="0" w:color="000000"/>
              <w:left w:val="single" w:sz="4" w:space="0" w:color="000000"/>
              <w:bottom w:val="single" w:sz="4" w:space="0" w:color="000000"/>
              <w:right w:val="single" w:sz="4" w:space="0" w:color="000000"/>
            </w:tcBorders>
            <w:shd w:val="clear" w:color="auto" w:fill="E5E5E5"/>
          </w:tcPr>
          <w:p w:rsidR="00314D7D" w:rsidRDefault="00314D7D">
            <w:pPr>
              <w:spacing w:line="100" w:lineRule="atLeast"/>
            </w:pPr>
            <w:r>
              <w:rPr>
                <w:b/>
              </w:rPr>
              <w:t>Realizan operaciones sin devolver ningún valor</w:t>
            </w:r>
          </w:p>
        </w:tc>
      </w:tr>
      <w:tr w:rsidR="00314D7D">
        <w:tc>
          <w:tcPr>
            <w:tcW w:w="1545" w:type="dxa"/>
            <w:vMerge/>
            <w:tcBorders>
              <w:top w:val="single" w:sz="4" w:space="0" w:color="000000"/>
              <w:left w:val="single" w:sz="4" w:space="0" w:color="000000"/>
              <w:bottom w:val="single" w:sz="4" w:space="0" w:color="000000"/>
            </w:tcBorders>
            <w:shd w:val="clear" w:color="auto" w:fill="E5E5E5"/>
          </w:tcPr>
          <w:p w:rsidR="00314D7D" w:rsidRDefault="00314D7D">
            <w:pPr>
              <w:snapToGrid w:val="0"/>
              <w:spacing w:line="100" w:lineRule="atLeast"/>
              <w:rPr>
                <w:b/>
              </w:rPr>
            </w:pPr>
          </w:p>
        </w:tc>
        <w:tc>
          <w:tcPr>
            <w:tcW w:w="2505" w:type="dxa"/>
            <w:tcBorders>
              <w:top w:val="single" w:sz="4" w:space="0" w:color="000000"/>
              <w:left w:val="single" w:sz="4" w:space="0" w:color="000000"/>
              <w:bottom w:val="single" w:sz="4" w:space="0" w:color="000000"/>
            </w:tcBorders>
            <w:shd w:val="clear" w:color="auto" w:fill="E5E5E5"/>
          </w:tcPr>
          <w:p w:rsidR="00314D7D" w:rsidRDefault="00314D7D">
            <w:pPr>
              <w:spacing w:line="100" w:lineRule="atLeast"/>
              <w:rPr>
                <w:b/>
              </w:rPr>
            </w:pPr>
            <w:r>
              <w:rPr>
                <w:b/>
              </w:rPr>
              <w:t>FUNCIONES</w:t>
            </w:r>
          </w:p>
        </w:tc>
        <w:tc>
          <w:tcPr>
            <w:tcW w:w="4630" w:type="dxa"/>
            <w:tcBorders>
              <w:top w:val="single" w:sz="4" w:space="0" w:color="000000"/>
              <w:left w:val="single" w:sz="4" w:space="0" w:color="000000"/>
              <w:bottom w:val="single" w:sz="4" w:space="0" w:color="000000"/>
              <w:right w:val="single" w:sz="4" w:space="0" w:color="000000"/>
            </w:tcBorders>
            <w:shd w:val="clear" w:color="auto" w:fill="E5E5E5"/>
          </w:tcPr>
          <w:p w:rsidR="00314D7D" w:rsidRDefault="00314D7D">
            <w:pPr>
              <w:spacing w:line="100" w:lineRule="atLeast"/>
            </w:pPr>
            <w:r>
              <w:rPr>
                <w:b/>
              </w:rPr>
              <w:t>Realizan operaciones y devuelven un valor</w:t>
            </w:r>
          </w:p>
        </w:tc>
      </w:tr>
    </w:tbl>
    <w:p w:rsidR="00314D7D" w:rsidRDefault="00314D7D">
      <w:pPr>
        <w:rPr>
          <w:rFonts w:ascii="Trebuchet MS" w:hAnsi="Trebuchet MS" w:cs="Trebuchet MS"/>
          <w:b/>
          <w:bCs/>
        </w:rPr>
      </w:pPr>
    </w:p>
    <w:p w:rsidR="00314D7D" w:rsidRDefault="00314D7D">
      <w:pPr>
        <w:rPr>
          <w:rFonts w:ascii="Trebuchet MS" w:hAnsi="Trebuchet MS" w:cs="Trebuchet MS"/>
          <w:b/>
          <w:bCs/>
        </w:rPr>
      </w:pPr>
    </w:p>
    <w:p w:rsidR="00314D7D" w:rsidRDefault="00314D7D">
      <w:pPr>
        <w:numPr>
          <w:ilvl w:val="1"/>
          <w:numId w:val="8"/>
        </w:numPr>
        <w:rPr>
          <w:rFonts w:ascii="Trebuchet MS" w:hAnsi="Trebuchet MS" w:cs="Trebuchet MS"/>
          <w:b/>
          <w:bCs/>
        </w:rPr>
      </w:pPr>
      <w:r>
        <w:rPr>
          <w:rFonts w:ascii="Trebuchet MS" w:hAnsi="Trebuchet MS" w:cs="Trebuchet MS"/>
          <w:b/>
          <w:bCs/>
        </w:rPr>
        <w:t>A cuál de estos tipos de módulos corresponde un tipo void.</w:t>
      </w:r>
    </w:p>
    <w:p w:rsidR="00314D7D" w:rsidRDefault="00314D7D">
      <w:pPr>
        <w:rPr>
          <w:rFonts w:ascii="Trebuchet MS" w:hAnsi="Trebuchet MS" w:cs="Trebuchet MS"/>
          <w:b/>
          <w:bCs/>
        </w:rPr>
      </w:pPr>
    </w:p>
    <w:p w:rsidR="00314D7D" w:rsidRDefault="00314D7D">
      <w:pPr>
        <w:rPr>
          <w:rFonts w:ascii="Trebuchet MS" w:hAnsi="Trebuchet MS" w:cs="Trebuchet MS"/>
          <w:b/>
          <w:bCs/>
        </w:rPr>
      </w:pPr>
      <w:r>
        <w:rPr>
          <w:rFonts w:ascii="Trebuchet MS" w:hAnsi="Trebuchet MS" w:cs="Trebuchet MS"/>
          <w:b/>
          <w:bCs/>
        </w:rPr>
        <w:tab/>
      </w:r>
      <w:r>
        <w:rPr>
          <w:rFonts w:ascii="Trebuchet MS" w:hAnsi="Trebuchet MS" w:cs="Trebuchet MS"/>
        </w:rPr>
        <w:t>El tipo void (vacío) corresponde al tipo de modulo de procedimiento ya que no devuelve ningún valor.</w:t>
      </w:r>
    </w:p>
    <w:p w:rsidR="00314D7D" w:rsidRDefault="00314D7D">
      <w:pPr>
        <w:rPr>
          <w:rFonts w:ascii="Trebuchet MS" w:hAnsi="Trebuchet MS" w:cs="Trebuchet MS"/>
          <w:b/>
          <w:bCs/>
        </w:rPr>
      </w:pPr>
    </w:p>
    <w:p w:rsidR="00314D7D" w:rsidRDefault="00314D7D">
      <w:pPr>
        <w:numPr>
          <w:ilvl w:val="1"/>
          <w:numId w:val="9"/>
        </w:numPr>
        <w:rPr>
          <w:rFonts w:ascii="Trebuchet MS" w:hAnsi="Trebuchet MS" w:cs="Trebuchet MS"/>
          <w:b/>
          <w:bCs/>
        </w:rPr>
      </w:pPr>
      <w:r>
        <w:rPr>
          <w:rFonts w:ascii="Trebuchet MS" w:hAnsi="Trebuchet MS" w:cs="Trebuchet MS"/>
          <w:b/>
          <w:bCs/>
        </w:rPr>
        <w:t>En qué consiste la notación Camello Mayúsculas para etiquetar un módulo.</w:t>
      </w:r>
    </w:p>
    <w:p w:rsidR="00314D7D" w:rsidRDefault="00314D7D">
      <w:pPr>
        <w:rPr>
          <w:rFonts w:ascii="Trebuchet MS" w:hAnsi="Trebuchet MS" w:cs="Trebuchet MS"/>
          <w:b/>
          <w:bCs/>
        </w:rPr>
      </w:pPr>
    </w:p>
    <w:p w:rsidR="00314D7D" w:rsidRDefault="00314D7D">
      <w:pPr>
        <w:rPr>
          <w:rFonts w:ascii="Trebuchet MS" w:hAnsi="Trebuchet MS" w:cs="Trebuchet MS"/>
        </w:rPr>
      </w:pPr>
      <w:r>
        <w:rPr>
          <w:rFonts w:ascii="Trebuchet MS" w:hAnsi="Trebuchet MS" w:cs="Trebuchet MS"/>
          <w:b/>
          <w:bCs/>
        </w:rPr>
        <w:tab/>
      </w:r>
      <w:r>
        <w:rPr>
          <w:rFonts w:ascii="Trebuchet MS" w:hAnsi="Trebuchet MS" w:cs="Trebuchet MS"/>
        </w:rPr>
        <w:t>La notación Camello Mayúscula consiste en unir las palabras sin acentos, separadas con la primera letra de cada palabra en mayúsculas y el resto en minúscula.</w:t>
      </w:r>
    </w:p>
    <w:p w:rsidR="00314D7D" w:rsidRDefault="00314D7D">
      <w:pPr>
        <w:rPr>
          <w:rFonts w:ascii="Trebuchet MS" w:hAnsi="Trebuchet MS" w:cs="Trebuchet MS"/>
        </w:rPr>
      </w:pPr>
      <w:r>
        <w:rPr>
          <w:rFonts w:ascii="Trebuchet MS" w:hAnsi="Trebuchet MS" w:cs="Trebuchet MS"/>
        </w:rPr>
        <w:t>Por ejemplo el modulo ALUMNO PRIMER AÑO se escribirá AlumnoPrimerAño.</w:t>
      </w:r>
    </w:p>
    <w:p w:rsidR="00314D7D" w:rsidRDefault="00314D7D">
      <w:pPr>
        <w:rPr>
          <w:rFonts w:ascii="Trebuchet MS" w:hAnsi="Trebuchet MS" w:cs="Trebuchet MS"/>
        </w:rPr>
      </w:pPr>
    </w:p>
    <w:p w:rsidR="00314D7D" w:rsidRDefault="00314D7D">
      <w:pPr>
        <w:numPr>
          <w:ilvl w:val="1"/>
          <w:numId w:val="10"/>
        </w:numPr>
        <w:rPr>
          <w:rFonts w:ascii="Trebuchet MS" w:hAnsi="Trebuchet MS" w:cs="Trebuchet MS"/>
          <w:b/>
          <w:bCs/>
        </w:rPr>
      </w:pPr>
      <w:r>
        <w:rPr>
          <w:rFonts w:ascii="Trebuchet MS" w:hAnsi="Trebuchet MS" w:cs="Trebuchet MS"/>
          <w:b/>
          <w:bCs/>
        </w:rPr>
        <w:t>Plantear un problema y dar un Ejemplo distinto del dado.</w:t>
      </w:r>
    </w:p>
    <w:p w:rsidR="00314D7D" w:rsidRDefault="00314D7D">
      <w:pPr>
        <w:rPr>
          <w:rFonts w:ascii="Trebuchet MS" w:hAnsi="Trebuchet MS" w:cs="Trebuchet MS"/>
          <w:b/>
          <w:bCs/>
        </w:rPr>
      </w:pPr>
    </w:p>
    <w:p w:rsidR="00314D7D" w:rsidRDefault="00314D7D">
      <w:pPr>
        <w:rPr>
          <w:rFonts w:ascii="Trebuchet MS" w:hAnsi="Trebuchet MS" w:cs="Trebuchet MS"/>
        </w:rPr>
      </w:pPr>
      <w:r>
        <w:rPr>
          <w:rFonts w:ascii="Trebuchet MS" w:hAnsi="Trebuchet MS" w:cs="Trebuchet MS"/>
        </w:rPr>
        <w:t>Problema: Ir a jugar al fútbol.</w:t>
      </w:r>
    </w:p>
    <w:p w:rsidR="00314D7D" w:rsidRDefault="00314D7D">
      <w:pPr>
        <w:rPr>
          <w:rFonts w:ascii="Trebuchet MS" w:hAnsi="Trebuchet MS" w:cs="Trebuchet MS"/>
        </w:rPr>
      </w:pPr>
    </w:p>
    <w:p w:rsidR="00314D7D" w:rsidRDefault="00314D7D">
      <w:pPr>
        <w:rPr>
          <w:rFonts w:ascii="Trebuchet MS" w:hAnsi="Trebuchet MS" w:cs="Trebuchet MS"/>
        </w:rPr>
      </w:pPr>
      <w:r>
        <w:rPr>
          <w:rFonts w:ascii="Trebuchet MS" w:hAnsi="Trebuchet MS" w:cs="Trebuchet MS"/>
        </w:rPr>
        <w:tab/>
        <w:t>INICIO</w:t>
      </w:r>
    </w:p>
    <w:p w:rsidR="00314D7D" w:rsidRDefault="00314D7D">
      <w:pPr>
        <w:rPr>
          <w:rFonts w:ascii="Trebuchet MS" w:hAnsi="Trebuchet MS" w:cs="Trebuchet MS"/>
        </w:rPr>
      </w:pPr>
      <w:r>
        <w:rPr>
          <w:rFonts w:ascii="Trebuchet MS" w:hAnsi="Trebuchet MS" w:cs="Trebuchet MS"/>
        </w:rPr>
        <w:tab/>
      </w:r>
      <w:r>
        <w:rPr>
          <w:rFonts w:ascii="Trebuchet MS" w:hAnsi="Trebuchet MS" w:cs="Trebuchet MS"/>
        </w:rPr>
        <w:tab/>
      </w:r>
    </w:p>
    <w:p w:rsidR="00314D7D" w:rsidRDefault="00314D7D">
      <w:pPr>
        <w:rPr>
          <w:rFonts w:ascii="Trebuchet MS" w:hAnsi="Trebuchet MS" w:cs="Trebuchet MS"/>
        </w:rPr>
      </w:pPr>
      <w:r>
        <w:rPr>
          <w:rFonts w:ascii="Trebuchet MS" w:hAnsi="Trebuchet MS" w:cs="Trebuchet MS"/>
        </w:rPr>
        <w:tab/>
      </w:r>
      <w:r>
        <w:rPr>
          <w:rFonts w:ascii="Trebuchet MS" w:hAnsi="Trebuchet MS" w:cs="Trebuchet MS"/>
        </w:rPr>
        <w:tab/>
        <w:t>IrALaCancha</w:t>
      </w:r>
    </w:p>
    <w:p w:rsidR="00314D7D" w:rsidRDefault="00314D7D">
      <w:pPr>
        <w:rPr>
          <w:rFonts w:ascii="Trebuchet MS" w:hAnsi="Trebuchet MS" w:cs="Trebuchet MS"/>
        </w:rPr>
      </w:pPr>
    </w:p>
    <w:p w:rsidR="00314D7D" w:rsidRDefault="00314D7D">
      <w:pPr>
        <w:rPr>
          <w:rFonts w:ascii="Trebuchet MS" w:hAnsi="Trebuchet MS" w:cs="Trebuchet MS"/>
        </w:rPr>
      </w:pPr>
      <w:r>
        <w:rPr>
          <w:rFonts w:ascii="Trebuchet MS" w:hAnsi="Trebuchet MS" w:cs="Trebuchet MS"/>
        </w:rPr>
        <w:tab/>
      </w:r>
      <w:r>
        <w:rPr>
          <w:rFonts w:ascii="Trebuchet MS" w:hAnsi="Trebuchet MS" w:cs="Trebuchet MS"/>
        </w:rPr>
        <w:tab/>
        <w:t>PonerseLosBotines</w:t>
      </w:r>
    </w:p>
    <w:p w:rsidR="00314D7D" w:rsidRDefault="00314D7D">
      <w:pPr>
        <w:rPr>
          <w:rFonts w:ascii="Trebuchet MS" w:hAnsi="Trebuchet MS" w:cs="Trebuchet MS"/>
        </w:rPr>
      </w:pPr>
    </w:p>
    <w:p w:rsidR="00314D7D" w:rsidRDefault="00314D7D">
      <w:pPr>
        <w:rPr>
          <w:rFonts w:ascii="Trebuchet MS" w:hAnsi="Trebuchet MS" w:cs="Trebuchet MS"/>
        </w:rPr>
      </w:pPr>
      <w:r>
        <w:rPr>
          <w:rFonts w:ascii="Trebuchet MS" w:hAnsi="Trebuchet MS" w:cs="Trebuchet MS"/>
        </w:rPr>
        <w:tab/>
      </w:r>
      <w:r>
        <w:rPr>
          <w:rFonts w:ascii="Trebuchet MS" w:hAnsi="Trebuchet MS" w:cs="Trebuchet MS"/>
        </w:rPr>
        <w:tab/>
        <w:t>JugarAlFutbol</w:t>
      </w:r>
    </w:p>
    <w:p w:rsidR="00314D7D" w:rsidRDefault="00314D7D">
      <w:pPr>
        <w:rPr>
          <w:rFonts w:ascii="Trebuchet MS" w:hAnsi="Trebuchet MS" w:cs="Trebuchet MS"/>
        </w:rPr>
      </w:pPr>
    </w:p>
    <w:p w:rsidR="00314D7D" w:rsidRDefault="00314D7D">
      <w:pPr>
        <w:rPr>
          <w:rFonts w:ascii="Trebuchet MS" w:hAnsi="Trebuchet MS" w:cs="Trebuchet MS"/>
        </w:rPr>
      </w:pPr>
      <w:r>
        <w:rPr>
          <w:rFonts w:ascii="Trebuchet MS" w:hAnsi="Trebuchet MS" w:cs="Trebuchet MS"/>
        </w:rPr>
        <w:tab/>
      </w:r>
      <w:r>
        <w:rPr>
          <w:rFonts w:ascii="Trebuchet MS" w:hAnsi="Trebuchet MS" w:cs="Trebuchet MS"/>
        </w:rPr>
        <w:tab/>
        <w:t>Ducharse</w:t>
      </w:r>
    </w:p>
    <w:p w:rsidR="00314D7D" w:rsidRDefault="00314D7D">
      <w:pPr>
        <w:rPr>
          <w:rFonts w:ascii="Trebuchet MS" w:hAnsi="Trebuchet MS" w:cs="Trebuchet MS"/>
        </w:rPr>
      </w:pPr>
    </w:p>
    <w:p w:rsidR="00314D7D" w:rsidRDefault="00314D7D">
      <w:pPr>
        <w:rPr>
          <w:rFonts w:ascii="Trebuchet MS" w:hAnsi="Trebuchet MS" w:cs="Trebuchet MS"/>
        </w:rPr>
      </w:pPr>
      <w:r>
        <w:rPr>
          <w:rFonts w:ascii="Trebuchet MS" w:hAnsi="Trebuchet MS" w:cs="Trebuchet MS"/>
        </w:rPr>
        <w:tab/>
      </w:r>
      <w:r>
        <w:rPr>
          <w:rFonts w:ascii="Trebuchet MS" w:hAnsi="Trebuchet MS" w:cs="Trebuchet MS"/>
        </w:rPr>
        <w:tab/>
        <w:t>VolverACasa</w:t>
      </w:r>
    </w:p>
    <w:p w:rsidR="00314D7D" w:rsidRDefault="00314D7D">
      <w:pPr>
        <w:rPr>
          <w:rFonts w:ascii="Trebuchet MS" w:hAnsi="Trebuchet MS" w:cs="Trebuchet MS"/>
        </w:rPr>
      </w:pPr>
    </w:p>
    <w:p w:rsidR="00314D7D" w:rsidRDefault="00314D7D">
      <w:pPr>
        <w:rPr>
          <w:rFonts w:ascii="Trebuchet MS" w:hAnsi="Trebuchet MS" w:cs="Trebuchet MS"/>
          <w:b/>
          <w:bCs/>
        </w:rPr>
      </w:pPr>
      <w:r>
        <w:rPr>
          <w:rFonts w:ascii="Trebuchet MS" w:hAnsi="Trebuchet MS" w:cs="Trebuchet MS"/>
        </w:rPr>
        <w:tab/>
        <w:t>FIN</w:t>
      </w:r>
    </w:p>
    <w:p w:rsidR="00314D7D" w:rsidRDefault="00314D7D">
      <w:pPr>
        <w:rPr>
          <w:rFonts w:ascii="Trebuchet MS" w:hAnsi="Trebuchet MS" w:cs="Trebuchet MS"/>
          <w:b/>
          <w:bCs/>
        </w:rPr>
      </w:pPr>
      <w:r>
        <w:rPr>
          <w:rFonts w:ascii="Trebuchet MS" w:hAnsi="Trebuchet MS" w:cs="Trebuchet MS"/>
          <w:b/>
          <w:bCs/>
        </w:rPr>
        <w:tab/>
      </w:r>
      <w:r>
        <w:rPr>
          <w:rFonts w:ascii="Trebuchet MS" w:hAnsi="Trebuchet MS" w:cs="Trebuchet MS"/>
          <w:b/>
          <w:bCs/>
        </w:rPr>
        <w:tab/>
      </w:r>
    </w:p>
    <w:p w:rsidR="00314D7D" w:rsidRDefault="00314D7D">
      <w:pPr>
        <w:rPr>
          <w:rFonts w:ascii="Trebuchet MS" w:hAnsi="Trebuchet MS" w:cs="Trebuchet MS"/>
          <w:b/>
          <w:bCs/>
        </w:rPr>
      </w:pPr>
    </w:p>
    <w:p w:rsidR="00314D7D" w:rsidRDefault="00314D7D">
      <w:pPr>
        <w:rPr>
          <w:rFonts w:ascii="Trebuchet MS" w:hAnsi="Trebuchet MS" w:cs="Trebuchet MS"/>
          <w:b/>
          <w:bCs/>
        </w:rPr>
      </w:pPr>
    </w:p>
    <w:p w:rsidR="00314D7D" w:rsidRDefault="00314D7D">
      <w:pPr>
        <w:rPr>
          <w:rFonts w:ascii="Trebuchet MS" w:hAnsi="Trebuchet MS" w:cs="Trebuchet MS"/>
          <w:b/>
          <w:bCs/>
        </w:rPr>
      </w:pPr>
    </w:p>
    <w:p w:rsidR="00314D7D" w:rsidRDefault="00314D7D">
      <w:pPr>
        <w:rPr>
          <w:rFonts w:ascii="Trebuchet MS" w:hAnsi="Trebuchet MS" w:cs="Trebuchet MS"/>
          <w:b/>
          <w:bCs/>
        </w:rPr>
      </w:pPr>
    </w:p>
    <w:p w:rsidR="00314D7D" w:rsidRDefault="00314D7D">
      <w:pPr>
        <w:pStyle w:val="Ttulo2"/>
      </w:pPr>
      <w:r>
        <w:rPr>
          <w:rFonts w:ascii="Trebuchet MS" w:hAnsi="Trebuchet MS" w:cs="Trebuchet MS"/>
          <w:color w:val="000000"/>
        </w:rPr>
        <w:t xml:space="preserve"> </w:t>
      </w:r>
      <w:r>
        <w:rPr>
          <w:rFonts w:ascii="Trebuchet MS" w:hAnsi="Trebuchet MS" w:cs="Trebuchet MS"/>
          <w:color w:val="000000"/>
        </w:rPr>
        <w:tab/>
        <w:t xml:space="preserve">  3-Estructuras Algorítmicas</w:t>
      </w:r>
    </w:p>
    <w:p w:rsidR="00314D7D" w:rsidRDefault="00314D7D">
      <w:pPr>
        <w:pStyle w:val="Textoindependiente"/>
      </w:pPr>
    </w:p>
    <w:p w:rsidR="00314D7D" w:rsidRDefault="00314D7D">
      <w:pPr>
        <w:numPr>
          <w:ilvl w:val="1"/>
          <w:numId w:val="11"/>
        </w:numPr>
        <w:rPr>
          <w:rFonts w:ascii="Trebuchet MS" w:hAnsi="Trebuchet MS" w:cs="Trebuchet MS"/>
          <w:b/>
          <w:bCs/>
        </w:rPr>
      </w:pPr>
      <w:r>
        <w:rPr>
          <w:rFonts w:ascii="Trebuchet MS" w:hAnsi="Trebuchet MS" w:cs="Trebuchet MS"/>
          <w:b/>
          <w:bCs/>
        </w:rPr>
        <w:t>Definir en qué consiste una estructura algorítmica o Acción.</w:t>
      </w:r>
    </w:p>
    <w:p w:rsidR="00314D7D" w:rsidRDefault="00314D7D">
      <w:pPr>
        <w:rPr>
          <w:rFonts w:ascii="Trebuchet MS" w:hAnsi="Trebuchet MS" w:cs="Trebuchet MS"/>
          <w:b/>
          <w:bCs/>
        </w:rPr>
      </w:pPr>
      <w:r>
        <w:rPr>
          <w:rFonts w:ascii="Trebuchet MS" w:hAnsi="Trebuchet MS" w:cs="Trebuchet MS"/>
          <w:b/>
          <w:bCs/>
        </w:rPr>
        <w:tab/>
      </w:r>
    </w:p>
    <w:p w:rsidR="00314D7D" w:rsidRDefault="00314D7D">
      <w:pPr>
        <w:rPr>
          <w:rFonts w:ascii="Trebuchet MS" w:hAnsi="Trebuchet MS" w:cs="Trebuchet MS"/>
          <w:b/>
          <w:bCs/>
        </w:rPr>
      </w:pPr>
      <w:r>
        <w:rPr>
          <w:rFonts w:ascii="Trebuchet MS" w:hAnsi="Trebuchet MS" w:cs="Trebuchet MS"/>
          <w:b/>
          <w:bCs/>
        </w:rPr>
        <w:tab/>
      </w:r>
      <w:r>
        <w:rPr>
          <w:rFonts w:ascii="Trebuchet MS" w:hAnsi="Trebuchet MS" w:cs="Trebuchet MS"/>
        </w:rPr>
        <w:t xml:space="preserve">Son las acciones que permiten el manejo de variables para la solución del problema. </w:t>
      </w:r>
    </w:p>
    <w:p w:rsidR="00314D7D" w:rsidRDefault="00314D7D">
      <w:pPr>
        <w:rPr>
          <w:rFonts w:ascii="Trebuchet MS" w:hAnsi="Trebuchet MS" w:cs="Trebuchet MS"/>
          <w:b/>
          <w:bCs/>
        </w:rPr>
      </w:pPr>
    </w:p>
    <w:p w:rsidR="00314D7D" w:rsidRDefault="00314D7D">
      <w:pPr>
        <w:numPr>
          <w:ilvl w:val="1"/>
          <w:numId w:val="12"/>
        </w:numPr>
        <w:rPr>
          <w:rFonts w:ascii="Trebuchet MS" w:hAnsi="Trebuchet MS" w:cs="Trebuchet MS"/>
          <w:b/>
          <w:bCs/>
        </w:rPr>
      </w:pPr>
      <w:r>
        <w:rPr>
          <w:rFonts w:ascii="Trebuchet MS" w:hAnsi="Trebuchet MS" w:cs="Trebuchet MS"/>
          <w:b/>
          <w:bCs/>
        </w:rPr>
        <w:t>Cuántas y cuáles son las estructuras algorítmicas.</w:t>
      </w:r>
    </w:p>
    <w:p w:rsidR="00314D7D" w:rsidRDefault="00314D7D">
      <w:pPr>
        <w:rPr>
          <w:rFonts w:ascii="Trebuchet MS" w:hAnsi="Trebuchet MS" w:cs="Trebuchet MS"/>
          <w:b/>
          <w:bCs/>
        </w:rPr>
      </w:pPr>
    </w:p>
    <w:p w:rsidR="00314D7D" w:rsidRDefault="00314D7D">
      <w:pPr>
        <w:rPr>
          <w:rFonts w:ascii="Trebuchet MS" w:hAnsi="Trebuchet MS" w:cs="Trebuchet MS"/>
          <w:b/>
          <w:bCs/>
        </w:rPr>
      </w:pPr>
      <w:r>
        <w:rPr>
          <w:rFonts w:ascii="Trebuchet MS" w:hAnsi="Trebuchet MS" w:cs="Trebuchet MS"/>
          <w:b/>
          <w:bCs/>
        </w:rPr>
        <w:tab/>
      </w:r>
      <w:r>
        <w:rPr>
          <w:rFonts w:ascii="Trebuchet MS" w:hAnsi="Trebuchet MS" w:cs="Trebuchet MS"/>
        </w:rPr>
        <w:t>Las acciones algorítmicas son:</w:t>
      </w:r>
    </w:p>
    <w:p w:rsidR="00314D7D" w:rsidRDefault="00314D7D">
      <w:pPr>
        <w:rPr>
          <w:rFonts w:ascii="Trebuchet MS" w:hAnsi="Trebuchet MS" w:cs="Trebuchet MS"/>
          <w:b/>
          <w:bCs/>
        </w:rPr>
      </w:pPr>
    </w:p>
    <w:p w:rsidR="00314D7D" w:rsidRDefault="00314D7D"/>
    <w:tbl>
      <w:tblPr>
        <w:tblW w:w="0" w:type="auto"/>
        <w:tblInd w:w="1234" w:type="dxa"/>
        <w:tblLayout w:type="fixed"/>
        <w:tblLook w:val="0000"/>
      </w:tblPr>
      <w:tblGrid>
        <w:gridCol w:w="1545"/>
        <w:gridCol w:w="2115"/>
        <w:gridCol w:w="3730"/>
      </w:tblGrid>
      <w:tr w:rsidR="00314D7D">
        <w:tc>
          <w:tcPr>
            <w:tcW w:w="1545" w:type="dxa"/>
            <w:vMerge w:val="restart"/>
            <w:tcBorders>
              <w:top w:val="single" w:sz="4" w:space="0" w:color="000000"/>
              <w:left w:val="single" w:sz="4" w:space="0" w:color="000000"/>
              <w:bottom w:val="single" w:sz="4" w:space="0" w:color="000000"/>
            </w:tcBorders>
            <w:shd w:val="clear" w:color="auto" w:fill="A6A6A6"/>
            <w:vAlign w:val="center"/>
          </w:tcPr>
          <w:p w:rsidR="00314D7D" w:rsidRDefault="00314D7D">
            <w:pPr>
              <w:spacing w:line="100" w:lineRule="atLeast"/>
              <w:rPr>
                <w:b/>
              </w:rPr>
            </w:pPr>
            <w:r>
              <w:rPr>
                <w:b/>
              </w:rPr>
              <w:t>ACCIONES</w:t>
            </w:r>
          </w:p>
        </w:tc>
        <w:tc>
          <w:tcPr>
            <w:tcW w:w="2115" w:type="dxa"/>
            <w:vMerge w:val="restart"/>
            <w:tcBorders>
              <w:top w:val="single" w:sz="4" w:space="0" w:color="000000"/>
              <w:left w:val="single" w:sz="4" w:space="0" w:color="000000"/>
              <w:bottom w:val="single" w:sz="4" w:space="0" w:color="000000"/>
            </w:tcBorders>
            <w:shd w:val="clear" w:color="auto" w:fill="A6A6A6"/>
            <w:vAlign w:val="center"/>
          </w:tcPr>
          <w:p w:rsidR="00314D7D" w:rsidRDefault="00314D7D">
            <w:pPr>
              <w:spacing w:line="100" w:lineRule="atLeast"/>
              <w:rPr>
                <w:b/>
              </w:rPr>
            </w:pPr>
            <w:r>
              <w:rPr>
                <w:b/>
              </w:rPr>
              <w:t>SECUENCIALES</w:t>
            </w:r>
          </w:p>
        </w:tc>
        <w:tc>
          <w:tcPr>
            <w:tcW w:w="3730"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14D7D" w:rsidRDefault="00314D7D">
            <w:pPr>
              <w:spacing w:line="100" w:lineRule="atLeast"/>
            </w:pPr>
            <w:r>
              <w:rPr>
                <w:b/>
              </w:rPr>
              <w:t>ASIGNACIÓN</w:t>
            </w:r>
          </w:p>
        </w:tc>
      </w:tr>
      <w:tr w:rsidR="00314D7D">
        <w:tc>
          <w:tcPr>
            <w:tcW w:w="1545" w:type="dxa"/>
            <w:vMerge/>
            <w:tcBorders>
              <w:top w:val="single" w:sz="4" w:space="0" w:color="000000"/>
              <w:left w:val="single" w:sz="4" w:space="0" w:color="000000"/>
              <w:bottom w:val="single" w:sz="4" w:space="0" w:color="000000"/>
            </w:tcBorders>
            <w:shd w:val="clear" w:color="auto" w:fill="A6A6A6"/>
            <w:vAlign w:val="center"/>
          </w:tcPr>
          <w:p w:rsidR="00314D7D" w:rsidRDefault="00314D7D">
            <w:pPr>
              <w:snapToGrid w:val="0"/>
              <w:spacing w:line="100" w:lineRule="atLeast"/>
              <w:rPr>
                <w:b/>
              </w:rPr>
            </w:pPr>
          </w:p>
        </w:tc>
        <w:tc>
          <w:tcPr>
            <w:tcW w:w="2115" w:type="dxa"/>
            <w:vMerge/>
            <w:tcBorders>
              <w:top w:val="single" w:sz="4" w:space="0" w:color="000000"/>
              <w:left w:val="single" w:sz="4" w:space="0" w:color="000000"/>
              <w:bottom w:val="single" w:sz="4" w:space="0" w:color="000000"/>
            </w:tcBorders>
            <w:shd w:val="clear" w:color="auto" w:fill="A6A6A6"/>
            <w:vAlign w:val="center"/>
          </w:tcPr>
          <w:p w:rsidR="00314D7D" w:rsidRDefault="00314D7D">
            <w:pPr>
              <w:snapToGrid w:val="0"/>
              <w:spacing w:line="100" w:lineRule="atLeast"/>
              <w:rPr>
                <w:b/>
              </w:rPr>
            </w:pPr>
          </w:p>
        </w:tc>
        <w:tc>
          <w:tcPr>
            <w:tcW w:w="3730"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14D7D" w:rsidRDefault="00314D7D">
            <w:pPr>
              <w:spacing w:line="100" w:lineRule="atLeast"/>
            </w:pPr>
            <w:r>
              <w:rPr>
                <w:b/>
              </w:rPr>
              <w:t>ENTRADA</w:t>
            </w:r>
          </w:p>
        </w:tc>
      </w:tr>
      <w:tr w:rsidR="00314D7D">
        <w:tc>
          <w:tcPr>
            <w:tcW w:w="1545" w:type="dxa"/>
            <w:vMerge/>
            <w:tcBorders>
              <w:top w:val="single" w:sz="4" w:space="0" w:color="000000"/>
              <w:left w:val="single" w:sz="4" w:space="0" w:color="000000"/>
              <w:bottom w:val="single" w:sz="4" w:space="0" w:color="000000"/>
            </w:tcBorders>
            <w:shd w:val="clear" w:color="auto" w:fill="A6A6A6"/>
            <w:vAlign w:val="center"/>
          </w:tcPr>
          <w:p w:rsidR="00314D7D" w:rsidRDefault="00314D7D">
            <w:pPr>
              <w:snapToGrid w:val="0"/>
              <w:spacing w:line="100" w:lineRule="atLeast"/>
            </w:pPr>
          </w:p>
        </w:tc>
        <w:tc>
          <w:tcPr>
            <w:tcW w:w="2115" w:type="dxa"/>
            <w:vMerge/>
            <w:tcBorders>
              <w:top w:val="single" w:sz="4" w:space="0" w:color="000000"/>
              <w:left w:val="single" w:sz="4" w:space="0" w:color="000000"/>
              <w:bottom w:val="single" w:sz="4" w:space="0" w:color="000000"/>
            </w:tcBorders>
            <w:shd w:val="clear" w:color="auto" w:fill="A6A6A6"/>
            <w:vAlign w:val="center"/>
          </w:tcPr>
          <w:p w:rsidR="00314D7D" w:rsidRDefault="00314D7D">
            <w:pPr>
              <w:snapToGrid w:val="0"/>
              <w:spacing w:line="100" w:lineRule="atLeast"/>
            </w:pPr>
          </w:p>
        </w:tc>
        <w:tc>
          <w:tcPr>
            <w:tcW w:w="3730"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14D7D" w:rsidRDefault="00314D7D">
            <w:pPr>
              <w:spacing w:line="100" w:lineRule="atLeast"/>
            </w:pPr>
            <w:r>
              <w:rPr>
                <w:b/>
              </w:rPr>
              <w:t>SALIDA</w:t>
            </w:r>
          </w:p>
        </w:tc>
      </w:tr>
      <w:tr w:rsidR="00314D7D">
        <w:tc>
          <w:tcPr>
            <w:tcW w:w="1545" w:type="dxa"/>
            <w:vMerge/>
            <w:tcBorders>
              <w:top w:val="single" w:sz="4" w:space="0" w:color="000000"/>
              <w:left w:val="single" w:sz="4" w:space="0" w:color="000000"/>
              <w:bottom w:val="single" w:sz="4" w:space="0" w:color="000000"/>
            </w:tcBorders>
            <w:shd w:val="clear" w:color="auto" w:fill="A6A6A6"/>
            <w:vAlign w:val="center"/>
          </w:tcPr>
          <w:p w:rsidR="00314D7D" w:rsidRDefault="00314D7D">
            <w:pPr>
              <w:snapToGrid w:val="0"/>
              <w:spacing w:line="100" w:lineRule="atLeast"/>
              <w:rPr>
                <w:b/>
              </w:rPr>
            </w:pPr>
          </w:p>
        </w:tc>
        <w:tc>
          <w:tcPr>
            <w:tcW w:w="2115" w:type="dxa"/>
            <w:vMerge w:val="restart"/>
            <w:tcBorders>
              <w:top w:val="single" w:sz="4" w:space="0" w:color="000000"/>
              <w:left w:val="single" w:sz="4" w:space="0" w:color="000000"/>
              <w:bottom w:val="single" w:sz="4" w:space="0" w:color="000000"/>
            </w:tcBorders>
            <w:shd w:val="clear" w:color="auto" w:fill="A6A6A6"/>
            <w:vAlign w:val="center"/>
          </w:tcPr>
          <w:p w:rsidR="00314D7D" w:rsidRDefault="00314D7D">
            <w:pPr>
              <w:spacing w:line="100" w:lineRule="atLeast"/>
              <w:rPr>
                <w:b/>
              </w:rPr>
            </w:pPr>
            <w:r>
              <w:rPr>
                <w:b/>
              </w:rPr>
              <w:t>SELECCIÓN</w:t>
            </w:r>
          </w:p>
        </w:tc>
        <w:tc>
          <w:tcPr>
            <w:tcW w:w="3730"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14D7D" w:rsidRDefault="00314D7D">
            <w:pPr>
              <w:spacing w:line="100" w:lineRule="atLeast"/>
            </w:pPr>
            <w:r>
              <w:rPr>
                <w:b/>
              </w:rPr>
              <w:t>SI(SIMPLE)</w:t>
            </w:r>
          </w:p>
        </w:tc>
      </w:tr>
      <w:tr w:rsidR="00314D7D">
        <w:tc>
          <w:tcPr>
            <w:tcW w:w="1545" w:type="dxa"/>
            <w:vMerge/>
            <w:tcBorders>
              <w:top w:val="single" w:sz="4" w:space="0" w:color="000000"/>
              <w:left w:val="single" w:sz="4" w:space="0" w:color="000000"/>
              <w:bottom w:val="single" w:sz="4" w:space="0" w:color="000000"/>
            </w:tcBorders>
            <w:shd w:val="clear" w:color="auto" w:fill="A6A6A6"/>
            <w:vAlign w:val="center"/>
          </w:tcPr>
          <w:p w:rsidR="00314D7D" w:rsidRDefault="00314D7D">
            <w:pPr>
              <w:snapToGrid w:val="0"/>
              <w:spacing w:line="100" w:lineRule="atLeast"/>
              <w:rPr>
                <w:b/>
              </w:rPr>
            </w:pPr>
          </w:p>
        </w:tc>
        <w:tc>
          <w:tcPr>
            <w:tcW w:w="2115" w:type="dxa"/>
            <w:vMerge/>
            <w:tcBorders>
              <w:top w:val="single" w:sz="4" w:space="0" w:color="000000"/>
              <w:left w:val="single" w:sz="4" w:space="0" w:color="000000"/>
              <w:bottom w:val="single" w:sz="4" w:space="0" w:color="000000"/>
            </w:tcBorders>
            <w:shd w:val="clear" w:color="auto" w:fill="A6A6A6"/>
            <w:vAlign w:val="center"/>
          </w:tcPr>
          <w:p w:rsidR="00314D7D" w:rsidRDefault="00314D7D">
            <w:pPr>
              <w:snapToGrid w:val="0"/>
              <w:spacing w:line="100" w:lineRule="atLeast"/>
              <w:rPr>
                <w:b/>
              </w:rPr>
            </w:pPr>
          </w:p>
        </w:tc>
        <w:tc>
          <w:tcPr>
            <w:tcW w:w="3730"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14D7D" w:rsidRDefault="00314D7D">
            <w:pPr>
              <w:spacing w:line="100" w:lineRule="atLeast"/>
            </w:pPr>
            <w:r>
              <w:rPr>
                <w:b/>
              </w:rPr>
              <w:t>SI SINO   (DOBLE)</w:t>
            </w:r>
          </w:p>
        </w:tc>
      </w:tr>
      <w:tr w:rsidR="00314D7D">
        <w:tc>
          <w:tcPr>
            <w:tcW w:w="1545" w:type="dxa"/>
            <w:vMerge/>
            <w:tcBorders>
              <w:top w:val="single" w:sz="4" w:space="0" w:color="000000"/>
              <w:left w:val="single" w:sz="4" w:space="0" w:color="000000"/>
              <w:bottom w:val="single" w:sz="4" w:space="0" w:color="000000"/>
            </w:tcBorders>
            <w:shd w:val="clear" w:color="auto" w:fill="A6A6A6"/>
            <w:vAlign w:val="center"/>
          </w:tcPr>
          <w:p w:rsidR="00314D7D" w:rsidRDefault="00314D7D">
            <w:pPr>
              <w:snapToGrid w:val="0"/>
              <w:spacing w:line="100" w:lineRule="atLeast"/>
              <w:rPr>
                <w:b/>
              </w:rPr>
            </w:pPr>
          </w:p>
        </w:tc>
        <w:tc>
          <w:tcPr>
            <w:tcW w:w="2115" w:type="dxa"/>
            <w:vMerge/>
            <w:tcBorders>
              <w:top w:val="single" w:sz="4" w:space="0" w:color="000000"/>
              <w:left w:val="single" w:sz="4" w:space="0" w:color="000000"/>
              <w:bottom w:val="single" w:sz="4" w:space="0" w:color="000000"/>
            </w:tcBorders>
            <w:shd w:val="clear" w:color="auto" w:fill="A6A6A6"/>
            <w:vAlign w:val="center"/>
          </w:tcPr>
          <w:p w:rsidR="00314D7D" w:rsidRDefault="00314D7D">
            <w:pPr>
              <w:snapToGrid w:val="0"/>
              <w:spacing w:line="100" w:lineRule="atLeast"/>
              <w:rPr>
                <w:b/>
              </w:rPr>
            </w:pPr>
          </w:p>
        </w:tc>
        <w:tc>
          <w:tcPr>
            <w:tcW w:w="3730"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14D7D" w:rsidRDefault="00314D7D">
            <w:pPr>
              <w:spacing w:line="100" w:lineRule="atLeast"/>
            </w:pPr>
            <w:r>
              <w:rPr>
                <w:b/>
              </w:rPr>
              <w:t>SELECCIONAR (MULTIPLE)</w:t>
            </w:r>
          </w:p>
        </w:tc>
      </w:tr>
      <w:tr w:rsidR="00314D7D">
        <w:tc>
          <w:tcPr>
            <w:tcW w:w="1545" w:type="dxa"/>
            <w:vMerge/>
            <w:tcBorders>
              <w:top w:val="single" w:sz="4" w:space="0" w:color="000000"/>
              <w:left w:val="single" w:sz="4" w:space="0" w:color="000000"/>
              <w:bottom w:val="single" w:sz="4" w:space="0" w:color="000000"/>
            </w:tcBorders>
            <w:shd w:val="clear" w:color="auto" w:fill="A6A6A6"/>
            <w:vAlign w:val="center"/>
          </w:tcPr>
          <w:p w:rsidR="00314D7D" w:rsidRDefault="00314D7D">
            <w:pPr>
              <w:snapToGrid w:val="0"/>
              <w:spacing w:line="100" w:lineRule="atLeast"/>
              <w:rPr>
                <w:b/>
              </w:rPr>
            </w:pPr>
          </w:p>
        </w:tc>
        <w:tc>
          <w:tcPr>
            <w:tcW w:w="2115" w:type="dxa"/>
            <w:vMerge w:val="restart"/>
            <w:tcBorders>
              <w:top w:val="single" w:sz="4" w:space="0" w:color="000000"/>
              <w:left w:val="single" w:sz="4" w:space="0" w:color="000000"/>
              <w:bottom w:val="single" w:sz="4" w:space="0" w:color="000000"/>
            </w:tcBorders>
            <w:shd w:val="clear" w:color="auto" w:fill="A6A6A6"/>
            <w:vAlign w:val="center"/>
          </w:tcPr>
          <w:p w:rsidR="00314D7D" w:rsidRDefault="00314D7D">
            <w:pPr>
              <w:spacing w:line="100" w:lineRule="atLeast"/>
              <w:rPr>
                <w:b/>
              </w:rPr>
            </w:pPr>
            <w:r>
              <w:rPr>
                <w:b/>
              </w:rPr>
              <w:t>ITERACIÓN</w:t>
            </w:r>
          </w:p>
        </w:tc>
        <w:tc>
          <w:tcPr>
            <w:tcW w:w="3730"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14D7D" w:rsidRDefault="00314D7D">
            <w:pPr>
              <w:spacing w:line="100" w:lineRule="atLeast"/>
            </w:pPr>
            <w:r>
              <w:rPr>
                <w:b/>
              </w:rPr>
              <w:t>FOR (PARA)</w:t>
            </w:r>
          </w:p>
        </w:tc>
      </w:tr>
      <w:tr w:rsidR="00314D7D">
        <w:tc>
          <w:tcPr>
            <w:tcW w:w="1545" w:type="dxa"/>
            <w:vMerge/>
            <w:tcBorders>
              <w:top w:val="single" w:sz="4" w:space="0" w:color="000000"/>
              <w:left w:val="single" w:sz="4" w:space="0" w:color="000000"/>
              <w:bottom w:val="single" w:sz="4" w:space="0" w:color="000000"/>
            </w:tcBorders>
            <w:shd w:val="clear" w:color="auto" w:fill="A6A6A6"/>
            <w:vAlign w:val="center"/>
          </w:tcPr>
          <w:p w:rsidR="00314D7D" w:rsidRDefault="00314D7D">
            <w:pPr>
              <w:snapToGrid w:val="0"/>
              <w:spacing w:line="100" w:lineRule="atLeast"/>
              <w:rPr>
                <w:b/>
              </w:rPr>
            </w:pPr>
          </w:p>
        </w:tc>
        <w:tc>
          <w:tcPr>
            <w:tcW w:w="2115" w:type="dxa"/>
            <w:vMerge/>
            <w:tcBorders>
              <w:top w:val="single" w:sz="4" w:space="0" w:color="000000"/>
              <w:left w:val="single" w:sz="4" w:space="0" w:color="000000"/>
              <w:bottom w:val="single" w:sz="4" w:space="0" w:color="000000"/>
            </w:tcBorders>
            <w:shd w:val="clear" w:color="auto" w:fill="A6A6A6"/>
            <w:vAlign w:val="center"/>
          </w:tcPr>
          <w:p w:rsidR="00314D7D" w:rsidRDefault="00314D7D">
            <w:pPr>
              <w:snapToGrid w:val="0"/>
              <w:spacing w:line="100" w:lineRule="atLeast"/>
              <w:rPr>
                <w:b/>
              </w:rPr>
            </w:pPr>
          </w:p>
        </w:tc>
        <w:tc>
          <w:tcPr>
            <w:tcW w:w="3730"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14D7D" w:rsidRDefault="00314D7D">
            <w:pPr>
              <w:spacing w:line="100" w:lineRule="atLeast"/>
            </w:pPr>
            <w:r>
              <w:rPr>
                <w:b/>
              </w:rPr>
              <w:t>WHILE (MIENTRAS)</w:t>
            </w:r>
          </w:p>
        </w:tc>
      </w:tr>
      <w:tr w:rsidR="00314D7D">
        <w:tc>
          <w:tcPr>
            <w:tcW w:w="1545" w:type="dxa"/>
            <w:vMerge/>
            <w:tcBorders>
              <w:top w:val="single" w:sz="4" w:space="0" w:color="000000"/>
              <w:left w:val="single" w:sz="4" w:space="0" w:color="000000"/>
              <w:bottom w:val="single" w:sz="4" w:space="0" w:color="000000"/>
            </w:tcBorders>
            <w:shd w:val="clear" w:color="auto" w:fill="A6A6A6"/>
            <w:vAlign w:val="center"/>
          </w:tcPr>
          <w:p w:rsidR="00314D7D" w:rsidRDefault="00314D7D">
            <w:pPr>
              <w:snapToGrid w:val="0"/>
              <w:spacing w:line="100" w:lineRule="atLeast"/>
              <w:rPr>
                <w:b/>
              </w:rPr>
            </w:pPr>
          </w:p>
        </w:tc>
        <w:tc>
          <w:tcPr>
            <w:tcW w:w="2115" w:type="dxa"/>
            <w:vMerge/>
            <w:tcBorders>
              <w:top w:val="single" w:sz="4" w:space="0" w:color="000000"/>
              <w:left w:val="single" w:sz="4" w:space="0" w:color="000000"/>
              <w:bottom w:val="single" w:sz="4" w:space="0" w:color="000000"/>
            </w:tcBorders>
            <w:shd w:val="clear" w:color="auto" w:fill="A6A6A6"/>
            <w:vAlign w:val="center"/>
          </w:tcPr>
          <w:p w:rsidR="00314D7D" w:rsidRDefault="00314D7D">
            <w:pPr>
              <w:snapToGrid w:val="0"/>
              <w:spacing w:line="100" w:lineRule="atLeast"/>
              <w:rPr>
                <w:b/>
              </w:rPr>
            </w:pPr>
          </w:p>
        </w:tc>
        <w:tc>
          <w:tcPr>
            <w:tcW w:w="3730"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14D7D" w:rsidRDefault="00314D7D">
            <w:pPr>
              <w:spacing w:line="100" w:lineRule="atLeast"/>
            </w:pPr>
            <w:r>
              <w:rPr>
                <w:b/>
              </w:rPr>
              <w:t>DO WHILE (REPETIR HASTA)</w:t>
            </w:r>
          </w:p>
        </w:tc>
      </w:tr>
    </w:tbl>
    <w:p w:rsidR="00314D7D" w:rsidRDefault="00314D7D">
      <w:pPr>
        <w:pStyle w:val="Ttulo2"/>
        <w:rPr>
          <w:rFonts w:ascii="Trebuchet MS" w:hAnsi="Trebuchet MS" w:cs="Trebuchet MS"/>
        </w:rPr>
      </w:pPr>
    </w:p>
    <w:p w:rsidR="00314D7D" w:rsidRDefault="00314D7D">
      <w:pPr>
        <w:pStyle w:val="Textoindependiente"/>
        <w:rPr>
          <w:rFonts w:ascii="Trebuchet MS" w:hAnsi="Trebuchet MS" w:cs="Trebuchet MS"/>
          <w:b/>
          <w:bCs/>
        </w:rPr>
      </w:pPr>
    </w:p>
    <w:p w:rsidR="00314D7D" w:rsidRDefault="00314D7D">
      <w:pPr>
        <w:pStyle w:val="Ttulo3"/>
      </w:pPr>
      <w:r>
        <w:rPr>
          <w:rFonts w:ascii="Trebuchet MS" w:hAnsi="Trebuchet MS" w:cs="Trebuchet MS"/>
        </w:rPr>
        <w:t xml:space="preserve"> </w:t>
      </w:r>
      <w:r>
        <w:rPr>
          <w:rFonts w:ascii="Trebuchet MS" w:hAnsi="Trebuchet MS" w:cs="Trebuchet MS"/>
        </w:rPr>
        <w:tab/>
      </w:r>
      <w:r>
        <w:rPr>
          <w:rFonts w:ascii="Trebuchet MS" w:hAnsi="Trebuchet MS" w:cs="Trebuchet MS"/>
          <w:sz w:val="24"/>
          <w:szCs w:val="24"/>
        </w:rPr>
        <w:t>3.1-Estructura algorítmica de Secuencia</w:t>
      </w:r>
    </w:p>
    <w:p w:rsidR="00314D7D" w:rsidRDefault="00314D7D">
      <w:pPr>
        <w:pStyle w:val="Textoindependiente"/>
      </w:pPr>
    </w:p>
    <w:p w:rsidR="00314D7D" w:rsidRDefault="00314D7D">
      <w:pPr>
        <w:numPr>
          <w:ilvl w:val="2"/>
          <w:numId w:val="14"/>
        </w:numPr>
        <w:rPr>
          <w:rFonts w:ascii="Trebuchet MS" w:hAnsi="Trebuchet MS" w:cs="Trebuchet MS"/>
          <w:b/>
          <w:bCs/>
        </w:rPr>
      </w:pPr>
      <w:r>
        <w:rPr>
          <w:rFonts w:ascii="Trebuchet MS" w:hAnsi="Trebuchet MS" w:cs="Trebuchet MS"/>
          <w:b/>
          <w:bCs/>
          <w:sz w:val="22"/>
          <w:szCs w:val="22"/>
        </w:rPr>
        <w:t xml:space="preserve">     Definir qué es una estructura algorítmica de secuencia, dar  un ejemplo  modular.</w:t>
      </w:r>
    </w:p>
    <w:p w:rsidR="00314D7D" w:rsidRDefault="00314D7D">
      <w:pPr>
        <w:rPr>
          <w:rFonts w:ascii="Trebuchet MS" w:hAnsi="Trebuchet MS" w:cs="Trebuchet MS"/>
          <w:b/>
          <w:bCs/>
        </w:rPr>
      </w:pPr>
    </w:p>
    <w:p w:rsidR="003761F3" w:rsidRDefault="00314D7D">
      <w:pPr>
        <w:rPr>
          <w:rFonts w:ascii="Trebuchet MS" w:hAnsi="Trebuchet MS" w:cs="Trebuchet MS"/>
        </w:rPr>
      </w:pPr>
      <w:r>
        <w:tab/>
      </w:r>
      <w:r>
        <w:tab/>
      </w:r>
      <w:r>
        <w:tab/>
      </w:r>
      <w:r>
        <w:rPr>
          <w:rFonts w:ascii="Trebuchet MS" w:hAnsi="Trebuchet MS" w:cs="Trebuchet MS"/>
        </w:rPr>
        <w:t>La estructura algorítmica de secuencia es una serie de instrucciones (secuencia), en pseudocódigo cada acción sigue a continuación de la otra y se representa así:</w:t>
      </w:r>
      <w:r>
        <w:rPr>
          <w:rFonts w:ascii="Trebuchet MS" w:hAnsi="Trebuchet MS" w:cs="Trebuchet MS"/>
        </w:rPr>
        <w:tab/>
      </w:r>
    </w:p>
    <w:p w:rsidR="003761F3" w:rsidRDefault="003761F3">
      <w:pPr>
        <w:rPr>
          <w:rFonts w:ascii="Trebuchet MS" w:hAnsi="Trebuchet MS" w:cs="Trebuchet MS"/>
        </w:rPr>
      </w:pPr>
    </w:p>
    <w:p w:rsidR="00314D7D" w:rsidRDefault="003761F3">
      <w:pPr>
        <w:rPr>
          <w:rFonts w:ascii="Trebuchet MS" w:hAnsi="Trebuchet MS" w:cs="Trebuchet MS"/>
        </w:rPr>
      </w:pPr>
      <w:r>
        <w:rPr>
          <w:rFonts w:ascii="Trebuchet MS" w:hAnsi="Trebuchet MS" w:cs="Trebuchet MS"/>
        </w:rPr>
        <w:t>Problema: Hacer mate</w:t>
      </w:r>
      <w:r w:rsidR="00314D7D">
        <w:rPr>
          <w:rFonts w:ascii="Trebuchet MS" w:hAnsi="Trebuchet MS" w:cs="Trebuchet MS"/>
        </w:rPr>
        <w:tab/>
      </w:r>
    </w:p>
    <w:p w:rsidR="00314D7D" w:rsidRDefault="00314D7D">
      <w:pPr>
        <w:rPr>
          <w:rFonts w:ascii="Trebuchet MS" w:hAnsi="Trebuchet MS" w:cs="Trebuchet MS"/>
        </w:rPr>
      </w:pPr>
    </w:p>
    <w:p w:rsidR="00314D7D" w:rsidRDefault="00314D7D">
      <w:pPr>
        <w:rPr>
          <w:rFonts w:ascii="Trebuchet MS" w:hAnsi="Trebuchet MS" w:cs="Trebuchet MS"/>
        </w:rPr>
      </w:pPr>
    </w:p>
    <w:p w:rsidR="00314D7D" w:rsidRDefault="00314D7D">
      <w:pPr>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t>INICIO</w:t>
      </w:r>
    </w:p>
    <w:p w:rsidR="00314D7D" w:rsidRDefault="003761F3">
      <w:pPr>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t>Pongo el agua a calentar.</w:t>
      </w:r>
    </w:p>
    <w:p w:rsidR="00314D7D" w:rsidRDefault="003761F3">
      <w:pPr>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t>Lleno el mate de yerba.</w:t>
      </w:r>
    </w:p>
    <w:p w:rsidR="00314D7D" w:rsidRDefault="00314D7D">
      <w:pPr>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r>
      <w:r w:rsidR="003761F3">
        <w:rPr>
          <w:rFonts w:ascii="Trebuchet MS" w:hAnsi="Trebuchet MS" w:cs="Trebuchet MS"/>
        </w:rPr>
        <w:t>Pongo agua caliente en el mate.</w:t>
      </w:r>
    </w:p>
    <w:p w:rsidR="003761F3" w:rsidRDefault="003761F3">
      <w:pPr>
        <w:rPr>
          <w:rFonts w:ascii="Trebuchet MS" w:hAnsi="Trebuchet MS" w:cs="Trebuchet MS"/>
        </w:rPr>
      </w:pPr>
      <w:r>
        <w:rPr>
          <w:rFonts w:ascii="Trebuchet MS" w:hAnsi="Trebuchet MS" w:cs="Trebuchet MS"/>
        </w:rPr>
        <w:lastRenderedPageBreak/>
        <w:tab/>
      </w:r>
      <w:r>
        <w:rPr>
          <w:rFonts w:ascii="Trebuchet MS" w:hAnsi="Trebuchet MS" w:cs="Trebuchet MS"/>
        </w:rPr>
        <w:tab/>
      </w:r>
      <w:r>
        <w:rPr>
          <w:rFonts w:ascii="Trebuchet MS" w:hAnsi="Trebuchet MS" w:cs="Trebuchet MS"/>
        </w:rPr>
        <w:tab/>
      </w:r>
      <w:r>
        <w:rPr>
          <w:rFonts w:ascii="Trebuchet MS" w:hAnsi="Trebuchet MS" w:cs="Trebuchet MS"/>
        </w:rPr>
        <w:tab/>
        <w:t>Chupo la bombilla y tomo el mate.</w:t>
      </w:r>
    </w:p>
    <w:p w:rsidR="00314D7D" w:rsidRDefault="00314D7D">
      <w:pPr>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t>FIN</w:t>
      </w:r>
    </w:p>
    <w:p w:rsidR="00314D7D" w:rsidRPr="00A55009" w:rsidRDefault="00314D7D">
      <w:pPr>
        <w:rPr>
          <w:rFonts w:ascii="Trebuchet MS" w:hAnsi="Trebuchet MS" w:cs="Trebuchet MS"/>
          <w:color w:val="FF0000"/>
        </w:rPr>
      </w:pPr>
    </w:p>
    <w:p w:rsidR="00314D7D" w:rsidRDefault="00314D7D">
      <w:pPr>
        <w:rPr>
          <w:rFonts w:ascii="Trebuchet MS" w:hAnsi="Trebuchet MS" w:cs="Trebuchet MS"/>
        </w:rPr>
      </w:pPr>
    </w:p>
    <w:p w:rsidR="00314D7D" w:rsidRDefault="00314D7D">
      <w:pPr>
        <w:ind w:left="1800"/>
        <w:rPr>
          <w:rFonts w:ascii="Trebuchet MS" w:hAnsi="Trebuchet MS" w:cs="Trebuchet MS"/>
          <w:b/>
        </w:rPr>
      </w:pPr>
    </w:p>
    <w:p w:rsidR="00314D7D" w:rsidRDefault="00314D7D">
      <w:pPr>
        <w:numPr>
          <w:ilvl w:val="2"/>
          <w:numId w:val="14"/>
        </w:numPr>
        <w:rPr>
          <w:rFonts w:ascii="Trebuchet MS" w:hAnsi="Trebuchet MS" w:cs="Trebuchet MS"/>
          <w:b/>
        </w:rPr>
      </w:pPr>
      <w:r>
        <w:rPr>
          <w:rFonts w:ascii="Trebuchet MS" w:hAnsi="Trebuchet MS" w:cs="Trebuchet MS"/>
          <w:b/>
          <w:sz w:val="22"/>
          <w:szCs w:val="22"/>
        </w:rPr>
        <w:t>Cuántas y cuáles son las acciones de secuencia, en qué consiste               cada una de ella.</w:t>
      </w:r>
    </w:p>
    <w:p w:rsidR="00314D7D" w:rsidRDefault="00314D7D">
      <w:pPr>
        <w:ind w:left="1440"/>
        <w:rPr>
          <w:rFonts w:ascii="Trebuchet MS" w:hAnsi="Trebuchet MS" w:cs="Trebuchet MS"/>
          <w:b/>
        </w:rPr>
      </w:pPr>
    </w:p>
    <w:tbl>
      <w:tblPr>
        <w:tblW w:w="0" w:type="auto"/>
        <w:tblInd w:w="108" w:type="dxa"/>
        <w:tblLayout w:type="fixed"/>
        <w:tblLook w:val="0000"/>
      </w:tblPr>
      <w:tblGrid>
        <w:gridCol w:w="2513"/>
        <w:gridCol w:w="2024"/>
        <w:gridCol w:w="4193"/>
      </w:tblGrid>
      <w:tr w:rsidR="00314D7D">
        <w:tc>
          <w:tcPr>
            <w:tcW w:w="2513" w:type="dxa"/>
            <w:vMerge w:val="restart"/>
            <w:tcBorders>
              <w:top w:val="single" w:sz="4" w:space="0" w:color="000000"/>
              <w:left w:val="single" w:sz="4" w:space="0" w:color="000000"/>
              <w:bottom w:val="single" w:sz="4" w:space="0" w:color="000000"/>
            </w:tcBorders>
            <w:shd w:val="clear" w:color="auto" w:fill="E5E5E5"/>
            <w:vAlign w:val="center"/>
          </w:tcPr>
          <w:p w:rsidR="00314D7D" w:rsidRDefault="00314D7D">
            <w:pPr>
              <w:rPr>
                <w:rFonts w:ascii="Trebuchet MS" w:hAnsi="Trebuchet MS" w:cs="Trebuchet MS"/>
                <w:b/>
              </w:rPr>
            </w:pPr>
            <w:r>
              <w:rPr>
                <w:rFonts w:ascii="Trebuchet MS" w:hAnsi="Trebuchet MS" w:cs="Trebuchet MS"/>
                <w:b/>
              </w:rPr>
              <w:t>ACCIONES DE SECUENCIA</w:t>
            </w:r>
          </w:p>
        </w:tc>
        <w:tc>
          <w:tcPr>
            <w:tcW w:w="2024" w:type="dxa"/>
            <w:tcBorders>
              <w:top w:val="single" w:sz="4" w:space="0" w:color="000000"/>
              <w:left w:val="single" w:sz="4" w:space="0" w:color="000000"/>
              <w:bottom w:val="single" w:sz="4" w:space="0" w:color="000000"/>
            </w:tcBorders>
            <w:shd w:val="clear" w:color="auto" w:fill="E5E5E5"/>
          </w:tcPr>
          <w:p w:rsidR="00314D7D" w:rsidRDefault="00314D7D">
            <w:pPr>
              <w:rPr>
                <w:rFonts w:ascii="Trebuchet MS" w:hAnsi="Trebuchet MS" w:cs="Trebuchet MS"/>
                <w:b/>
              </w:rPr>
            </w:pPr>
            <w:r>
              <w:rPr>
                <w:rFonts w:ascii="Trebuchet MS" w:hAnsi="Trebuchet MS" w:cs="Trebuchet MS"/>
                <w:b/>
              </w:rPr>
              <w:t>SALIDA (IMPRIMIR)</w:t>
            </w:r>
          </w:p>
        </w:tc>
        <w:tc>
          <w:tcPr>
            <w:tcW w:w="4193" w:type="dxa"/>
            <w:tcBorders>
              <w:top w:val="single" w:sz="4" w:space="0" w:color="000000"/>
              <w:left w:val="single" w:sz="4" w:space="0" w:color="000000"/>
              <w:bottom w:val="single" w:sz="4" w:space="0" w:color="000000"/>
              <w:right w:val="single" w:sz="4" w:space="0" w:color="000000"/>
            </w:tcBorders>
            <w:shd w:val="clear" w:color="auto" w:fill="E5E5E5"/>
          </w:tcPr>
          <w:p w:rsidR="00314D7D" w:rsidRDefault="00314D7D">
            <w:r>
              <w:rPr>
                <w:rFonts w:ascii="Trebuchet MS" w:hAnsi="Trebuchet MS" w:cs="Trebuchet MS"/>
                <w:b/>
              </w:rPr>
              <w:t>Mostrara en pantalla un mensaje</w:t>
            </w:r>
          </w:p>
        </w:tc>
      </w:tr>
      <w:tr w:rsidR="00314D7D">
        <w:tc>
          <w:tcPr>
            <w:tcW w:w="2513" w:type="dxa"/>
            <w:vMerge/>
            <w:tcBorders>
              <w:top w:val="single" w:sz="4" w:space="0" w:color="000000"/>
              <w:left w:val="single" w:sz="4" w:space="0" w:color="000000"/>
              <w:bottom w:val="single" w:sz="4" w:space="0" w:color="000000"/>
            </w:tcBorders>
            <w:shd w:val="clear" w:color="auto" w:fill="E5E5E5"/>
          </w:tcPr>
          <w:p w:rsidR="00314D7D" w:rsidRDefault="00314D7D">
            <w:pPr>
              <w:snapToGrid w:val="0"/>
              <w:rPr>
                <w:b/>
              </w:rPr>
            </w:pPr>
          </w:p>
        </w:tc>
        <w:tc>
          <w:tcPr>
            <w:tcW w:w="2024" w:type="dxa"/>
            <w:tcBorders>
              <w:top w:val="single" w:sz="4" w:space="0" w:color="000000"/>
              <w:left w:val="single" w:sz="4" w:space="0" w:color="000000"/>
              <w:bottom w:val="single" w:sz="4" w:space="0" w:color="000000"/>
            </w:tcBorders>
            <w:shd w:val="clear" w:color="auto" w:fill="E5E5E5"/>
          </w:tcPr>
          <w:p w:rsidR="00314D7D" w:rsidRDefault="00314D7D">
            <w:pPr>
              <w:rPr>
                <w:rFonts w:ascii="Trebuchet MS" w:hAnsi="Trebuchet MS" w:cs="Trebuchet MS"/>
                <w:b/>
              </w:rPr>
            </w:pPr>
            <w:r>
              <w:rPr>
                <w:rFonts w:ascii="Trebuchet MS" w:hAnsi="Trebuchet MS" w:cs="Trebuchet MS"/>
                <w:b/>
              </w:rPr>
              <w:t>LECTURA (LEER)</w:t>
            </w:r>
          </w:p>
        </w:tc>
        <w:tc>
          <w:tcPr>
            <w:tcW w:w="4193" w:type="dxa"/>
            <w:tcBorders>
              <w:top w:val="single" w:sz="4" w:space="0" w:color="000000"/>
              <w:left w:val="single" w:sz="4" w:space="0" w:color="000000"/>
              <w:bottom w:val="single" w:sz="4" w:space="0" w:color="000000"/>
              <w:right w:val="single" w:sz="4" w:space="0" w:color="000000"/>
            </w:tcBorders>
            <w:shd w:val="clear" w:color="auto" w:fill="E5E5E5"/>
          </w:tcPr>
          <w:p w:rsidR="00314D7D" w:rsidRDefault="00314D7D">
            <w:r>
              <w:rPr>
                <w:rFonts w:ascii="Trebuchet MS" w:hAnsi="Trebuchet MS" w:cs="Trebuchet MS"/>
                <w:b/>
              </w:rPr>
              <w:t>Lee del teclado un valor</w:t>
            </w:r>
          </w:p>
        </w:tc>
      </w:tr>
      <w:tr w:rsidR="00314D7D">
        <w:tc>
          <w:tcPr>
            <w:tcW w:w="2513" w:type="dxa"/>
            <w:vMerge/>
            <w:tcBorders>
              <w:top w:val="single" w:sz="4" w:space="0" w:color="000000"/>
              <w:left w:val="single" w:sz="4" w:space="0" w:color="000000"/>
              <w:bottom w:val="single" w:sz="4" w:space="0" w:color="000000"/>
            </w:tcBorders>
            <w:shd w:val="clear" w:color="auto" w:fill="E5E5E5"/>
          </w:tcPr>
          <w:p w:rsidR="00314D7D" w:rsidRDefault="00314D7D">
            <w:pPr>
              <w:snapToGrid w:val="0"/>
              <w:rPr>
                <w:b/>
              </w:rPr>
            </w:pPr>
          </w:p>
        </w:tc>
        <w:tc>
          <w:tcPr>
            <w:tcW w:w="2024" w:type="dxa"/>
            <w:tcBorders>
              <w:top w:val="single" w:sz="4" w:space="0" w:color="000000"/>
              <w:left w:val="single" w:sz="4" w:space="0" w:color="000000"/>
              <w:bottom w:val="single" w:sz="4" w:space="0" w:color="000000"/>
            </w:tcBorders>
            <w:shd w:val="clear" w:color="auto" w:fill="E5E5E5"/>
          </w:tcPr>
          <w:p w:rsidR="00314D7D" w:rsidRDefault="00314D7D">
            <w:pPr>
              <w:rPr>
                <w:rFonts w:ascii="Trebuchet MS" w:hAnsi="Trebuchet MS" w:cs="Trebuchet MS"/>
                <w:b/>
              </w:rPr>
            </w:pPr>
            <w:r>
              <w:rPr>
                <w:rFonts w:ascii="Trebuchet MS" w:hAnsi="Trebuchet MS" w:cs="Trebuchet MS"/>
                <w:b/>
              </w:rPr>
              <w:t>ASIGNACION (=)</w:t>
            </w:r>
          </w:p>
        </w:tc>
        <w:tc>
          <w:tcPr>
            <w:tcW w:w="4193" w:type="dxa"/>
            <w:tcBorders>
              <w:top w:val="single" w:sz="4" w:space="0" w:color="000000"/>
              <w:left w:val="single" w:sz="4" w:space="0" w:color="000000"/>
              <w:bottom w:val="single" w:sz="4" w:space="0" w:color="000000"/>
              <w:right w:val="single" w:sz="4" w:space="0" w:color="000000"/>
            </w:tcBorders>
            <w:shd w:val="clear" w:color="auto" w:fill="E5E5E5"/>
          </w:tcPr>
          <w:p w:rsidR="00314D7D" w:rsidRDefault="00314D7D">
            <w:r>
              <w:rPr>
                <w:rFonts w:ascii="Trebuchet MS" w:hAnsi="Trebuchet MS" w:cs="Trebuchet MS"/>
                <w:b/>
              </w:rPr>
              <w:t>Guarda un valor en la memoria de una variable</w:t>
            </w:r>
          </w:p>
        </w:tc>
      </w:tr>
    </w:tbl>
    <w:p w:rsidR="00314D7D" w:rsidRDefault="00314D7D">
      <w:pPr>
        <w:rPr>
          <w:rFonts w:ascii="Trebuchet MS" w:hAnsi="Trebuchet MS" w:cs="Trebuchet MS"/>
          <w:b/>
        </w:rPr>
      </w:pPr>
    </w:p>
    <w:p w:rsidR="00314D7D" w:rsidRDefault="00314D7D">
      <w:pPr>
        <w:rPr>
          <w:rFonts w:ascii="Trebuchet MS" w:hAnsi="Trebuchet MS" w:cs="Trebuchet MS"/>
          <w:b/>
        </w:rPr>
      </w:pPr>
    </w:p>
    <w:p w:rsidR="00314D7D" w:rsidRDefault="00314D7D">
      <w:pPr>
        <w:rPr>
          <w:rFonts w:ascii="Trebuchet MS" w:hAnsi="Trebuchet MS" w:cs="Trebuchet MS"/>
          <w:b/>
        </w:rPr>
      </w:pPr>
    </w:p>
    <w:p w:rsidR="00314D7D" w:rsidRDefault="00314D7D">
      <w:pPr>
        <w:numPr>
          <w:ilvl w:val="2"/>
          <w:numId w:val="14"/>
        </w:numPr>
        <w:rPr>
          <w:rFonts w:ascii="Trebuchet MS" w:hAnsi="Trebuchet MS" w:cs="Trebuchet MS"/>
          <w:b/>
          <w:sz w:val="22"/>
          <w:szCs w:val="22"/>
        </w:rPr>
      </w:pPr>
      <w:r>
        <w:rPr>
          <w:rFonts w:ascii="Trebuchet MS" w:hAnsi="Trebuchet MS" w:cs="Trebuchet MS"/>
          <w:b/>
          <w:sz w:val="22"/>
          <w:szCs w:val="22"/>
        </w:rPr>
        <w:t>Dar un ejemplo utilizando los pasos de la resolución de un algoritmo en computadora, distinto al dado en la teoría.</w:t>
      </w:r>
    </w:p>
    <w:p w:rsidR="00314D7D" w:rsidRDefault="00314D7D">
      <w:pPr>
        <w:ind w:left="1800"/>
        <w:rPr>
          <w:rFonts w:ascii="Trebuchet MS" w:hAnsi="Trebuchet MS" w:cs="Trebuchet MS"/>
          <w:b/>
          <w:sz w:val="22"/>
          <w:szCs w:val="22"/>
        </w:rPr>
      </w:pPr>
    </w:p>
    <w:p w:rsidR="00314D7D" w:rsidRDefault="00314D7D">
      <w:pPr>
        <w:ind w:left="1800"/>
        <w:rPr>
          <w:rFonts w:ascii="Trebuchet MS" w:hAnsi="Trebuchet MS" w:cs="Trebuchet MS"/>
          <w:b/>
        </w:rPr>
      </w:pPr>
    </w:p>
    <w:p w:rsidR="00314D7D" w:rsidRDefault="00314D7D">
      <w:pPr>
        <w:rPr>
          <w:rFonts w:ascii="Trebuchet MS" w:hAnsi="Trebuchet MS" w:cs="Trebuchet MS"/>
          <w:b/>
        </w:rPr>
      </w:pPr>
      <w:r>
        <w:rPr>
          <w:rFonts w:ascii="Trebuchet MS" w:hAnsi="Trebuchet MS" w:cs="Trebuchet MS"/>
          <w:b/>
        </w:rPr>
        <w:t>VARIABLES</w:t>
      </w:r>
    </w:p>
    <w:p w:rsidR="00314D7D" w:rsidRDefault="00314D7D">
      <w:pPr>
        <w:rPr>
          <w:rFonts w:ascii="Trebuchet MS" w:hAnsi="Trebuchet MS" w:cs="Trebuchet MS"/>
          <w:b/>
        </w:rPr>
      </w:pPr>
    </w:p>
    <w:p w:rsidR="00314D7D" w:rsidRDefault="00314D7D">
      <w:pPr>
        <w:rPr>
          <w:rFonts w:ascii="Trebuchet MS" w:hAnsi="Trebuchet MS" w:cs="Trebuchet MS"/>
          <w:b/>
        </w:rPr>
      </w:pPr>
      <w:r>
        <w:rPr>
          <w:rFonts w:ascii="Trebuchet MS" w:hAnsi="Trebuchet MS" w:cs="Trebuchet MS"/>
          <w:b/>
        </w:rPr>
        <w:tab/>
      </w:r>
      <w:r>
        <w:rPr>
          <w:rFonts w:ascii="Trebuchet MS" w:hAnsi="Trebuchet MS" w:cs="Trebuchet MS"/>
        </w:rPr>
        <w:t>double SueldoMes, RemuneracionAnual;</w:t>
      </w:r>
    </w:p>
    <w:p w:rsidR="00314D7D" w:rsidRDefault="00314D7D">
      <w:pPr>
        <w:rPr>
          <w:rFonts w:ascii="Trebuchet MS" w:hAnsi="Trebuchet MS" w:cs="Trebuchet MS"/>
          <w:b/>
        </w:rPr>
      </w:pPr>
    </w:p>
    <w:p w:rsidR="00314D7D" w:rsidRDefault="00314D7D">
      <w:pPr>
        <w:rPr>
          <w:rFonts w:ascii="Trebuchet MS" w:hAnsi="Trebuchet MS" w:cs="Trebuchet MS"/>
          <w:b/>
        </w:rPr>
      </w:pPr>
      <w:r>
        <w:rPr>
          <w:rFonts w:ascii="Trebuchet MS" w:hAnsi="Trebuchet MS" w:cs="Trebuchet MS"/>
          <w:b/>
        </w:rPr>
        <w:t>INICIO</w:t>
      </w:r>
    </w:p>
    <w:p w:rsidR="00314D7D" w:rsidRDefault="00314D7D">
      <w:pPr>
        <w:ind w:firstLine="709"/>
        <w:rPr>
          <w:rFonts w:ascii="Trebuchet MS" w:hAnsi="Trebuchet MS" w:cs="Trebuchet MS"/>
          <w:b/>
        </w:rPr>
      </w:pPr>
      <w:r>
        <w:rPr>
          <w:rFonts w:ascii="Trebuchet MS" w:hAnsi="Trebuchet MS" w:cs="Trebuchet MS"/>
          <w:b/>
        </w:rPr>
        <w:t xml:space="preserve"> IMPRIMIR</w:t>
      </w:r>
      <w:r>
        <w:rPr>
          <w:rFonts w:ascii="Trebuchet MS" w:hAnsi="Trebuchet MS" w:cs="Trebuchet MS"/>
        </w:rPr>
        <w:t>(“Cuanto cobra por mes”);</w:t>
      </w:r>
      <w:r>
        <w:rPr>
          <w:rFonts w:ascii="Trebuchet MS" w:hAnsi="Trebuchet MS" w:cs="Trebuchet MS"/>
          <w:b/>
        </w:rPr>
        <w:t xml:space="preserve">         Acción Imprimir</w:t>
      </w:r>
    </w:p>
    <w:p w:rsidR="00314D7D" w:rsidRDefault="00314D7D">
      <w:pPr>
        <w:ind w:firstLine="709"/>
        <w:rPr>
          <w:rFonts w:ascii="Trebuchet MS" w:hAnsi="Trebuchet MS" w:cs="Trebuchet MS"/>
          <w:b/>
        </w:rPr>
      </w:pPr>
    </w:p>
    <w:p w:rsidR="00314D7D" w:rsidRDefault="00314D7D">
      <w:pPr>
        <w:ind w:firstLine="709"/>
        <w:rPr>
          <w:rFonts w:ascii="Trebuchet MS" w:hAnsi="Trebuchet MS" w:cs="Trebuchet MS"/>
          <w:b/>
        </w:rPr>
      </w:pPr>
      <w:r>
        <w:rPr>
          <w:rFonts w:ascii="Trebuchet MS" w:hAnsi="Trebuchet MS" w:cs="Trebuchet MS"/>
        </w:rPr>
        <w:t>SueldoMes=</w:t>
      </w:r>
      <w:r>
        <w:rPr>
          <w:rFonts w:ascii="Trebuchet MS" w:hAnsi="Trebuchet MS" w:cs="Trebuchet MS"/>
          <w:b/>
        </w:rPr>
        <w:t>LEER();                                    Acción Leer</w:t>
      </w:r>
    </w:p>
    <w:p w:rsidR="00314D7D" w:rsidRDefault="00314D7D">
      <w:pPr>
        <w:ind w:firstLine="709"/>
        <w:rPr>
          <w:rFonts w:ascii="Trebuchet MS" w:hAnsi="Trebuchet MS" w:cs="Trebuchet MS"/>
          <w:b/>
        </w:rPr>
      </w:pPr>
    </w:p>
    <w:p w:rsidR="00314D7D" w:rsidRDefault="00314D7D">
      <w:pPr>
        <w:ind w:firstLine="709"/>
        <w:rPr>
          <w:rFonts w:ascii="Trebuchet MS" w:hAnsi="Trebuchet MS" w:cs="Trebuchet MS"/>
          <w:b/>
        </w:rPr>
      </w:pPr>
      <w:r>
        <w:rPr>
          <w:rFonts w:ascii="Trebuchet MS" w:hAnsi="Trebuchet MS" w:cs="Trebuchet MS"/>
        </w:rPr>
        <w:t>RemuneracionAnual=SueldoMes*13;</w:t>
      </w:r>
      <w:r>
        <w:rPr>
          <w:rFonts w:ascii="Trebuchet MS" w:hAnsi="Trebuchet MS" w:cs="Trebuchet MS"/>
          <w:b/>
        </w:rPr>
        <w:t xml:space="preserve">          Acción Asignación</w:t>
      </w:r>
    </w:p>
    <w:p w:rsidR="00314D7D" w:rsidRDefault="00314D7D">
      <w:pPr>
        <w:ind w:firstLine="709"/>
        <w:rPr>
          <w:rFonts w:ascii="Trebuchet MS" w:hAnsi="Trebuchet MS" w:cs="Trebuchet MS"/>
          <w:b/>
        </w:rPr>
      </w:pPr>
    </w:p>
    <w:p w:rsidR="00314D7D" w:rsidRDefault="00314D7D">
      <w:pPr>
        <w:rPr>
          <w:rFonts w:ascii="Trebuchet MS" w:hAnsi="Trebuchet MS" w:cs="Trebuchet MS"/>
          <w:b/>
        </w:rPr>
      </w:pPr>
      <w:r>
        <w:rPr>
          <w:rFonts w:ascii="Trebuchet MS" w:hAnsi="Trebuchet MS" w:cs="Trebuchet MS"/>
          <w:b/>
        </w:rPr>
        <w:t xml:space="preserve">          IMPRIMIR</w:t>
      </w:r>
      <w:r>
        <w:rPr>
          <w:rFonts w:ascii="Trebuchet MS" w:hAnsi="Trebuchet MS" w:cs="Trebuchet MS"/>
        </w:rPr>
        <w:t>(“El total de dinero que usted recibe al año es”,RemuneracionAnual);</w:t>
      </w:r>
      <w:r>
        <w:rPr>
          <w:rFonts w:ascii="Trebuchet MS" w:hAnsi="Trebuchet MS" w:cs="Trebuchet MS"/>
          <w:b/>
        </w:rPr>
        <w:t xml:space="preserve"> </w:t>
      </w:r>
    </w:p>
    <w:p w:rsidR="00314D7D" w:rsidRDefault="00314D7D">
      <w:pPr>
        <w:rPr>
          <w:rFonts w:ascii="Trebuchet MS" w:hAnsi="Trebuchet MS" w:cs="Trebuchet MS"/>
          <w:b/>
        </w:rPr>
      </w:pPr>
    </w:p>
    <w:p w:rsidR="00314D7D" w:rsidRDefault="00314D7D">
      <w:r>
        <w:rPr>
          <w:rFonts w:ascii="Trebuchet MS" w:hAnsi="Trebuchet MS" w:cs="Trebuchet MS"/>
          <w:b/>
        </w:rPr>
        <w:t>FIN</w:t>
      </w:r>
    </w:p>
    <w:p w:rsidR="00314D7D" w:rsidRDefault="002B2409">
      <w:pPr>
        <w:rPr>
          <w:rFonts w:ascii="Trebuchet MS" w:hAnsi="Trebuchet MS" w:cs="Trebuchet MS"/>
          <w:b/>
        </w:rPr>
      </w:pPr>
      <w:r>
        <w:rPr>
          <w:rFonts w:ascii="Trebuchet MS" w:hAnsi="Trebuchet MS" w:cs="Trebuchet MS"/>
          <w:b/>
          <w:noProof/>
          <w:lang w:eastAsia="es-ES" w:bidi="ar-SA"/>
        </w:rPr>
        <w:lastRenderedPageBreak/>
        <w:drawing>
          <wp:inline distT="0" distB="0" distL="0" distR="0">
            <wp:extent cx="4962525" cy="362902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962525" cy="3629025"/>
                    </a:xfrm>
                    <a:prstGeom prst="rect">
                      <a:avLst/>
                    </a:prstGeom>
                    <a:noFill/>
                    <a:ln w="9525">
                      <a:noFill/>
                      <a:miter lim="800000"/>
                      <a:headEnd/>
                      <a:tailEnd/>
                    </a:ln>
                  </pic:spPr>
                </pic:pic>
              </a:graphicData>
            </a:graphic>
          </wp:inline>
        </w:drawing>
      </w:r>
    </w:p>
    <w:p w:rsidR="009B24F1" w:rsidRDefault="009B24F1">
      <w:pPr>
        <w:rPr>
          <w:rFonts w:ascii="Trebuchet MS" w:hAnsi="Trebuchet MS" w:cs="Trebuchet MS"/>
          <w:b/>
        </w:rPr>
      </w:pPr>
    </w:p>
    <w:p w:rsidR="00314D7D" w:rsidRDefault="00314D7D">
      <w:pPr>
        <w:rPr>
          <w:rFonts w:ascii="Trebuchet MS" w:hAnsi="Trebuchet MS" w:cs="Trebuchet MS"/>
          <w:b/>
        </w:rPr>
      </w:pPr>
    </w:p>
    <w:p w:rsidR="00314D7D" w:rsidRDefault="00314D7D">
      <w:pPr>
        <w:numPr>
          <w:ilvl w:val="2"/>
          <w:numId w:val="14"/>
        </w:numPr>
        <w:rPr>
          <w:rFonts w:ascii="Trebuchet MS" w:hAnsi="Trebuchet MS" w:cs="Trebuchet MS"/>
          <w:b/>
          <w:sz w:val="22"/>
          <w:szCs w:val="22"/>
        </w:rPr>
      </w:pPr>
      <w:r>
        <w:rPr>
          <w:rFonts w:ascii="Trebuchet MS" w:hAnsi="Trebuchet MS" w:cs="Trebuchet MS"/>
          <w:b/>
          <w:sz w:val="22"/>
          <w:szCs w:val="22"/>
        </w:rPr>
        <w:t>Utilizando los pasos de resolución de un algoritmo resolver los siguientes problemas dada su  definición.</w:t>
      </w:r>
    </w:p>
    <w:p w:rsidR="00314D7D" w:rsidRDefault="00314D7D">
      <w:pPr>
        <w:ind w:left="1800"/>
        <w:rPr>
          <w:rFonts w:ascii="Trebuchet MS" w:hAnsi="Trebuchet MS" w:cs="Trebuchet MS"/>
          <w:b/>
          <w:sz w:val="22"/>
          <w:szCs w:val="22"/>
        </w:rPr>
      </w:pPr>
    </w:p>
    <w:p w:rsidR="00314D7D" w:rsidRDefault="00314D7D">
      <w:pPr>
        <w:numPr>
          <w:ilvl w:val="3"/>
          <w:numId w:val="14"/>
        </w:numPr>
        <w:rPr>
          <w:rFonts w:ascii="Trebuchet MS" w:hAnsi="Trebuchet MS" w:cs="Trebuchet MS"/>
          <w:b/>
        </w:rPr>
      </w:pPr>
      <w:r>
        <w:rPr>
          <w:rFonts w:ascii="Trebuchet MS" w:hAnsi="Trebuchet MS" w:cs="Trebuchet MS"/>
          <w:b/>
          <w:sz w:val="22"/>
          <w:szCs w:val="22"/>
        </w:rPr>
        <w:t>Estando en tiempos de navidad un supermercado ofrece un 10% de descuento del precio de góndola, una persona compra dos productos y quiere saber cuánto tiene que pagar.</w:t>
      </w:r>
    </w:p>
    <w:p w:rsidR="00314D7D" w:rsidRDefault="00314D7D">
      <w:pPr>
        <w:tabs>
          <w:tab w:val="left" w:pos="1755"/>
        </w:tabs>
        <w:rPr>
          <w:rFonts w:ascii="Trebuchet MS" w:hAnsi="Trebuchet MS" w:cs="Trebuchet MS"/>
          <w:b/>
        </w:rPr>
      </w:pPr>
    </w:p>
    <w:p w:rsidR="00314D7D" w:rsidRDefault="00314D7D">
      <w:pPr>
        <w:tabs>
          <w:tab w:val="left" w:pos="1755"/>
        </w:tabs>
        <w:rPr>
          <w:rFonts w:ascii="Trebuchet MS" w:hAnsi="Trebuchet MS" w:cs="Trebuchet MS"/>
          <w:b/>
        </w:rPr>
      </w:pPr>
      <w:r>
        <w:rPr>
          <w:rFonts w:ascii="Trebuchet MS" w:hAnsi="Trebuchet MS" w:cs="Trebuchet MS"/>
          <w:b/>
        </w:rPr>
        <w:t>VARIABLES</w:t>
      </w:r>
    </w:p>
    <w:p w:rsidR="00314D7D" w:rsidRDefault="00314D7D">
      <w:pPr>
        <w:tabs>
          <w:tab w:val="left" w:pos="1755"/>
        </w:tabs>
        <w:rPr>
          <w:rFonts w:ascii="Trebuchet MS" w:hAnsi="Trebuchet MS" w:cs="Trebuchet MS"/>
          <w:b/>
        </w:rPr>
      </w:pPr>
    </w:p>
    <w:p w:rsidR="00314D7D" w:rsidRPr="00147018" w:rsidRDefault="00314D7D">
      <w:pPr>
        <w:tabs>
          <w:tab w:val="left" w:pos="1755"/>
        </w:tabs>
        <w:rPr>
          <w:rFonts w:ascii="Trebuchet MS" w:hAnsi="Trebuchet MS" w:cs="Trebuchet MS"/>
          <w:b/>
        </w:rPr>
      </w:pPr>
      <w:r w:rsidRPr="00147018">
        <w:rPr>
          <w:rFonts w:ascii="Trebuchet MS" w:hAnsi="Trebuchet MS" w:cs="Trebuchet MS"/>
          <w:b/>
        </w:rPr>
        <w:t xml:space="preserve">          </w:t>
      </w:r>
      <w:r w:rsidRPr="00147018">
        <w:rPr>
          <w:rFonts w:ascii="Trebuchet MS" w:hAnsi="Trebuchet MS" w:cs="Trebuchet MS"/>
        </w:rPr>
        <w:t>Int Product1, Product2, Descuent, TotalPagar;</w:t>
      </w:r>
    </w:p>
    <w:p w:rsidR="00314D7D" w:rsidRPr="00147018" w:rsidRDefault="00314D7D">
      <w:pPr>
        <w:tabs>
          <w:tab w:val="left" w:pos="1755"/>
        </w:tabs>
        <w:rPr>
          <w:rFonts w:ascii="Trebuchet MS" w:hAnsi="Trebuchet MS" w:cs="Trebuchet MS"/>
          <w:b/>
        </w:rPr>
      </w:pPr>
    </w:p>
    <w:p w:rsidR="00314D7D" w:rsidRDefault="00314D7D">
      <w:pPr>
        <w:tabs>
          <w:tab w:val="left" w:pos="1755"/>
        </w:tabs>
        <w:rPr>
          <w:rFonts w:ascii="Trebuchet MS" w:hAnsi="Trebuchet MS" w:cs="Trebuchet MS"/>
          <w:b/>
        </w:rPr>
      </w:pPr>
      <w:r>
        <w:rPr>
          <w:rFonts w:ascii="Trebuchet MS" w:hAnsi="Trebuchet MS" w:cs="Trebuchet MS"/>
          <w:b/>
        </w:rPr>
        <w:t>INICIO</w:t>
      </w:r>
    </w:p>
    <w:p w:rsidR="00314D7D" w:rsidRDefault="00314D7D">
      <w:pPr>
        <w:tabs>
          <w:tab w:val="left" w:pos="1755"/>
        </w:tabs>
        <w:rPr>
          <w:rFonts w:ascii="Trebuchet MS" w:hAnsi="Trebuchet MS" w:cs="Trebuchet MS"/>
          <w:b/>
        </w:rPr>
      </w:pPr>
    </w:p>
    <w:p w:rsidR="00314D7D" w:rsidRDefault="00314D7D">
      <w:pPr>
        <w:tabs>
          <w:tab w:val="left" w:pos="1755"/>
        </w:tabs>
        <w:rPr>
          <w:rFonts w:ascii="Trebuchet MS" w:hAnsi="Trebuchet MS" w:cs="Trebuchet MS"/>
          <w:b/>
        </w:rPr>
      </w:pPr>
      <w:r>
        <w:rPr>
          <w:rFonts w:ascii="Trebuchet MS" w:hAnsi="Trebuchet MS" w:cs="Trebuchet MS"/>
        </w:rPr>
        <w:t xml:space="preserve">         /* Se le pide al usuario que     ingrese el valor del producto*/</w:t>
      </w:r>
    </w:p>
    <w:p w:rsidR="00314D7D" w:rsidRDefault="00314D7D">
      <w:pPr>
        <w:tabs>
          <w:tab w:val="left" w:pos="1755"/>
        </w:tabs>
        <w:rPr>
          <w:rFonts w:ascii="Trebuchet MS" w:hAnsi="Trebuchet MS" w:cs="Trebuchet MS"/>
        </w:rPr>
      </w:pPr>
      <w:r>
        <w:rPr>
          <w:rFonts w:ascii="Trebuchet MS" w:hAnsi="Trebuchet MS" w:cs="Trebuchet MS"/>
          <w:b/>
        </w:rPr>
        <w:t xml:space="preserve">  </w:t>
      </w:r>
    </w:p>
    <w:p w:rsidR="00314D7D" w:rsidRDefault="00314D7D">
      <w:pPr>
        <w:tabs>
          <w:tab w:val="left" w:pos="1755"/>
        </w:tabs>
        <w:rPr>
          <w:rFonts w:ascii="Trebuchet MS" w:hAnsi="Trebuchet MS" w:cs="Trebuchet MS"/>
          <w:b/>
        </w:rPr>
      </w:pPr>
      <w:r>
        <w:rPr>
          <w:rFonts w:ascii="Trebuchet MS" w:hAnsi="Trebuchet MS" w:cs="Trebuchet MS"/>
        </w:rPr>
        <w:t xml:space="preserve">        </w:t>
      </w:r>
      <w:r>
        <w:rPr>
          <w:rFonts w:ascii="Trebuchet MS" w:hAnsi="Trebuchet MS" w:cs="Trebuchet MS"/>
          <w:b/>
        </w:rPr>
        <w:t xml:space="preserve"> IMPRIMIR(“Ingrese el valor del primer producto”);   </w:t>
      </w:r>
    </w:p>
    <w:p w:rsidR="00314D7D" w:rsidRDefault="00314D7D">
      <w:pPr>
        <w:tabs>
          <w:tab w:val="left" w:pos="1755"/>
        </w:tabs>
        <w:rPr>
          <w:rFonts w:ascii="Trebuchet MS" w:hAnsi="Trebuchet MS" w:cs="Trebuchet MS"/>
          <w:b/>
        </w:rPr>
      </w:pPr>
    </w:p>
    <w:p w:rsidR="00314D7D" w:rsidRDefault="00314D7D">
      <w:pPr>
        <w:tabs>
          <w:tab w:val="left" w:pos="1755"/>
        </w:tabs>
        <w:rPr>
          <w:rFonts w:ascii="Trebuchet MS" w:hAnsi="Trebuchet MS" w:cs="Trebuchet MS"/>
          <w:b/>
        </w:rPr>
      </w:pPr>
      <w:r>
        <w:rPr>
          <w:rFonts w:ascii="Trebuchet MS" w:hAnsi="Trebuchet MS" w:cs="Trebuchet MS"/>
        </w:rPr>
        <w:t xml:space="preserve">         /*Se guarda el valor del producto en Product1*/</w:t>
      </w:r>
    </w:p>
    <w:p w:rsidR="00314D7D" w:rsidRDefault="00314D7D">
      <w:pPr>
        <w:tabs>
          <w:tab w:val="left" w:pos="1755"/>
        </w:tabs>
        <w:rPr>
          <w:rFonts w:ascii="Trebuchet MS" w:hAnsi="Trebuchet MS" w:cs="Trebuchet MS"/>
          <w:b/>
        </w:rPr>
      </w:pPr>
      <w:r>
        <w:rPr>
          <w:rFonts w:ascii="Trebuchet MS" w:hAnsi="Trebuchet MS" w:cs="Trebuchet MS"/>
          <w:b/>
        </w:rPr>
        <w:t xml:space="preserve">             </w:t>
      </w:r>
    </w:p>
    <w:p w:rsidR="00314D7D" w:rsidRDefault="00314D7D">
      <w:pPr>
        <w:tabs>
          <w:tab w:val="left" w:pos="1755"/>
        </w:tabs>
        <w:rPr>
          <w:rFonts w:ascii="Trebuchet MS" w:hAnsi="Trebuchet MS" w:cs="Trebuchet MS"/>
          <w:b/>
        </w:rPr>
      </w:pPr>
      <w:r>
        <w:rPr>
          <w:rFonts w:ascii="Trebuchet MS" w:hAnsi="Trebuchet MS" w:cs="Trebuchet MS"/>
          <w:b/>
        </w:rPr>
        <w:t xml:space="preserve">         Product1=LEER();</w:t>
      </w:r>
    </w:p>
    <w:p w:rsidR="00314D7D" w:rsidRDefault="00314D7D">
      <w:pPr>
        <w:tabs>
          <w:tab w:val="left" w:pos="1755"/>
        </w:tabs>
        <w:rPr>
          <w:rFonts w:ascii="Trebuchet MS" w:hAnsi="Trebuchet MS" w:cs="Trebuchet MS"/>
          <w:b/>
        </w:rPr>
      </w:pPr>
    </w:p>
    <w:p w:rsidR="00314D7D" w:rsidRDefault="00314D7D">
      <w:pPr>
        <w:tabs>
          <w:tab w:val="left" w:pos="1755"/>
        </w:tabs>
        <w:rPr>
          <w:rFonts w:ascii="Trebuchet MS" w:hAnsi="Trebuchet MS" w:cs="Trebuchet MS"/>
          <w:b/>
        </w:rPr>
      </w:pPr>
      <w:r>
        <w:rPr>
          <w:rFonts w:ascii="Trebuchet MS" w:hAnsi="Trebuchet MS" w:cs="Trebuchet MS"/>
        </w:rPr>
        <w:t xml:space="preserve">         /* Se le pide al usuario que ingrese el valor del producto*/</w:t>
      </w:r>
      <w:r>
        <w:rPr>
          <w:rFonts w:ascii="Trebuchet MS" w:hAnsi="Trebuchet MS" w:cs="Trebuchet MS"/>
          <w:b/>
        </w:rPr>
        <w:t xml:space="preserve">      </w:t>
      </w:r>
    </w:p>
    <w:p w:rsidR="00314D7D" w:rsidRDefault="00314D7D">
      <w:pPr>
        <w:tabs>
          <w:tab w:val="left" w:pos="1755"/>
        </w:tabs>
        <w:rPr>
          <w:rFonts w:ascii="Trebuchet MS" w:hAnsi="Trebuchet MS" w:cs="Trebuchet MS"/>
          <w:b/>
        </w:rPr>
      </w:pPr>
    </w:p>
    <w:p w:rsidR="00314D7D" w:rsidRDefault="00314D7D">
      <w:pPr>
        <w:tabs>
          <w:tab w:val="left" w:pos="1755"/>
        </w:tabs>
        <w:rPr>
          <w:rFonts w:ascii="Trebuchet MS" w:hAnsi="Trebuchet MS" w:cs="Trebuchet MS"/>
          <w:b/>
        </w:rPr>
      </w:pPr>
      <w:r>
        <w:rPr>
          <w:rFonts w:ascii="Trebuchet MS" w:hAnsi="Trebuchet MS" w:cs="Trebuchet MS"/>
          <w:b/>
        </w:rPr>
        <w:t xml:space="preserve">         IMPRIMIR(“Ingrese el valor del segundo producto”);    </w:t>
      </w:r>
    </w:p>
    <w:p w:rsidR="00314D7D" w:rsidRDefault="00314D7D">
      <w:pPr>
        <w:tabs>
          <w:tab w:val="left" w:pos="1755"/>
        </w:tabs>
        <w:rPr>
          <w:rFonts w:ascii="Trebuchet MS" w:hAnsi="Trebuchet MS" w:cs="Trebuchet MS"/>
          <w:b/>
        </w:rPr>
      </w:pPr>
    </w:p>
    <w:p w:rsidR="00314D7D" w:rsidRDefault="00314D7D">
      <w:pPr>
        <w:tabs>
          <w:tab w:val="left" w:pos="1755"/>
        </w:tabs>
        <w:rPr>
          <w:rFonts w:ascii="Trebuchet MS" w:hAnsi="Trebuchet MS" w:cs="Trebuchet MS"/>
          <w:b/>
        </w:rPr>
      </w:pPr>
      <w:r>
        <w:rPr>
          <w:rFonts w:ascii="Trebuchet MS" w:hAnsi="Trebuchet MS" w:cs="Trebuchet MS"/>
          <w:b/>
        </w:rPr>
        <w:t xml:space="preserve">         /</w:t>
      </w:r>
      <w:r>
        <w:rPr>
          <w:rFonts w:ascii="Trebuchet MS" w:hAnsi="Trebuchet MS" w:cs="Trebuchet MS"/>
        </w:rPr>
        <w:t>*Se guarda el valor del producto en Product2*/</w:t>
      </w:r>
    </w:p>
    <w:p w:rsidR="00314D7D" w:rsidRDefault="00314D7D">
      <w:pPr>
        <w:tabs>
          <w:tab w:val="left" w:pos="1755"/>
        </w:tabs>
        <w:rPr>
          <w:rFonts w:ascii="Trebuchet MS" w:hAnsi="Trebuchet MS" w:cs="Trebuchet MS"/>
          <w:b/>
        </w:rPr>
      </w:pPr>
    </w:p>
    <w:p w:rsidR="00314D7D" w:rsidRDefault="00314D7D">
      <w:pPr>
        <w:tabs>
          <w:tab w:val="left" w:pos="1755"/>
        </w:tabs>
        <w:rPr>
          <w:rFonts w:ascii="Trebuchet MS" w:hAnsi="Trebuchet MS" w:cs="Trebuchet MS"/>
          <w:b/>
        </w:rPr>
      </w:pPr>
      <w:r>
        <w:rPr>
          <w:rFonts w:ascii="Trebuchet MS" w:hAnsi="Trebuchet MS" w:cs="Trebuchet MS"/>
          <w:b/>
        </w:rPr>
        <w:lastRenderedPageBreak/>
        <w:t xml:space="preserve">         Product2=LEER();</w:t>
      </w:r>
    </w:p>
    <w:p w:rsidR="00314D7D" w:rsidRDefault="00314D7D">
      <w:pPr>
        <w:tabs>
          <w:tab w:val="left" w:pos="1755"/>
        </w:tabs>
        <w:rPr>
          <w:rFonts w:ascii="Trebuchet MS" w:hAnsi="Trebuchet MS" w:cs="Trebuchet MS"/>
          <w:b/>
        </w:rPr>
      </w:pPr>
    </w:p>
    <w:p w:rsidR="00314D7D" w:rsidRDefault="00314D7D">
      <w:pPr>
        <w:tabs>
          <w:tab w:val="left" w:pos="1755"/>
        </w:tabs>
        <w:ind w:left="567"/>
        <w:jc w:val="both"/>
        <w:rPr>
          <w:rFonts w:ascii="Trebuchet MS" w:hAnsi="Trebuchet MS" w:cs="Trebuchet MS"/>
          <w:b/>
        </w:rPr>
      </w:pPr>
      <w:r>
        <w:rPr>
          <w:rFonts w:ascii="Trebuchet MS" w:hAnsi="Trebuchet MS" w:cs="Trebuchet MS"/>
        </w:rPr>
        <w:t>/*Se realiza la operación para saber   que descuento tendrá el cliente y  se guarda en Descuent*/</w:t>
      </w:r>
    </w:p>
    <w:p w:rsidR="00314D7D" w:rsidRDefault="00314D7D">
      <w:pPr>
        <w:tabs>
          <w:tab w:val="left" w:pos="1755"/>
        </w:tabs>
        <w:rPr>
          <w:rFonts w:ascii="Trebuchet MS" w:hAnsi="Trebuchet MS" w:cs="Trebuchet MS"/>
          <w:b/>
        </w:rPr>
      </w:pPr>
    </w:p>
    <w:p w:rsidR="00314D7D" w:rsidRDefault="00314D7D">
      <w:pPr>
        <w:tabs>
          <w:tab w:val="left" w:pos="1755"/>
        </w:tabs>
        <w:rPr>
          <w:rFonts w:ascii="Trebuchet MS" w:hAnsi="Trebuchet MS" w:cs="Trebuchet MS"/>
          <w:b/>
        </w:rPr>
      </w:pPr>
      <w:r>
        <w:rPr>
          <w:rFonts w:ascii="Trebuchet MS" w:hAnsi="Trebuchet MS" w:cs="Trebuchet MS"/>
          <w:b/>
        </w:rPr>
        <w:t xml:space="preserve">         Descuent=(Product1+Product2)*0.1; </w:t>
      </w:r>
    </w:p>
    <w:p w:rsidR="00314D7D" w:rsidRDefault="00314D7D">
      <w:pPr>
        <w:tabs>
          <w:tab w:val="left" w:pos="1755"/>
        </w:tabs>
        <w:rPr>
          <w:rFonts w:ascii="Trebuchet MS" w:hAnsi="Trebuchet MS" w:cs="Trebuchet MS"/>
          <w:b/>
        </w:rPr>
      </w:pPr>
    </w:p>
    <w:p w:rsidR="00314D7D" w:rsidRDefault="00314D7D">
      <w:pPr>
        <w:tabs>
          <w:tab w:val="left" w:pos="1755"/>
        </w:tabs>
        <w:rPr>
          <w:rFonts w:ascii="Trebuchet MS" w:hAnsi="Trebuchet MS" w:cs="Trebuchet MS"/>
          <w:b/>
        </w:rPr>
      </w:pPr>
      <w:r>
        <w:rPr>
          <w:rFonts w:ascii="Trebuchet MS" w:hAnsi="Trebuchet MS" w:cs="Trebuchet MS"/>
          <w:b/>
        </w:rPr>
        <w:t xml:space="preserve">         </w:t>
      </w:r>
      <w:r>
        <w:rPr>
          <w:rFonts w:ascii="Trebuchet MS" w:hAnsi="Trebuchet MS" w:cs="Trebuchet MS"/>
        </w:rPr>
        <w:t>/*Se realiza la operación para saber cuánto deberá abonar el cliente*/</w:t>
      </w:r>
    </w:p>
    <w:p w:rsidR="00314D7D" w:rsidRDefault="00314D7D">
      <w:pPr>
        <w:tabs>
          <w:tab w:val="left" w:pos="1755"/>
        </w:tabs>
        <w:rPr>
          <w:rFonts w:ascii="Trebuchet MS" w:hAnsi="Trebuchet MS" w:cs="Trebuchet MS"/>
          <w:b/>
        </w:rPr>
      </w:pPr>
    </w:p>
    <w:p w:rsidR="00314D7D" w:rsidRDefault="00314D7D">
      <w:pPr>
        <w:tabs>
          <w:tab w:val="left" w:pos="1755"/>
        </w:tabs>
        <w:rPr>
          <w:rFonts w:ascii="Trebuchet MS" w:hAnsi="Trebuchet MS" w:cs="Trebuchet MS"/>
          <w:b/>
        </w:rPr>
      </w:pPr>
      <w:r>
        <w:rPr>
          <w:rFonts w:ascii="Trebuchet MS" w:hAnsi="Trebuchet MS" w:cs="Trebuchet MS"/>
        </w:rPr>
        <w:t xml:space="preserve">         </w:t>
      </w:r>
      <w:r>
        <w:rPr>
          <w:rFonts w:ascii="Trebuchet MS" w:hAnsi="Trebuchet MS" w:cs="Trebuchet MS"/>
          <w:b/>
        </w:rPr>
        <w:t xml:space="preserve">TotalPagar=(Product1+Product2)-Descuent; </w:t>
      </w:r>
    </w:p>
    <w:p w:rsidR="00314D7D" w:rsidRDefault="00314D7D">
      <w:pPr>
        <w:tabs>
          <w:tab w:val="left" w:pos="1755"/>
        </w:tabs>
        <w:rPr>
          <w:rFonts w:ascii="Trebuchet MS" w:hAnsi="Trebuchet MS" w:cs="Trebuchet MS"/>
          <w:b/>
        </w:rPr>
      </w:pPr>
      <w:r>
        <w:rPr>
          <w:rFonts w:ascii="Trebuchet MS" w:hAnsi="Trebuchet MS" w:cs="Trebuchet MS"/>
          <w:b/>
        </w:rPr>
        <w:t xml:space="preserve"> </w:t>
      </w:r>
    </w:p>
    <w:p w:rsidR="00314D7D" w:rsidRDefault="00314D7D">
      <w:pPr>
        <w:tabs>
          <w:tab w:val="left" w:pos="1755"/>
        </w:tabs>
        <w:rPr>
          <w:rFonts w:ascii="Trebuchet MS" w:hAnsi="Trebuchet MS" w:cs="Trebuchet MS"/>
          <w:b/>
        </w:rPr>
      </w:pPr>
      <w:r>
        <w:rPr>
          <w:rFonts w:ascii="Trebuchet MS" w:hAnsi="Trebuchet MS" w:cs="Trebuchet MS"/>
          <w:b/>
        </w:rPr>
        <w:t xml:space="preserve">         </w:t>
      </w:r>
      <w:r>
        <w:rPr>
          <w:rFonts w:ascii="Trebuchet MS" w:hAnsi="Trebuchet MS" w:cs="Trebuchet MS"/>
        </w:rPr>
        <w:t>/*Se imprime en pantalla el total a pagar por el cliente*/</w:t>
      </w:r>
    </w:p>
    <w:p w:rsidR="00314D7D" w:rsidRDefault="00314D7D">
      <w:pPr>
        <w:tabs>
          <w:tab w:val="left" w:pos="1755"/>
        </w:tabs>
        <w:rPr>
          <w:rFonts w:ascii="Trebuchet MS" w:hAnsi="Trebuchet MS" w:cs="Trebuchet MS"/>
          <w:b/>
        </w:rPr>
      </w:pPr>
    </w:p>
    <w:p w:rsidR="00314D7D" w:rsidRDefault="00314D7D">
      <w:pPr>
        <w:tabs>
          <w:tab w:val="left" w:pos="1755"/>
        </w:tabs>
        <w:rPr>
          <w:rFonts w:ascii="Trebuchet MS" w:hAnsi="Trebuchet MS" w:cs="Trebuchet MS"/>
          <w:b/>
        </w:rPr>
      </w:pPr>
      <w:r>
        <w:rPr>
          <w:rFonts w:ascii="Trebuchet MS" w:hAnsi="Trebuchet MS" w:cs="Trebuchet MS"/>
          <w:b/>
        </w:rPr>
        <w:t xml:space="preserve">         IMPRIMIR(“El total de su compra es:”,TotalPagar); </w:t>
      </w:r>
    </w:p>
    <w:p w:rsidR="00314D7D" w:rsidRDefault="00314D7D">
      <w:pPr>
        <w:tabs>
          <w:tab w:val="left" w:pos="1755"/>
        </w:tabs>
        <w:rPr>
          <w:rFonts w:ascii="Trebuchet MS" w:hAnsi="Trebuchet MS" w:cs="Trebuchet MS"/>
          <w:b/>
        </w:rPr>
      </w:pPr>
    </w:p>
    <w:p w:rsidR="00314D7D" w:rsidRDefault="00314D7D">
      <w:pPr>
        <w:tabs>
          <w:tab w:val="left" w:pos="1755"/>
        </w:tabs>
        <w:rPr>
          <w:rFonts w:ascii="Trebuchet MS" w:hAnsi="Trebuchet MS" w:cs="Trebuchet MS"/>
        </w:rPr>
      </w:pPr>
      <w:r>
        <w:rPr>
          <w:rFonts w:ascii="Trebuchet MS" w:hAnsi="Trebuchet MS" w:cs="Trebuchet MS"/>
          <w:b/>
        </w:rPr>
        <w:t>FIN</w:t>
      </w:r>
    </w:p>
    <w:p w:rsidR="00314D7D" w:rsidRDefault="00314D7D">
      <w:pPr>
        <w:tabs>
          <w:tab w:val="left" w:pos="1755"/>
        </w:tabs>
      </w:pPr>
      <w:r>
        <w:rPr>
          <w:rFonts w:ascii="Trebuchet MS" w:hAnsi="Trebuchet MS" w:cs="Trebuchet MS"/>
        </w:rPr>
        <w:tab/>
      </w:r>
    </w:p>
    <w:p w:rsidR="00314D7D" w:rsidRDefault="002B2409">
      <w:pPr>
        <w:tabs>
          <w:tab w:val="left" w:pos="1755"/>
        </w:tabs>
        <w:rPr>
          <w:rFonts w:ascii="Trebuchet MS" w:hAnsi="Trebuchet MS" w:cs="Trebuchet MS"/>
        </w:rPr>
      </w:pPr>
      <w:r>
        <w:rPr>
          <w:rFonts w:ascii="Trebuchet MS" w:hAnsi="Trebuchet MS" w:cs="Trebuchet MS"/>
          <w:noProof/>
          <w:lang w:eastAsia="es-ES" w:bidi="ar-SA"/>
        </w:rPr>
        <w:drawing>
          <wp:inline distT="0" distB="0" distL="0" distR="0">
            <wp:extent cx="5343525" cy="5572125"/>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343525" cy="5572125"/>
                    </a:xfrm>
                    <a:prstGeom prst="rect">
                      <a:avLst/>
                    </a:prstGeom>
                    <a:noFill/>
                    <a:ln w="9525">
                      <a:noFill/>
                      <a:miter lim="800000"/>
                      <a:headEnd/>
                      <a:tailEnd/>
                    </a:ln>
                  </pic:spPr>
                </pic:pic>
              </a:graphicData>
            </a:graphic>
          </wp:inline>
        </w:drawing>
      </w:r>
    </w:p>
    <w:p w:rsidR="00314D7D" w:rsidRDefault="00314D7D">
      <w:pPr>
        <w:tabs>
          <w:tab w:val="left" w:pos="1755"/>
        </w:tabs>
        <w:rPr>
          <w:rFonts w:ascii="Trebuchet MS" w:hAnsi="Trebuchet MS" w:cs="Trebuchet MS"/>
        </w:rPr>
      </w:pPr>
    </w:p>
    <w:p w:rsidR="00314D7D" w:rsidRDefault="00314D7D">
      <w:pPr>
        <w:tabs>
          <w:tab w:val="left" w:pos="1755"/>
        </w:tabs>
        <w:rPr>
          <w:rFonts w:ascii="Trebuchet MS" w:hAnsi="Trebuchet MS" w:cs="Trebuchet MS"/>
        </w:rPr>
      </w:pPr>
    </w:p>
    <w:p w:rsidR="00314D7D" w:rsidRDefault="00314D7D">
      <w:pPr>
        <w:numPr>
          <w:ilvl w:val="3"/>
          <w:numId w:val="14"/>
        </w:numPr>
        <w:rPr>
          <w:rFonts w:ascii="Trebuchet MS" w:hAnsi="Trebuchet MS" w:cs="Trebuchet MS"/>
          <w:b/>
        </w:rPr>
      </w:pPr>
      <w:r>
        <w:rPr>
          <w:rFonts w:ascii="Trebuchet MS" w:hAnsi="Trebuchet MS" w:cs="Trebuchet MS"/>
          <w:b/>
        </w:rPr>
        <w:t>Una empresa tiene dos empleados Ingresar el sueldo de cada uno e imprimir el promedio, cual es el monto a pagar por la empresa en el concepto de sueldos.</w:t>
      </w:r>
    </w:p>
    <w:p w:rsidR="00314D7D" w:rsidRDefault="00314D7D">
      <w:pPr>
        <w:ind w:left="2781"/>
        <w:rPr>
          <w:rFonts w:ascii="Trebuchet MS" w:hAnsi="Trebuchet MS" w:cs="Trebuchet MS"/>
          <w:b/>
        </w:rPr>
      </w:pPr>
    </w:p>
    <w:p w:rsidR="00314D7D" w:rsidRDefault="00314D7D">
      <w:pPr>
        <w:ind w:left="2781"/>
        <w:rPr>
          <w:rFonts w:ascii="Trebuchet MS" w:hAnsi="Trebuchet MS" w:cs="Trebuchet MS"/>
          <w:b/>
        </w:rPr>
      </w:pPr>
    </w:p>
    <w:p w:rsidR="00314D7D" w:rsidRDefault="00314D7D">
      <w:pPr>
        <w:ind w:left="2781"/>
        <w:rPr>
          <w:rFonts w:ascii="Trebuchet MS" w:hAnsi="Trebuchet MS" w:cs="Trebuchet MS"/>
          <w:b/>
        </w:rPr>
      </w:pPr>
    </w:p>
    <w:p w:rsidR="00314D7D" w:rsidRDefault="00314D7D">
      <w:pPr>
        <w:tabs>
          <w:tab w:val="left" w:pos="1755"/>
        </w:tabs>
        <w:rPr>
          <w:rFonts w:ascii="Trebuchet MS" w:hAnsi="Trebuchet MS" w:cs="Trebuchet MS"/>
          <w:b/>
        </w:rPr>
      </w:pPr>
      <w:r>
        <w:rPr>
          <w:rFonts w:ascii="Trebuchet MS" w:hAnsi="Trebuchet MS" w:cs="Trebuchet MS"/>
          <w:b/>
        </w:rPr>
        <w:t>VARIABLES</w:t>
      </w:r>
    </w:p>
    <w:p w:rsidR="00314D7D" w:rsidRDefault="00314D7D">
      <w:pPr>
        <w:tabs>
          <w:tab w:val="left" w:pos="1755"/>
        </w:tabs>
        <w:rPr>
          <w:rFonts w:ascii="Trebuchet MS" w:hAnsi="Trebuchet MS" w:cs="Trebuchet MS"/>
          <w:b/>
        </w:rPr>
      </w:pPr>
    </w:p>
    <w:p w:rsidR="00314D7D" w:rsidRPr="00B254B1" w:rsidRDefault="00314D7D">
      <w:pPr>
        <w:tabs>
          <w:tab w:val="left" w:pos="1755"/>
        </w:tabs>
        <w:rPr>
          <w:rFonts w:ascii="Trebuchet MS" w:hAnsi="Trebuchet MS" w:cs="Trebuchet MS"/>
          <w:b/>
        </w:rPr>
      </w:pPr>
      <w:r w:rsidRPr="00147018">
        <w:rPr>
          <w:rFonts w:ascii="Trebuchet MS" w:hAnsi="Trebuchet MS" w:cs="Trebuchet MS"/>
          <w:b/>
        </w:rPr>
        <w:t xml:space="preserve">         </w:t>
      </w:r>
      <w:r w:rsidRPr="00B254B1">
        <w:rPr>
          <w:rFonts w:ascii="Trebuchet MS" w:hAnsi="Trebuchet MS" w:cs="Trebuchet MS"/>
        </w:rPr>
        <w:t>int SueldoEmp1, SueldoEmp2, TotalSueld, Promedio;</w:t>
      </w:r>
    </w:p>
    <w:p w:rsidR="00314D7D" w:rsidRPr="00B254B1" w:rsidRDefault="00314D7D">
      <w:pPr>
        <w:tabs>
          <w:tab w:val="left" w:pos="1755"/>
        </w:tabs>
        <w:rPr>
          <w:rFonts w:ascii="Trebuchet MS" w:hAnsi="Trebuchet MS" w:cs="Trebuchet MS"/>
          <w:b/>
        </w:rPr>
      </w:pPr>
    </w:p>
    <w:p w:rsidR="00314D7D" w:rsidRDefault="00314D7D">
      <w:pPr>
        <w:tabs>
          <w:tab w:val="left" w:pos="1755"/>
        </w:tabs>
        <w:rPr>
          <w:rFonts w:ascii="Trebuchet MS" w:hAnsi="Trebuchet MS" w:cs="Trebuchet MS"/>
          <w:b/>
        </w:rPr>
      </w:pPr>
      <w:r>
        <w:rPr>
          <w:rFonts w:ascii="Trebuchet MS" w:hAnsi="Trebuchet MS" w:cs="Trebuchet MS"/>
          <w:b/>
        </w:rPr>
        <w:t>INICIO</w:t>
      </w:r>
    </w:p>
    <w:p w:rsidR="00314D7D" w:rsidRDefault="00314D7D">
      <w:pPr>
        <w:tabs>
          <w:tab w:val="left" w:pos="1755"/>
        </w:tabs>
        <w:rPr>
          <w:rFonts w:ascii="Trebuchet MS" w:hAnsi="Trebuchet MS" w:cs="Trebuchet MS"/>
          <w:b/>
        </w:rPr>
      </w:pPr>
      <w:r>
        <w:rPr>
          <w:rFonts w:ascii="Trebuchet MS" w:hAnsi="Trebuchet MS" w:cs="Trebuchet MS"/>
          <w:b/>
        </w:rPr>
        <w:t xml:space="preserve">       </w:t>
      </w:r>
    </w:p>
    <w:p w:rsidR="00314D7D" w:rsidRDefault="00314D7D">
      <w:pPr>
        <w:tabs>
          <w:tab w:val="left" w:pos="1755"/>
        </w:tabs>
        <w:rPr>
          <w:rFonts w:ascii="Trebuchet MS" w:hAnsi="Trebuchet MS" w:cs="Trebuchet MS"/>
        </w:rPr>
      </w:pPr>
      <w:r>
        <w:rPr>
          <w:rFonts w:ascii="Trebuchet MS" w:hAnsi="Trebuchet MS" w:cs="Trebuchet MS"/>
          <w:b/>
        </w:rPr>
        <w:t xml:space="preserve">         </w:t>
      </w:r>
      <w:r>
        <w:rPr>
          <w:rFonts w:ascii="Trebuchet MS" w:hAnsi="Trebuchet MS" w:cs="Trebuchet MS"/>
        </w:rPr>
        <w:t>IMPRIMIR(“Ingrese el sueldo del primer empleado”);</w:t>
      </w:r>
    </w:p>
    <w:p w:rsidR="00314D7D" w:rsidRDefault="00314D7D">
      <w:pPr>
        <w:tabs>
          <w:tab w:val="left" w:pos="1755"/>
        </w:tabs>
        <w:rPr>
          <w:rFonts w:ascii="Trebuchet MS" w:hAnsi="Trebuchet MS" w:cs="Trebuchet MS"/>
        </w:rPr>
      </w:pPr>
    </w:p>
    <w:p w:rsidR="00314D7D" w:rsidRDefault="00314D7D">
      <w:pPr>
        <w:tabs>
          <w:tab w:val="left" w:pos="1755"/>
        </w:tabs>
        <w:rPr>
          <w:rFonts w:ascii="Trebuchet MS" w:hAnsi="Trebuchet MS" w:cs="Trebuchet MS"/>
        </w:rPr>
      </w:pPr>
      <w:r>
        <w:rPr>
          <w:rFonts w:ascii="Trebuchet MS" w:hAnsi="Trebuchet MS" w:cs="Trebuchet MS"/>
        </w:rPr>
        <w:t xml:space="preserve">         SueldoEmp1=LEER();</w:t>
      </w:r>
    </w:p>
    <w:p w:rsidR="00314D7D" w:rsidRDefault="00314D7D">
      <w:pPr>
        <w:tabs>
          <w:tab w:val="left" w:pos="1755"/>
        </w:tabs>
        <w:rPr>
          <w:rFonts w:ascii="Trebuchet MS" w:hAnsi="Trebuchet MS" w:cs="Trebuchet MS"/>
        </w:rPr>
      </w:pPr>
    </w:p>
    <w:p w:rsidR="00314D7D" w:rsidRDefault="00314D7D">
      <w:pPr>
        <w:tabs>
          <w:tab w:val="left" w:pos="1755"/>
        </w:tabs>
        <w:rPr>
          <w:rFonts w:ascii="Trebuchet MS" w:hAnsi="Trebuchet MS" w:cs="Trebuchet MS"/>
        </w:rPr>
      </w:pPr>
      <w:r>
        <w:rPr>
          <w:rFonts w:ascii="Trebuchet MS" w:hAnsi="Trebuchet MS" w:cs="Trebuchet MS"/>
        </w:rPr>
        <w:t xml:space="preserve">         IMPRIMIR(“Ingrese el sueldo del segundo empleado”);</w:t>
      </w:r>
    </w:p>
    <w:p w:rsidR="00314D7D" w:rsidRDefault="00314D7D">
      <w:pPr>
        <w:tabs>
          <w:tab w:val="left" w:pos="1200"/>
        </w:tabs>
        <w:rPr>
          <w:rFonts w:ascii="Trebuchet MS" w:hAnsi="Trebuchet MS" w:cs="Trebuchet MS"/>
        </w:rPr>
      </w:pPr>
      <w:r>
        <w:rPr>
          <w:rFonts w:ascii="Trebuchet MS" w:hAnsi="Trebuchet MS" w:cs="Trebuchet MS"/>
        </w:rPr>
        <w:tab/>
      </w:r>
    </w:p>
    <w:p w:rsidR="00314D7D" w:rsidRDefault="00314D7D">
      <w:pPr>
        <w:tabs>
          <w:tab w:val="left" w:pos="1755"/>
        </w:tabs>
        <w:rPr>
          <w:rFonts w:ascii="Trebuchet MS" w:hAnsi="Trebuchet MS" w:cs="Trebuchet MS"/>
        </w:rPr>
      </w:pPr>
      <w:r>
        <w:rPr>
          <w:rFonts w:ascii="Trebuchet MS" w:hAnsi="Trebuchet MS" w:cs="Trebuchet MS"/>
        </w:rPr>
        <w:t xml:space="preserve">          SueldoEmp2=LEER();</w:t>
      </w:r>
    </w:p>
    <w:p w:rsidR="00314D7D" w:rsidRDefault="00314D7D">
      <w:pPr>
        <w:tabs>
          <w:tab w:val="left" w:pos="1755"/>
        </w:tabs>
        <w:ind w:left="709"/>
        <w:rPr>
          <w:rFonts w:ascii="Trebuchet MS" w:hAnsi="Trebuchet MS" w:cs="Trebuchet MS"/>
        </w:rPr>
      </w:pPr>
    </w:p>
    <w:p w:rsidR="00314D7D" w:rsidRDefault="00314D7D">
      <w:pPr>
        <w:tabs>
          <w:tab w:val="left" w:pos="1755"/>
        </w:tabs>
        <w:rPr>
          <w:rFonts w:ascii="Trebuchet MS" w:hAnsi="Trebuchet MS" w:cs="Trebuchet MS"/>
        </w:rPr>
      </w:pPr>
      <w:r>
        <w:rPr>
          <w:rFonts w:ascii="Trebuchet MS" w:hAnsi="Trebuchet MS" w:cs="Trebuchet MS"/>
        </w:rPr>
        <w:t xml:space="preserve">          TotalSueld=SueldoEmp1+SueldoEmp2;</w:t>
      </w:r>
    </w:p>
    <w:p w:rsidR="00314D7D" w:rsidRDefault="00314D7D">
      <w:pPr>
        <w:tabs>
          <w:tab w:val="left" w:pos="1755"/>
        </w:tabs>
        <w:rPr>
          <w:rFonts w:ascii="Trebuchet MS" w:hAnsi="Trebuchet MS" w:cs="Trebuchet MS"/>
        </w:rPr>
      </w:pPr>
    </w:p>
    <w:p w:rsidR="00314D7D" w:rsidRDefault="00314D7D">
      <w:pPr>
        <w:tabs>
          <w:tab w:val="left" w:pos="1755"/>
        </w:tabs>
        <w:rPr>
          <w:rFonts w:ascii="Trebuchet MS" w:hAnsi="Trebuchet MS" w:cs="Trebuchet MS"/>
        </w:rPr>
      </w:pPr>
      <w:r>
        <w:rPr>
          <w:rFonts w:ascii="Trebuchet MS" w:hAnsi="Trebuchet MS" w:cs="Trebuchet MS"/>
        </w:rPr>
        <w:t xml:space="preserve">          Promedio=TotalSueld/2;</w:t>
      </w:r>
    </w:p>
    <w:p w:rsidR="00314D7D" w:rsidRDefault="00314D7D">
      <w:pPr>
        <w:tabs>
          <w:tab w:val="left" w:pos="1755"/>
        </w:tabs>
        <w:rPr>
          <w:rFonts w:ascii="Trebuchet MS" w:hAnsi="Trebuchet MS" w:cs="Trebuchet MS"/>
        </w:rPr>
      </w:pPr>
    </w:p>
    <w:p w:rsidR="00314D7D" w:rsidRDefault="00314D7D">
      <w:pPr>
        <w:tabs>
          <w:tab w:val="left" w:pos="709"/>
        </w:tabs>
        <w:ind w:left="709"/>
        <w:rPr>
          <w:rFonts w:ascii="Trebuchet MS" w:hAnsi="Trebuchet MS" w:cs="Trebuchet MS"/>
        </w:rPr>
      </w:pPr>
      <w:r>
        <w:rPr>
          <w:rFonts w:ascii="Trebuchet MS" w:hAnsi="Trebuchet MS" w:cs="Trebuchet MS"/>
        </w:rPr>
        <w:t>IMPRIMIR(“El promedio de sueldos que pagara la empresa          es:”,Promedio);</w:t>
      </w:r>
    </w:p>
    <w:p w:rsidR="00314D7D" w:rsidRDefault="00314D7D">
      <w:pPr>
        <w:tabs>
          <w:tab w:val="left" w:pos="709"/>
        </w:tabs>
        <w:ind w:left="709"/>
        <w:rPr>
          <w:rFonts w:ascii="Trebuchet MS" w:hAnsi="Trebuchet MS" w:cs="Trebuchet MS"/>
        </w:rPr>
      </w:pPr>
    </w:p>
    <w:p w:rsidR="00314D7D" w:rsidRDefault="00314D7D">
      <w:pPr>
        <w:tabs>
          <w:tab w:val="left" w:pos="709"/>
        </w:tabs>
        <w:ind w:left="709"/>
        <w:rPr>
          <w:rFonts w:ascii="Trebuchet MS" w:hAnsi="Trebuchet MS" w:cs="Trebuchet MS"/>
        </w:rPr>
      </w:pPr>
      <w:r>
        <w:rPr>
          <w:rFonts w:ascii="Trebuchet MS" w:hAnsi="Trebuchet MS" w:cs="Trebuchet MS"/>
        </w:rPr>
        <w:t>IMPRIMIR(“El total a pagar por la empresa es:”, TotalSueld);</w:t>
      </w:r>
    </w:p>
    <w:p w:rsidR="00314D7D" w:rsidRDefault="00314D7D">
      <w:pPr>
        <w:tabs>
          <w:tab w:val="left" w:pos="1755"/>
        </w:tabs>
        <w:rPr>
          <w:rFonts w:ascii="Trebuchet MS" w:hAnsi="Trebuchet MS" w:cs="Trebuchet MS"/>
        </w:rPr>
      </w:pPr>
    </w:p>
    <w:p w:rsidR="00314D7D" w:rsidRDefault="00314D7D">
      <w:pPr>
        <w:tabs>
          <w:tab w:val="left" w:pos="1755"/>
        </w:tabs>
        <w:rPr>
          <w:rFonts w:ascii="Trebuchet MS" w:hAnsi="Trebuchet MS" w:cs="Trebuchet MS"/>
          <w:b/>
        </w:rPr>
      </w:pPr>
      <w:r>
        <w:rPr>
          <w:rFonts w:ascii="Trebuchet MS" w:hAnsi="Trebuchet MS" w:cs="Trebuchet MS"/>
          <w:b/>
        </w:rPr>
        <w:t>FIN</w:t>
      </w:r>
    </w:p>
    <w:p w:rsidR="00314D7D" w:rsidRDefault="00314D7D">
      <w:pPr>
        <w:tabs>
          <w:tab w:val="left" w:pos="1755"/>
        </w:tabs>
        <w:rPr>
          <w:rFonts w:ascii="Trebuchet MS" w:hAnsi="Trebuchet MS" w:cs="Trebuchet MS"/>
          <w:b/>
        </w:rPr>
      </w:pPr>
    </w:p>
    <w:p w:rsidR="00314D7D" w:rsidRDefault="00E12F3A">
      <w:pPr>
        <w:tabs>
          <w:tab w:val="left" w:pos="1755"/>
        </w:tabs>
        <w:rPr>
          <w:rFonts w:ascii="Trebuchet MS" w:hAnsi="Trebuchet MS" w:cs="Trebuchet MS"/>
          <w:b/>
        </w:rPr>
      </w:pPr>
      <w:r>
        <w:rPr>
          <w:rFonts w:ascii="Trebuchet MS" w:hAnsi="Trebuchet MS" w:cs="Trebuchet MS"/>
          <w:b/>
          <w:noProof/>
          <w:lang w:eastAsia="es-ES" w:bidi="ar-SA"/>
        </w:rPr>
        <w:lastRenderedPageBreak/>
        <w:drawing>
          <wp:inline distT="0" distB="0" distL="0" distR="0">
            <wp:extent cx="5400675" cy="7620000"/>
            <wp:effectExtent l="19050" t="0" r="9525" b="0"/>
            <wp:docPr id="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00675" cy="7620000"/>
                    </a:xfrm>
                    <a:prstGeom prst="rect">
                      <a:avLst/>
                    </a:prstGeom>
                    <a:noFill/>
                    <a:ln w="9525">
                      <a:noFill/>
                      <a:miter lim="800000"/>
                      <a:headEnd/>
                      <a:tailEnd/>
                    </a:ln>
                  </pic:spPr>
                </pic:pic>
              </a:graphicData>
            </a:graphic>
          </wp:inline>
        </w:drawing>
      </w:r>
    </w:p>
    <w:p w:rsidR="009B24F1" w:rsidRDefault="009B24F1">
      <w:pPr>
        <w:tabs>
          <w:tab w:val="left" w:pos="1755"/>
        </w:tabs>
        <w:rPr>
          <w:rFonts w:ascii="Trebuchet MS" w:hAnsi="Trebuchet MS" w:cs="Trebuchet MS"/>
          <w:b/>
        </w:rPr>
      </w:pPr>
    </w:p>
    <w:p w:rsidR="009B24F1" w:rsidRPr="009B24F1" w:rsidRDefault="009B24F1">
      <w:pPr>
        <w:tabs>
          <w:tab w:val="left" w:pos="1755"/>
        </w:tabs>
        <w:rPr>
          <w:rFonts w:ascii="Trebuchet MS" w:hAnsi="Trebuchet MS" w:cs="Trebuchet MS"/>
          <w:b/>
          <w:color w:val="FF0000"/>
        </w:rPr>
      </w:pPr>
    </w:p>
    <w:p w:rsidR="00314D7D" w:rsidRDefault="00314D7D">
      <w:pPr>
        <w:tabs>
          <w:tab w:val="left" w:pos="1755"/>
        </w:tabs>
        <w:rPr>
          <w:rFonts w:ascii="Trebuchet MS" w:hAnsi="Trebuchet MS" w:cs="Trebuchet MS"/>
          <w:b/>
        </w:rPr>
      </w:pPr>
    </w:p>
    <w:p w:rsidR="00314D7D" w:rsidRDefault="00314D7D">
      <w:pPr>
        <w:tabs>
          <w:tab w:val="left" w:pos="1755"/>
        </w:tabs>
        <w:rPr>
          <w:rFonts w:ascii="Trebuchet MS" w:hAnsi="Trebuchet MS" w:cs="Trebuchet MS"/>
          <w:b/>
        </w:rPr>
      </w:pPr>
    </w:p>
    <w:p w:rsidR="00314D7D" w:rsidRDefault="00314D7D">
      <w:pPr>
        <w:numPr>
          <w:ilvl w:val="3"/>
          <w:numId w:val="14"/>
        </w:numPr>
        <w:rPr>
          <w:rFonts w:ascii="Trebuchet MS" w:hAnsi="Trebuchet MS" w:cs="Trebuchet MS"/>
          <w:b/>
        </w:rPr>
      </w:pPr>
      <w:r>
        <w:rPr>
          <w:rFonts w:ascii="Trebuchet MS" w:hAnsi="Trebuchet MS" w:cs="Trebuchet MS"/>
          <w:b/>
        </w:rPr>
        <w:t>Ingresando el radio de una circunferencia, visualizar el Perímetro.</w:t>
      </w:r>
    </w:p>
    <w:p w:rsidR="00314D7D" w:rsidRDefault="00314D7D">
      <w:pPr>
        <w:ind w:left="2700"/>
        <w:rPr>
          <w:rFonts w:ascii="Trebuchet MS" w:hAnsi="Trebuchet MS" w:cs="Trebuchet MS"/>
          <w:b/>
        </w:rPr>
      </w:pPr>
    </w:p>
    <w:p w:rsidR="00314D7D" w:rsidRDefault="00314D7D">
      <w:pPr>
        <w:ind w:left="2700"/>
        <w:rPr>
          <w:rFonts w:ascii="Trebuchet MS" w:hAnsi="Trebuchet MS" w:cs="Trebuchet MS"/>
          <w:b/>
        </w:rPr>
      </w:pPr>
    </w:p>
    <w:p w:rsidR="00314D7D" w:rsidRDefault="00314D7D">
      <w:pPr>
        <w:ind w:left="2700"/>
        <w:rPr>
          <w:rFonts w:ascii="Trebuchet MS" w:hAnsi="Trebuchet MS" w:cs="Trebuchet MS"/>
          <w:b/>
        </w:rPr>
      </w:pPr>
    </w:p>
    <w:p w:rsidR="005B5145" w:rsidRDefault="005B5145">
      <w:pPr>
        <w:rPr>
          <w:rFonts w:ascii="Trebuchet MS" w:hAnsi="Trebuchet MS" w:cs="Trebuchet MS"/>
          <w:b/>
        </w:rPr>
      </w:pPr>
      <w:r>
        <w:rPr>
          <w:rFonts w:ascii="Trebuchet MS" w:hAnsi="Trebuchet MS" w:cs="Trebuchet MS"/>
          <w:b/>
        </w:rPr>
        <w:t>CONSTANTES</w:t>
      </w:r>
    </w:p>
    <w:p w:rsidR="005B5145" w:rsidRDefault="005B5145">
      <w:pPr>
        <w:rPr>
          <w:rFonts w:ascii="Trebuchet MS" w:hAnsi="Trebuchet MS" w:cs="Trebuchet MS"/>
          <w:b/>
        </w:rPr>
      </w:pPr>
    </w:p>
    <w:p w:rsidR="005B5145" w:rsidRPr="005B5145" w:rsidRDefault="005B5145">
      <w:pPr>
        <w:rPr>
          <w:rFonts w:ascii="Trebuchet MS" w:hAnsi="Trebuchet MS" w:cs="Trebuchet MS"/>
        </w:rPr>
      </w:pPr>
      <w:r>
        <w:rPr>
          <w:rFonts w:ascii="Trebuchet MS" w:hAnsi="Trebuchet MS" w:cs="Trebuchet MS"/>
          <w:b/>
        </w:rPr>
        <w:tab/>
      </w:r>
      <w:r w:rsidRPr="005B5145">
        <w:rPr>
          <w:rFonts w:ascii="Trebuchet MS" w:hAnsi="Trebuchet MS" w:cs="Trebuchet MS"/>
        </w:rPr>
        <w:t>PI = 3.1416</w:t>
      </w:r>
    </w:p>
    <w:p w:rsidR="005B5145" w:rsidRDefault="005B5145">
      <w:pPr>
        <w:rPr>
          <w:rFonts w:ascii="Trebuchet MS" w:hAnsi="Trebuchet MS" w:cs="Trebuchet MS"/>
          <w:b/>
        </w:rPr>
      </w:pPr>
    </w:p>
    <w:p w:rsidR="00314D7D" w:rsidRDefault="00314D7D">
      <w:pPr>
        <w:rPr>
          <w:rFonts w:ascii="Trebuchet MS" w:hAnsi="Trebuchet MS" w:cs="Trebuchet MS"/>
          <w:b/>
        </w:rPr>
      </w:pPr>
      <w:r>
        <w:rPr>
          <w:rFonts w:ascii="Trebuchet MS" w:hAnsi="Trebuchet MS" w:cs="Trebuchet MS"/>
          <w:b/>
        </w:rPr>
        <w:t>VARIABLES</w:t>
      </w:r>
    </w:p>
    <w:p w:rsidR="00314D7D" w:rsidRDefault="00314D7D">
      <w:pPr>
        <w:rPr>
          <w:rFonts w:ascii="Trebuchet MS" w:hAnsi="Trebuchet MS" w:cs="Trebuchet MS"/>
          <w:b/>
        </w:rPr>
      </w:pPr>
    </w:p>
    <w:p w:rsidR="00314D7D" w:rsidRDefault="00314D7D">
      <w:pPr>
        <w:rPr>
          <w:rFonts w:ascii="Trebuchet MS" w:hAnsi="Trebuchet MS" w:cs="Trebuchet MS"/>
        </w:rPr>
      </w:pPr>
      <w:r>
        <w:rPr>
          <w:rFonts w:ascii="Trebuchet MS" w:hAnsi="Trebuchet MS" w:cs="Trebuchet MS"/>
          <w:b/>
        </w:rPr>
        <w:t xml:space="preserve">          </w:t>
      </w:r>
      <w:r w:rsidR="004F2F4E">
        <w:rPr>
          <w:rFonts w:ascii="Trebuchet MS" w:hAnsi="Trebuchet MS" w:cs="Trebuchet MS"/>
        </w:rPr>
        <w:t>double Radio, Perimetro</w:t>
      </w:r>
      <w:r>
        <w:rPr>
          <w:rFonts w:ascii="Trebuchet MS" w:hAnsi="Trebuchet MS" w:cs="Trebuchet MS"/>
        </w:rPr>
        <w:t>;</w:t>
      </w:r>
    </w:p>
    <w:p w:rsidR="00314D7D" w:rsidRDefault="00314D7D">
      <w:pPr>
        <w:rPr>
          <w:rFonts w:ascii="Trebuchet MS" w:hAnsi="Trebuchet MS" w:cs="Trebuchet MS"/>
        </w:rPr>
      </w:pPr>
    </w:p>
    <w:p w:rsidR="00314D7D" w:rsidRDefault="00314D7D">
      <w:pPr>
        <w:rPr>
          <w:rFonts w:ascii="Trebuchet MS" w:hAnsi="Trebuchet MS" w:cs="Trebuchet MS"/>
          <w:b/>
        </w:rPr>
      </w:pPr>
      <w:r>
        <w:rPr>
          <w:rFonts w:ascii="Trebuchet MS" w:hAnsi="Trebuchet MS" w:cs="Trebuchet MS"/>
          <w:b/>
        </w:rPr>
        <w:t>INICIO</w:t>
      </w:r>
    </w:p>
    <w:p w:rsidR="00314D7D" w:rsidRDefault="00314D7D">
      <w:pPr>
        <w:rPr>
          <w:rFonts w:ascii="Trebuchet MS" w:hAnsi="Trebuchet MS" w:cs="Trebuchet MS"/>
        </w:rPr>
      </w:pPr>
      <w:r>
        <w:rPr>
          <w:rFonts w:ascii="Trebuchet MS" w:hAnsi="Trebuchet MS" w:cs="Trebuchet MS"/>
          <w:b/>
        </w:rPr>
        <w:tab/>
      </w:r>
      <w:r>
        <w:rPr>
          <w:rFonts w:ascii="Trebuchet MS" w:hAnsi="Trebuchet MS" w:cs="Trebuchet MS"/>
        </w:rPr>
        <w:t>IMPRIMIR(“Ingrese el radio de la circunferencia a calcular”);</w:t>
      </w:r>
    </w:p>
    <w:p w:rsidR="00314D7D" w:rsidRDefault="00314D7D">
      <w:pPr>
        <w:rPr>
          <w:rFonts w:ascii="Trebuchet MS" w:hAnsi="Trebuchet MS" w:cs="Trebuchet MS"/>
        </w:rPr>
      </w:pPr>
    </w:p>
    <w:p w:rsidR="00314D7D" w:rsidRDefault="00314D7D">
      <w:pPr>
        <w:rPr>
          <w:rFonts w:ascii="Trebuchet MS" w:hAnsi="Trebuchet MS" w:cs="Trebuchet MS"/>
        </w:rPr>
      </w:pPr>
      <w:r>
        <w:rPr>
          <w:rFonts w:ascii="Trebuchet MS" w:hAnsi="Trebuchet MS" w:cs="Trebuchet MS"/>
        </w:rPr>
        <w:tab/>
        <w:t>Radio=LEER();</w:t>
      </w:r>
    </w:p>
    <w:p w:rsidR="00314D7D" w:rsidRDefault="00314D7D">
      <w:pPr>
        <w:rPr>
          <w:rFonts w:ascii="Trebuchet MS" w:hAnsi="Trebuchet MS" w:cs="Trebuchet MS"/>
        </w:rPr>
      </w:pPr>
    </w:p>
    <w:p w:rsidR="00314D7D" w:rsidRDefault="004F2F4E">
      <w:pPr>
        <w:rPr>
          <w:rFonts w:ascii="Trebuchet MS" w:hAnsi="Trebuchet MS" w:cs="Trebuchet MS"/>
        </w:rPr>
      </w:pPr>
      <w:r>
        <w:rPr>
          <w:rFonts w:ascii="Trebuchet MS" w:hAnsi="Trebuchet MS" w:cs="Trebuchet MS"/>
        </w:rPr>
        <w:t xml:space="preserve">          Perimetro=2*PI*Radio</w:t>
      </w:r>
      <w:r w:rsidR="00314D7D">
        <w:rPr>
          <w:rFonts w:ascii="Trebuchet MS" w:hAnsi="Trebuchet MS" w:cs="Trebuchet MS"/>
        </w:rPr>
        <w:t>;</w:t>
      </w:r>
    </w:p>
    <w:p w:rsidR="00314D7D" w:rsidRDefault="00314D7D">
      <w:pPr>
        <w:rPr>
          <w:rFonts w:ascii="Trebuchet MS" w:hAnsi="Trebuchet MS" w:cs="Trebuchet MS"/>
        </w:rPr>
      </w:pPr>
    </w:p>
    <w:p w:rsidR="00314D7D" w:rsidRDefault="004F2F4E">
      <w:pPr>
        <w:rPr>
          <w:rFonts w:ascii="Trebuchet MS" w:hAnsi="Trebuchet MS" w:cs="Trebuchet MS"/>
        </w:rPr>
      </w:pPr>
      <w:r>
        <w:rPr>
          <w:rFonts w:ascii="Trebuchet MS" w:hAnsi="Trebuchet MS" w:cs="Trebuchet MS"/>
        </w:rPr>
        <w:tab/>
        <w:t>IMPRIMIR(“El perimetro del circulo es:”,Perimetro</w:t>
      </w:r>
      <w:r w:rsidR="00314D7D">
        <w:rPr>
          <w:rFonts w:ascii="Trebuchet MS" w:hAnsi="Trebuchet MS" w:cs="Trebuchet MS"/>
        </w:rPr>
        <w:t>);</w:t>
      </w:r>
    </w:p>
    <w:p w:rsidR="00314D7D" w:rsidRDefault="00314D7D">
      <w:pPr>
        <w:rPr>
          <w:rFonts w:ascii="Trebuchet MS" w:hAnsi="Trebuchet MS" w:cs="Trebuchet MS"/>
        </w:rPr>
      </w:pPr>
    </w:p>
    <w:p w:rsidR="00314D7D" w:rsidRDefault="00314D7D">
      <w:pPr>
        <w:rPr>
          <w:rFonts w:ascii="Trebuchet MS" w:hAnsi="Trebuchet MS" w:cs="Trebuchet MS"/>
          <w:b/>
        </w:rPr>
      </w:pPr>
      <w:r>
        <w:rPr>
          <w:rFonts w:ascii="Trebuchet MS" w:hAnsi="Trebuchet MS" w:cs="Trebuchet MS"/>
          <w:b/>
        </w:rPr>
        <w:t>FIN</w:t>
      </w:r>
    </w:p>
    <w:p w:rsidR="00314D7D" w:rsidRDefault="00314D7D">
      <w:pPr>
        <w:rPr>
          <w:rFonts w:ascii="Trebuchet MS" w:hAnsi="Trebuchet MS" w:cs="Trebuchet MS"/>
          <w:b/>
        </w:rPr>
      </w:pPr>
    </w:p>
    <w:p w:rsidR="00314D7D" w:rsidRDefault="005B5145">
      <w:pPr>
        <w:rPr>
          <w:rFonts w:ascii="Trebuchet MS" w:hAnsi="Trebuchet MS" w:cs="Trebuchet MS"/>
        </w:rPr>
      </w:pPr>
      <w:r>
        <w:rPr>
          <w:rFonts w:ascii="Trebuchet MS" w:hAnsi="Trebuchet MS" w:cs="Trebuchet MS"/>
          <w:noProof/>
          <w:lang w:eastAsia="es-ES" w:bidi="ar-SA"/>
        </w:rPr>
        <w:drawing>
          <wp:inline distT="0" distB="0" distL="0" distR="0">
            <wp:extent cx="5400675" cy="2581275"/>
            <wp:effectExtent l="19050" t="0" r="9525" b="0"/>
            <wp:docPr id="2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400675" cy="2581275"/>
                    </a:xfrm>
                    <a:prstGeom prst="rect">
                      <a:avLst/>
                    </a:prstGeom>
                    <a:noFill/>
                    <a:ln w="9525">
                      <a:noFill/>
                      <a:miter lim="800000"/>
                      <a:headEnd/>
                      <a:tailEnd/>
                    </a:ln>
                  </pic:spPr>
                </pic:pic>
              </a:graphicData>
            </a:graphic>
          </wp:inline>
        </w:drawing>
      </w:r>
    </w:p>
    <w:p w:rsidR="009B24F1" w:rsidRDefault="009B24F1">
      <w:pPr>
        <w:rPr>
          <w:rFonts w:ascii="Trebuchet MS" w:hAnsi="Trebuchet MS" w:cs="Trebuchet MS"/>
        </w:rPr>
      </w:pPr>
    </w:p>
    <w:p w:rsidR="009B24F1" w:rsidRPr="009B24F1" w:rsidRDefault="009B24F1">
      <w:pPr>
        <w:rPr>
          <w:rFonts w:ascii="Trebuchet MS" w:hAnsi="Trebuchet MS" w:cs="Trebuchet MS"/>
          <w:color w:val="FF0000"/>
        </w:rPr>
      </w:pPr>
    </w:p>
    <w:p w:rsidR="00314D7D" w:rsidRDefault="00314D7D">
      <w:pPr>
        <w:pStyle w:val="Ttulo3"/>
        <w:numPr>
          <w:ilvl w:val="5"/>
          <w:numId w:val="1"/>
        </w:numPr>
      </w:pPr>
      <w:r>
        <w:rPr>
          <w:rFonts w:ascii="Trebuchet MS" w:hAnsi="Trebuchet MS" w:cs="Trebuchet MS"/>
          <w:sz w:val="24"/>
          <w:szCs w:val="24"/>
        </w:rPr>
        <w:t xml:space="preserve">          3.2  Estructura algorítmica de selección simple.</w:t>
      </w:r>
    </w:p>
    <w:p w:rsidR="00314D7D" w:rsidRDefault="00314D7D">
      <w:pPr>
        <w:pStyle w:val="Textoindependiente"/>
      </w:pPr>
    </w:p>
    <w:p w:rsidR="00314D7D" w:rsidRDefault="00314D7D">
      <w:pPr>
        <w:ind w:left="443" w:firstLine="709"/>
        <w:rPr>
          <w:rFonts w:ascii="Trebuchet MS" w:hAnsi="Trebuchet MS" w:cs="Trebuchet MS"/>
          <w:b/>
        </w:rPr>
      </w:pPr>
      <w:r>
        <w:rPr>
          <w:rFonts w:ascii="Trebuchet MS" w:hAnsi="Trebuchet MS" w:cs="Trebuchet MS"/>
          <w:b/>
        </w:rPr>
        <w:t>3.2.1 Explicar que es una acción de selección.</w:t>
      </w:r>
    </w:p>
    <w:p w:rsidR="00314D7D" w:rsidRDefault="00314D7D">
      <w:pPr>
        <w:rPr>
          <w:rFonts w:ascii="Trebuchet MS" w:hAnsi="Trebuchet MS" w:cs="Trebuchet MS"/>
          <w:b/>
        </w:rPr>
      </w:pPr>
    </w:p>
    <w:p w:rsidR="00314D7D" w:rsidRDefault="00314D7D">
      <w:pPr>
        <w:rPr>
          <w:rFonts w:ascii="Trebuchet MS" w:hAnsi="Trebuchet MS" w:cs="Trebuchet MS"/>
        </w:rPr>
      </w:pPr>
      <w:r>
        <w:rPr>
          <w:rFonts w:ascii="Trebuchet MS" w:hAnsi="Trebuchet MS" w:cs="Trebuchet MS"/>
        </w:rPr>
        <w:t xml:space="preserve">     </w:t>
      </w:r>
    </w:p>
    <w:p w:rsidR="00314D7D" w:rsidRDefault="00314D7D">
      <w:pPr>
        <w:rPr>
          <w:rFonts w:ascii="Trebuchet MS" w:hAnsi="Trebuchet MS" w:cs="Trebuchet MS"/>
        </w:rPr>
      </w:pPr>
      <w:r>
        <w:rPr>
          <w:rFonts w:ascii="Trebuchet MS" w:hAnsi="Trebuchet MS" w:cs="Trebuchet MS"/>
        </w:rPr>
        <w:t xml:space="preserve">La acción de selección consiste en analizar los problemas cuando se da un algoritmo </w:t>
      </w:r>
      <w:r>
        <w:rPr>
          <w:rFonts w:ascii="Trebuchet MS" w:hAnsi="Trebuchet MS" w:cs="Trebuchet MS"/>
          <w:b/>
        </w:rPr>
        <w:t>que pasa si</w:t>
      </w:r>
      <w:r>
        <w:rPr>
          <w:rFonts w:ascii="Trebuchet MS" w:hAnsi="Trebuchet MS" w:cs="Trebuchet MS"/>
        </w:rPr>
        <w:t>. Esto se produce porque no todos los problemas pueden tener una respuesta.</w:t>
      </w:r>
    </w:p>
    <w:p w:rsidR="00314D7D" w:rsidRDefault="00314D7D">
      <w:pPr>
        <w:rPr>
          <w:rFonts w:ascii="Trebuchet MS" w:hAnsi="Trebuchet MS" w:cs="Trebuchet MS"/>
        </w:rPr>
      </w:pPr>
    </w:p>
    <w:p w:rsidR="00314D7D" w:rsidRDefault="00314D7D">
      <w:pPr>
        <w:ind w:left="1843" w:hanging="1134"/>
        <w:rPr>
          <w:rFonts w:ascii="Trebuchet MS" w:hAnsi="Trebuchet MS" w:cs="Trebuchet MS"/>
        </w:rPr>
      </w:pPr>
      <w:r>
        <w:rPr>
          <w:rFonts w:ascii="Trebuchet MS" w:hAnsi="Trebuchet MS" w:cs="Trebuchet MS"/>
        </w:rPr>
        <w:t xml:space="preserve">      </w:t>
      </w:r>
      <w:r>
        <w:rPr>
          <w:rFonts w:ascii="Trebuchet MS" w:hAnsi="Trebuchet MS" w:cs="Trebuchet MS"/>
          <w:b/>
        </w:rPr>
        <w:t>3.2.2</w:t>
      </w:r>
      <w:r>
        <w:rPr>
          <w:rFonts w:ascii="Trebuchet MS" w:hAnsi="Trebuchet MS" w:cs="Trebuchet MS"/>
        </w:rPr>
        <w:t xml:space="preserve"> </w:t>
      </w:r>
      <w:r>
        <w:rPr>
          <w:rFonts w:ascii="Trebuchet MS" w:hAnsi="Trebuchet MS" w:cs="Trebuchet MS"/>
          <w:b/>
        </w:rPr>
        <w:t xml:space="preserve">Dar un ejemplo de programación modular de un algoritmo      </w:t>
      </w:r>
      <w:r>
        <w:rPr>
          <w:rFonts w:ascii="Trebuchet MS" w:hAnsi="Trebuchet MS" w:cs="Trebuchet MS"/>
          <w:b/>
        </w:rPr>
        <w:lastRenderedPageBreak/>
        <w:t>que utilice la acción de selección.</w:t>
      </w:r>
    </w:p>
    <w:p w:rsidR="00314D7D" w:rsidRDefault="00314D7D">
      <w:pPr>
        <w:ind w:left="1843" w:hanging="1134"/>
        <w:rPr>
          <w:rFonts w:ascii="Trebuchet MS" w:hAnsi="Trebuchet MS" w:cs="Trebuchet MS"/>
        </w:rPr>
      </w:pPr>
    </w:p>
    <w:p w:rsidR="00314D7D" w:rsidRDefault="00314D7D">
      <w:pPr>
        <w:rPr>
          <w:rFonts w:ascii="Trebuchet MS" w:hAnsi="Trebuchet MS" w:cs="Trebuchet MS"/>
        </w:rPr>
      </w:pPr>
      <w:r>
        <w:rPr>
          <w:rFonts w:ascii="Trebuchet MS" w:hAnsi="Trebuchet MS" w:cs="Trebuchet MS"/>
        </w:rPr>
        <w:t>En el primer ejemplo se ve un problema que no necesita acción de selección.</w:t>
      </w:r>
    </w:p>
    <w:p w:rsidR="00314D7D" w:rsidRDefault="00314D7D">
      <w:pPr>
        <w:rPr>
          <w:rFonts w:ascii="Trebuchet MS" w:hAnsi="Trebuchet MS" w:cs="Trebuchet MS"/>
        </w:rPr>
      </w:pPr>
    </w:p>
    <w:p w:rsidR="00314D7D" w:rsidRDefault="00314D7D">
      <w:pPr>
        <w:rPr>
          <w:rFonts w:ascii="Trebuchet MS" w:hAnsi="Trebuchet MS" w:cs="Trebuchet MS"/>
          <w:b/>
        </w:rPr>
      </w:pPr>
      <w:r>
        <w:rPr>
          <w:rFonts w:ascii="Trebuchet MS" w:hAnsi="Trebuchet MS" w:cs="Trebuchet MS"/>
        </w:rPr>
        <w:t>Problema: Pinchar una rueda</w:t>
      </w:r>
    </w:p>
    <w:p w:rsidR="00314D7D" w:rsidRDefault="00314D7D">
      <w:pPr>
        <w:rPr>
          <w:rFonts w:ascii="Trebuchet MS" w:hAnsi="Trebuchet MS" w:cs="Trebuchet MS"/>
          <w:b/>
        </w:rPr>
      </w:pPr>
    </w:p>
    <w:p w:rsidR="00314D7D" w:rsidRDefault="00314D7D">
      <w:pPr>
        <w:rPr>
          <w:rFonts w:ascii="Trebuchet MS" w:hAnsi="Trebuchet MS" w:cs="Trebuchet MS"/>
        </w:rPr>
      </w:pPr>
      <w:r>
        <w:rPr>
          <w:rFonts w:ascii="Trebuchet MS" w:hAnsi="Trebuchet MS" w:cs="Trebuchet MS"/>
          <w:b/>
        </w:rPr>
        <w:t>INICIO</w:t>
      </w:r>
    </w:p>
    <w:p w:rsidR="00314D7D" w:rsidRDefault="00314D7D">
      <w:pPr>
        <w:rPr>
          <w:rFonts w:ascii="Trebuchet MS" w:hAnsi="Trebuchet MS" w:cs="Trebuchet MS"/>
        </w:rPr>
      </w:pPr>
      <w:r>
        <w:rPr>
          <w:rFonts w:ascii="Trebuchet MS" w:hAnsi="Trebuchet MS" w:cs="Trebuchet MS"/>
        </w:rPr>
        <w:tab/>
        <w:t>Voy conduciendo mi coche</w:t>
      </w:r>
    </w:p>
    <w:p w:rsidR="00314D7D" w:rsidRDefault="00314D7D">
      <w:pPr>
        <w:rPr>
          <w:rFonts w:ascii="Trebuchet MS" w:hAnsi="Trebuchet MS" w:cs="Trebuchet MS"/>
        </w:rPr>
      </w:pPr>
      <w:r>
        <w:rPr>
          <w:rFonts w:ascii="Trebuchet MS" w:hAnsi="Trebuchet MS" w:cs="Trebuchet MS"/>
        </w:rPr>
        <w:tab/>
        <w:t>Pincho una rueda</w:t>
      </w:r>
    </w:p>
    <w:p w:rsidR="00314D7D" w:rsidRDefault="00314D7D">
      <w:pPr>
        <w:rPr>
          <w:rFonts w:ascii="Trebuchet MS" w:hAnsi="Trebuchet MS" w:cs="Trebuchet MS"/>
        </w:rPr>
      </w:pPr>
      <w:r>
        <w:rPr>
          <w:rFonts w:ascii="Trebuchet MS" w:hAnsi="Trebuchet MS" w:cs="Trebuchet MS"/>
        </w:rPr>
        <w:tab/>
        <w:t>Saco la rueda de auxilio</w:t>
      </w:r>
    </w:p>
    <w:p w:rsidR="00314D7D" w:rsidRDefault="00314D7D">
      <w:pPr>
        <w:rPr>
          <w:rFonts w:ascii="Trebuchet MS" w:hAnsi="Trebuchet MS" w:cs="Trebuchet MS"/>
        </w:rPr>
      </w:pPr>
      <w:r>
        <w:rPr>
          <w:rFonts w:ascii="Trebuchet MS" w:hAnsi="Trebuchet MS" w:cs="Trebuchet MS"/>
        </w:rPr>
        <w:tab/>
        <w:t>Cambio la rueda</w:t>
      </w:r>
    </w:p>
    <w:p w:rsidR="00314D7D" w:rsidRDefault="00314D7D">
      <w:pPr>
        <w:rPr>
          <w:rFonts w:ascii="Trebuchet MS" w:hAnsi="Trebuchet MS" w:cs="Trebuchet MS"/>
          <w:b/>
        </w:rPr>
      </w:pPr>
      <w:r>
        <w:rPr>
          <w:rFonts w:ascii="Trebuchet MS" w:hAnsi="Trebuchet MS" w:cs="Trebuchet MS"/>
        </w:rPr>
        <w:tab/>
        <w:t>Continuo con mi viaje</w:t>
      </w:r>
    </w:p>
    <w:p w:rsidR="00314D7D" w:rsidRDefault="00314D7D">
      <w:pPr>
        <w:rPr>
          <w:rFonts w:ascii="Trebuchet MS" w:hAnsi="Trebuchet MS" w:cs="Trebuchet MS"/>
          <w:b/>
        </w:rPr>
      </w:pPr>
      <w:r>
        <w:rPr>
          <w:rFonts w:ascii="Trebuchet MS" w:hAnsi="Trebuchet MS" w:cs="Trebuchet MS"/>
          <w:b/>
        </w:rPr>
        <w:t>FIN</w:t>
      </w:r>
    </w:p>
    <w:p w:rsidR="00314D7D" w:rsidRDefault="00314D7D">
      <w:pPr>
        <w:rPr>
          <w:rFonts w:ascii="Trebuchet MS" w:hAnsi="Trebuchet MS" w:cs="Trebuchet MS"/>
          <w:b/>
        </w:rPr>
      </w:pPr>
    </w:p>
    <w:p w:rsidR="00314D7D" w:rsidRDefault="00314D7D">
      <w:pPr>
        <w:rPr>
          <w:rFonts w:ascii="Trebuchet MS" w:hAnsi="Trebuchet MS" w:cs="Trebuchet MS"/>
        </w:rPr>
      </w:pPr>
      <w:r>
        <w:rPr>
          <w:rFonts w:ascii="Trebuchet MS" w:hAnsi="Trebuchet MS" w:cs="Trebuchet MS"/>
        </w:rPr>
        <w:t xml:space="preserve">En este caso no hace falta ninguna pregunta del tipo que pasa si. Pero </w:t>
      </w:r>
      <w:r w:rsidR="005518D6">
        <w:rPr>
          <w:rFonts w:ascii="Trebuchet MS" w:hAnsi="Trebuchet MS" w:cs="Trebuchet MS"/>
        </w:rPr>
        <w:t>qué</w:t>
      </w:r>
      <w:r>
        <w:rPr>
          <w:rFonts w:ascii="Trebuchet MS" w:hAnsi="Trebuchet MS" w:cs="Trebuchet MS"/>
        </w:rPr>
        <w:t xml:space="preserve"> pasa si la rueda de auxilio esta pinchada. El ejemplo será el siguiente:</w:t>
      </w:r>
    </w:p>
    <w:p w:rsidR="00314D7D" w:rsidRDefault="00314D7D">
      <w:pPr>
        <w:rPr>
          <w:rFonts w:ascii="Trebuchet MS" w:hAnsi="Trebuchet MS" w:cs="Trebuchet MS"/>
        </w:rPr>
      </w:pPr>
    </w:p>
    <w:p w:rsidR="00314D7D" w:rsidRDefault="00314D7D">
      <w:pPr>
        <w:rPr>
          <w:rFonts w:ascii="Trebuchet MS" w:hAnsi="Trebuchet MS" w:cs="Trebuchet MS"/>
        </w:rPr>
      </w:pPr>
      <w:r>
        <w:rPr>
          <w:rFonts w:ascii="Trebuchet MS" w:hAnsi="Trebuchet MS" w:cs="Trebuchet MS"/>
        </w:rPr>
        <w:t>Problema: Pinchar una rueda y tener la rueda de auxilio pinchada.</w:t>
      </w:r>
    </w:p>
    <w:p w:rsidR="00314D7D" w:rsidRDefault="00314D7D">
      <w:pPr>
        <w:rPr>
          <w:rFonts w:ascii="Trebuchet MS" w:hAnsi="Trebuchet MS" w:cs="Trebuchet MS"/>
        </w:rPr>
      </w:pPr>
    </w:p>
    <w:p w:rsidR="00314D7D" w:rsidRDefault="00314D7D">
      <w:pPr>
        <w:rPr>
          <w:rFonts w:ascii="Trebuchet MS" w:hAnsi="Trebuchet MS" w:cs="Trebuchet MS"/>
        </w:rPr>
      </w:pPr>
      <w:r>
        <w:rPr>
          <w:rFonts w:ascii="Trebuchet MS" w:hAnsi="Trebuchet MS" w:cs="Trebuchet MS"/>
          <w:b/>
        </w:rPr>
        <w:t>INICIO</w:t>
      </w:r>
    </w:p>
    <w:p w:rsidR="00314D7D" w:rsidRDefault="00314D7D">
      <w:pPr>
        <w:rPr>
          <w:rFonts w:ascii="Trebuchet MS" w:hAnsi="Trebuchet MS" w:cs="Trebuchet MS"/>
        </w:rPr>
      </w:pPr>
      <w:r>
        <w:rPr>
          <w:rFonts w:ascii="Trebuchet MS" w:hAnsi="Trebuchet MS" w:cs="Trebuchet MS"/>
        </w:rPr>
        <w:tab/>
        <w:t>Voy conduciendo mi coche</w:t>
      </w:r>
    </w:p>
    <w:p w:rsidR="00314D7D" w:rsidRDefault="00314D7D">
      <w:pPr>
        <w:rPr>
          <w:rFonts w:ascii="Trebuchet MS" w:hAnsi="Trebuchet MS" w:cs="Trebuchet MS"/>
        </w:rPr>
      </w:pPr>
      <w:r>
        <w:rPr>
          <w:rFonts w:ascii="Trebuchet MS" w:hAnsi="Trebuchet MS" w:cs="Trebuchet MS"/>
        </w:rPr>
        <w:tab/>
        <w:t>Pincho una rueda</w:t>
      </w:r>
    </w:p>
    <w:p w:rsidR="00314D7D" w:rsidRDefault="00314D7D">
      <w:pPr>
        <w:rPr>
          <w:rFonts w:ascii="Trebuchet MS" w:hAnsi="Trebuchet MS" w:cs="Trebuchet MS"/>
        </w:rPr>
      </w:pPr>
      <w:r>
        <w:rPr>
          <w:rFonts w:ascii="Trebuchet MS" w:hAnsi="Trebuchet MS" w:cs="Trebuchet MS"/>
        </w:rPr>
        <w:tab/>
      </w:r>
      <w:r>
        <w:rPr>
          <w:rFonts w:ascii="Trebuchet MS" w:hAnsi="Trebuchet MS" w:cs="Trebuchet MS"/>
          <w:b/>
        </w:rPr>
        <w:t>SI</w:t>
      </w:r>
      <w:r>
        <w:rPr>
          <w:rFonts w:ascii="Trebuchet MS" w:hAnsi="Trebuchet MS" w:cs="Trebuchet MS"/>
        </w:rPr>
        <w:t xml:space="preserve"> (La rueda de auxilio esta pinchada)</w:t>
      </w:r>
    </w:p>
    <w:p w:rsidR="00314D7D" w:rsidRDefault="00314D7D">
      <w:pPr>
        <w:rPr>
          <w:rFonts w:ascii="Trebuchet MS" w:hAnsi="Trebuchet MS" w:cs="Trebuchet MS"/>
        </w:rPr>
      </w:pPr>
      <w:r>
        <w:rPr>
          <w:rFonts w:ascii="Trebuchet MS" w:hAnsi="Trebuchet MS" w:cs="Trebuchet MS"/>
        </w:rPr>
        <w:tab/>
      </w:r>
      <w:r>
        <w:rPr>
          <w:rFonts w:ascii="Trebuchet MS" w:hAnsi="Trebuchet MS" w:cs="Trebuchet MS"/>
        </w:rPr>
        <w:tab/>
        <w:t>Camino hasta una gomeria</w:t>
      </w:r>
    </w:p>
    <w:p w:rsidR="00314D7D" w:rsidRDefault="00314D7D">
      <w:pPr>
        <w:rPr>
          <w:rFonts w:ascii="Trebuchet MS" w:hAnsi="Trebuchet MS" w:cs="Trebuchet MS"/>
        </w:rPr>
      </w:pPr>
      <w:r>
        <w:rPr>
          <w:rFonts w:ascii="Trebuchet MS" w:hAnsi="Trebuchet MS" w:cs="Trebuchet MS"/>
        </w:rPr>
        <w:tab/>
      </w:r>
      <w:r>
        <w:rPr>
          <w:rFonts w:ascii="Trebuchet MS" w:hAnsi="Trebuchet MS" w:cs="Trebuchet MS"/>
        </w:rPr>
        <w:tab/>
        <w:t>Emparcho la rueda de auxilio</w:t>
      </w:r>
    </w:p>
    <w:p w:rsidR="00314D7D" w:rsidRDefault="00314D7D">
      <w:pPr>
        <w:rPr>
          <w:rFonts w:ascii="Trebuchet MS" w:hAnsi="Trebuchet MS" w:cs="Trebuchet MS"/>
        </w:rPr>
      </w:pPr>
      <w:r>
        <w:rPr>
          <w:rFonts w:ascii="Trebuchet MS" w:hAnsi="Trebuchet MS" w:cs="Trebuchet MS"/>
        </w:rPr>
        <w:tab/>
      </w:r>
      <w:r>
        <w:rPr>
          <w:rFonts w:ascii="Trebuchet MS" w:hAnsi="Trebuchet MS" w:cs="Trebuchet MS"/>
        </w:rPr>
        <w:tab/>
        <w:t xml:space="preserve">Vuelvo al </w:t>
      </w:r>
      <w:r w:rsidR="005518D6">
        <w:rPr>
          <w:rFonts w:ascii="Trebuchet MS" w:hAnsi="Trebuchet MS" w:cs="Trebuchet MS"/>
        </w:rPr>
        <w:t>vehículo</w:t>
      </w:r>
    </w:p>
    <w:p w:rsidR="00314D7D" w:rsidRDefault="00314D7D">
      <w:pPr>
        <w:rPr>
          <w:rFonts w:ascii="Trebuchet MS" w:hAnsi="Trebuchet MS" w:cs="Trebuchet MS"/>
        </w:rPr>
      </w:pPr>
      <w:r>
        <w:rPr>
          <w:rFonts w:ascii="Trebuchet MS" w:hAnsi="Trebuchet MS" w:cs="Trebuchet MS"/>
        </w:rPr>
        <w:tab/>
      </w:r>
      <w:r>
        <w:rPr>
          <w:rFonts w:ascii="Trebuchet MS" w:hAnsi="Trebuchet MS" w:cs="Trebuchet MS"/>
          <w:b/>
        </w:rPr>
        <w:t>FIN SI</w:t>
      </w:r>
    </w:p>
    <w:p w:rsidR="00314D7D" w:rsidRDefault="00314D7D">
      <w:pPr>
        <w:rPr>
          <w:rFonts w:ascii="Trebuchet MS" w:hAnsi="Trebuchet MS" w:cs="Trebuchet MS"/>
        </w:rPr>
      </w:pPr>
      <w:r>
        <w:rPr>
          <w:rFonts w:ascii="Trebuchet MS" w:hAnsi="Trebuchet MS" w:cs="Trebuchet MS"/>
        </w:rPr>
        <w:tab/>
        <w:t>Cambio la rueda</w:t>
      </w:r>
    </w:p>
    <w:p w:rsidR="00314D7D" w:rsidRDefault="00314D7D">
      <w:pPr>
        <w:rPr>
          <w:rFonts w:ascii="Trebuchet MS" w:hAnsi="Trebuchet MS" w:cs="Trebuchet MS"/>
          <w:b/>
        </w:rPr>
      </w:pPr>
      <w:r>
        <w:rPr>
          <w:rFonts w:ascii="Trebuchet MS" w:hAnsi="Trebuchet MS" w:cs="Trebuchet MS"/>
        </w:rPr>
        <w:tab/>
        <w:t>Continuo con mi viaje</w:t>
      </w:r>
    </w:p>
    <w:p w:rsidR="00314D7D" w:rsidRDefault="00314D7D">
      <w:pPr>
        <w:rPr>
          <w:rFonts w:ascii="Trebuchet MS" w:hAnsi="Trebuchet MS" w:cs="Trebuchet MS"/>
        </w:rPr>
      </w:pPr>
      <w:r>
        <w:rPr>
          <w:rFonts w:ascii="Trebuchet MS" w:hAnsi="Trebuchet MS" w:cs="Trebuchet MS"/>
          <w:b/>
        </w:rPr>
        <w:t>FIN</w:t>
      </w:r>
    </w:p>
    <w:p w:rsidR="00314D7D" w:rsidRDefault="00314D7D">
      <w:pPr>
        <w:rPr>
          <w:rFonts w:ascii="Trebuchet MS" w:hAnsi="Trebuchet MS" w:cs="Trebuchet MS"/>
        </w:rPr>
      </w:pPr>
      <w:r>
        <w:rPr>
          <w:rFonts w:ascii="Trebuchet MS" w:hAnsi="Trebuchet MS" w:cs="Trebuchet MS"/>
        </w:rPr>
        <w:tab/>
      </w:r>
    </w:p>
    <w:p w:rsidR="00314D7D" w:rsidRDefault="00314D7D">
      <w:pPr>
        <w:rPr>
          <w:rFonts w:ascii="Trebuchet MS" w:hAnsi="Trebuchet MS" w:cs="Trebuchet MS"/>
        </w:rPr>
      </w:pPr>
    </w:p>
    <w:p w:rsidR="00314D7D" w:rsidRDefault="00314D7D">
      <w:pPr>
        <w:ind w:left="1843" w:hanging="709"/>
        <w:rPr>
          <w:rFonts w:ascii="Trebuchet MS" w:hAnsi="Trebuchet MS" w:cs="Trebuchet MS"/>
          <w:b/>
        </w:rPr>
      </w:pPr>
      <w:r>
        <w:rPr>
          <w:rFonts w:ascii="Trebuchet MS" w:hAnsi="Trebuchet MS" w:cs="Trebuchet MS"/>
          <w:b/>
        </w:rPr>
        <w:t>3.2.3</w:t>
      </w:r>
      <w:r>
        <w:rPr>
          <w:rFonts w:ascii="Trebuchet MS" w:hAnsi="Trebuchet MS" w:cs="Trebuchet MS"/>
        </w:rPr>
        <w:t xml:space="preserve"> </w:t>
      </w:r>
      <w:r>
        <w:rPr>
          <w:rFonts w:ascii="Trebuchet MS" w:hAnsi="Trebuchet MS" w:cs="Trebuchet MS"/>
          <w:b/>
        </w:rPr>
        <w:t xml:space="preserve"> Utilizando los pasos de resolución de un algoritmo  resolver los siguientes problemas dada su definición.</w:t>
      </w:r>
    </w:p>
    <w:p w:rsidR="00314D7D" w:rsidRDefault="00314D7D">
      <w:pPr>
        <w:ind w:left="1843" w:hanging="709"/>
        <w:rPr>
          <w:rFonts w:ascii="Trebuchet MS" w:hAnsi="Trebuchet MS" w:cs="Trebuchet MS"/>
          <w:b/>
        </w:rPr>
      </w:pPr>
    </w:p>
    <w:p w:rsidR="00314D7D" w:rsidRDefault="00314D7D">
      <w:pPr>
        <w:ind w:left="2694" w:hanging="851"/>
        <w:rPr>
          <w:rFonts w:ascii="Trebuchet MS" w:hAnsi="Trebuchet MS" w:cs="Trebuchet MS"/>
          <w:b/>
        </w:rPr>
      </w:pPr>
      <w:r>
        <w:rPr>
          <w:rFonts w:ascii="Trebuchet MS" w:hAnsi="Trebuchet MS" w:cs="Trebuchet MS"/>
          <w:b/>
        </w:rPr>
        <w:t xml:space="preserve">3.2.3.1 IMPUESTO A LAS GANANCIAS La AFIP Considera un  mínimo no imponible al ingreso mensual de 1080 $/mes, más un valor de deducción especial de 5184$/mes más 1200 por cónyuge por mes , más 600 por hijo por mes, más 450$ /mes por familiar a cargo. </w:t>
      </w:r>
    </w:p>
    <w:p w:rsidR="00314D7D" w:rsidRDefault="00314D7D">
      <w:pPr>
        <w:ind w:left="1843"/>
        <w:rPr>
          <w:rFonts w:ascii="Trebuchet MS" w:hAnsi="Trebuchet MS" w:cs="Trebuchet MS"/>
          <w:b/>
        </w:rPr>
      </w:pPr>
    </w:p>
    <w:p w:rsidR="00314D7D" w:rsidRDefault="00314D7D">
      <w:pPr>
        <w:rPr>
          <w:rFonts w:ascii="Trebuchet MS" w:hAnsi="Trebuchet MS" w:cs="Trebuchet MS"/>
          <w:b/>
        </w:rPr>
      </w:pPr>
      <w:r>
        <w:rPr>
          <w:rFonts w:ascii="Trebuchet MS" w:hAnsi="Trebuchet MS" w:cs="Trebuchet MS"/>
          <w:b/>
        </w:rPr>
        <w:t>Ejemplo:</w:t>
      </w:r>
    </w:p>
    <w:p w:rsidR="00314D7D" w:rsidRDefault="00314D7D">
      <w:pPr>
        <w:ind w:firstLine="709"/>
        <w:rPr>
          <w:rFonts w:ascii="Trebuchet MS" w:hAnsi="Trebuchet MS" w:cs="Trebuchet MS"/>
          <w:b/>
        </w:rPr>
      </w:pPr>
      <w:r>
        <w:rPr>
          <w:rFonts w:ascii="Trebuchet MS" w:hAnsi="Trebuchet MS" w:cs="Trebuchet MS"/>
          <w:b/>
        </w:rPr>
        <w:t>El mínimo no imponible de una persona con esposa y dos hijos con la madre a cargo tiene un mínimo imponible de 1080+5184+1200+2*600+450=9114</w:t>
      </w:r>
    </w:p>
    <w:p w:rsidR="00314D7D" w:rsidRDefault="00314D7D">
      <w:pPr>
        <w:rPr>
          <w:rFonts w:ascii="Trebuchet MS" w:hAnsi="Trebuchet MS" w:cs="Trebuchet MS"/>
          <w:b/>
        </w:rPr>
      </w:pPr>
      <w:r>
        <w:rPr>
          <w:rFonts w:ascii="Trebuchet MS" w:hAnsi="Trebuchet MS" w:cs="Trebuchet MS"/>
          <w:b/>
        </w:rPr>
        <w:t>Si la persona gana más de 9114  entra a pagar ganancias Construir un programa que ingresando los datos del contribuyente y el ingreso mensual determine si es pasible de pagar ingresos brutos.</w:t>
      </w:r>
    </w:p>
    <w:p w:rsidR="00314D7D" w:rsidRDefault="00314D7D">
      <w:pPr>
        <w:rPr>
          <w:rFonts w:ascii="Trebuchet MS" w:hAnsi="Trebuchet MS" w:cs="Trebuchet MS"/>
          <w:b/>
        </w:rPr>
      </w:pPr>
      <w:r>
        <w:rPr>
          <w:rFonts w:ascii="Trebuchet MS" w:hAnsi="Trebuchet MS" w:cs="Trebuchet MS"/>
          <w:b/>
        </w:rPr>
        <w:t>VARIABLES</w:t>
      </w:r>
    </w:p>
    <w:p w:rsidR="00314D7D" w:rsidRDefault="00314D7D">
      <w:pPr>
        <w:rPr>
          <w:rFonts w:ascii="Trebuchet MS" w:hAnsi="Trebuchet MS" w:cs="Trebuchet MS"/>
          <w:b/>
        </w:rPr>
      </w:pPr>
    </w:p>
    <w:p w:rsidR="00314D7D" w:rsidRDefault="00314D7D">
      <w:pPr>
        <w:rPr>
          <w:rFonts w:ascii="Trebuchet MS" w:hAnsi="Trebuchet MS" w:cs="Trebuchet MS"/>
        </w:rPr>
      </w:pPr>
      <w:r>
        <w:rPr>
          <w:rFonts w:ascii="Trebuchet MS" w:hAnsi="Trebuchet MS" w:cs="Trebuchet MS"/>
          <w:b/>
        </w:rPr>
        <w:tab/>
      </w:r>
      <w:r>
        <w:rPr>
          <w:rFonts w:ascii="Trebuchet MS" w:hAnsi="Trebuchet MS" w:cs="Trebuchet MS"/>
        </w:rPr>
        <w:t>Int Sueldo, ConyugueACargo, Hijos, FamilACargo, MinNoImp,</w:t>
      </w:r>
    </w:p>
    <w:p w:rsidR="00314D7D" w:rsidRDefault="00314D7D">
      <w:pPr>
        <w:rPr>
          <w:rFonts w:ascii="Trebuchet MS" w:hAnsi="Trebuchet MS" w:cs="Trebuchet MS"/>
          <w:b/>
        </w:rPr>
      </w:pPr>
      <w:r>
        <w:rPr>
          <w:rFonts w:ascii="Trebuchet MS" w:hAnsi="Trebuchet MS" w:cs="Trebuchet MS"/>
        </w:rPr>
        <w:tab/>
        <w:t>String Conyugue;</w:t>
      </w:r>
    </w:p>
    <w:p w:rsidR="00314D7D" w:rsidRDefault="00314D7D">
      <w:pPr>
        <w:rPr>
          <w:rFonts w:ascii="Trebuchet MS" w:hAnsi="Trebuchet MS" w:cs="Trebuchet MS"/>
          <w:b/>
        </w:rPr>
      </w:pPr>
    </w:p>
    <w:p w:rsidR="00314D7D" w:rsidRDefault="00314D7D">
      <w:pPr>
        <w:rPr>
          <w:rFonts w:ascii="Trebuchet MS" w:hAnsi="Trebuchet MS" w:cs="Trebuchet MS"/>
          <w:b/>
        </w:rPr>
      </w:pPr>
      <w:r>
        <w:rPr>
          <w:rFonts w:ascii="Trebuchet MS" w:hAnsi="Trebuchet MS" w:cs="Trebuchet MS"/>
          <w:b/>
        </w:rPr>
        <w:t>INICIO</w:t>
      </w:r>
    </w:p>
    <w:p w:rsidR="00314D7D" w:rsidRDefault="00314D7D">
      <w:pPr>
        <w:rPr>
          <w:rFonts w:ascii="Trebuchet MS" w:hAnsi="Trebuchet MS" w:cs="Trebuchet MS"/>
        </w:rPr>
      </w:pPr>
      <w:r>
        <w:rPr>
          <w:rFonts w:ascii="Trebuchet MS" w:hAnsi="Trebuchet MS" w:cs="Trebuchet MS"/>
          <w:b/>
        </w:rPr>
        <w:tab/>
      </w:r>
      <w:r>
        <w:rPr>
          <w:rFonts w:ascii="Trebuchet MS" w:hAnsi="Trebuchet MS" w:cs="Trebuchet MS"/>
        </w:rPr>
        <w:t>IMPRIMIR(“Cuanto gana por mes”);</w:t>
      </w:r>
    </w:p>
    <w:p w:rsidR="00314D7D" w:rsidRDefault="00314D7D">
      <w:pPr>
        <w:rPr>
          <w:rFonts w:ascii="Trebuchet MS" w:hAnsi="Trebuchet MS" w:cs="Trebuchet MS"/>
        </w:rPr>
      </w:pPr>
    </w:p>
    <w:p w:rsidR="00314D7D" w:rsidRDefault="00314D7D">
      <w:pPr>
        <w:rPr>
          <w:rFonts w:ascii="Trebuchet MS" w:hAnsi="Trebuchet MS" w:cs="Trebuchet MS"/>
        </w:rPr>
      </w:pPr>
      <w:r>
        <w:rPr>
          <w:rFonts w:ascii="Trebuchet MS" w:hAnsi="Trebuchet MS" w:cs="Trebuchet MS"/>
        </w:rPr>
        <w:tab/>
        <w:t>Sueldo=LEER();</w:t>
      </w:r>
    </w:p>
    <w:p w:rsidR="00314D7D" w:rsidRDefault="00314D7D">
      <w:pPr>
        <w:rPr>
          <w:rFonts w:ascii="Trebuchet MS" w:hAnsi="Trebuchet MS" w:cs="Trebuchet MS"/>
        </w:rPr>
      </w:pPr>
    </w:p>
    <w:p w:rsidR="00314D7D" w:rsidRDefault="00314D7D">
      <w:pPr>
        <w:rPr>
          <w:rFonts w:ascii="Trebuchet MS" w:hAnsi="Trebuchet MS" w:cs="Trebuchet MS"/>
        </w:rPr>
      </w:pPr>
      <w:r>
        <w:rPr>
          <w:rFonts w:ascii="Trebuchet MS" w:hAnsi="Trebuchet MS" w:cs="Trebuchet MS"/>
        </w:rPr>
        <w:tab/>
        <w:t>IMPRIMIR(“Tiene conyugue”);</w:t>
      </w:r>
    </w:p>
    <w:p w:rsidR="00314D7D" w:rsidRDefault="00314D7D">
      <w:pPr>
        <w:rPr>
          <w:rFonts w:ascii="Trebuchet MS" w:hAnsi="Trebuchet MS" w:cs="Trebuchet MS"/>
        </w:rPr>
      </w:pPr>
    </w:p>
    <w:p w:rsidR="00314D7D" w:rsidRDefault="00314D7D">
      <w:pPr>
        <w:rPr>
          <w:rFonts w:ascii="Trebuchet MS" w:hAnsi="Trebuchet MS" w:cs="Trebuchet MS"/>
        </w:rPr>
      </w:pPr>
      <w:r>
        <w:rPr>
          <w:rFonts w:ascii="Trebuchet MS" w:hAnsi="Trebuchet MS" w:cs="Trebuchet MS"/>
        </w:rPr>
        <w:tab/>
        <w:t>Conyugue=LEER();</w:t>
      </w:r>
    </w:p>
    <w:p w:rsidR="00314D7D" w:rsidRDefault="00314D7D">
      <w:pPr>
        <w:rPr>
          <w:rFonts w:ascii="Trebuchet MS" w:hAnsi="Trebuchet MS" w:cs="Trebuchet MS"/>
        </w:rPr>
      </w:pPr>
    </w:p>
    <w:p w:rsidR="00314D7D" w:rsidRPr="00117000" w:rsidRDefault="005B5145">
      <w:pPr>
        <w:rPr>
          <w:rFonts w:ascii="Trebuchet MS" w:hAnsi="Trebuchet MS" w:cs="Trebuchet MS"/>
          <w:color w:val="FF0000"/>
        </w:rPr>
      </w:pPr>
      <w:r>
        <w:rPr>
          <w:rFonts w:ascii="Trebuchet MS" w:hAnsi="Trebuchet MS" w:cs="Trebuchet MS"/>
        </w:rPr>
        <w:tab/>
      </w:r>
      <w:r>
        <w:rPr>
          <w:rFonts w:ascii="Trebuchet MS" w:hAnsi="Trebuchet MS" w:cs="Trebuchet MS"/>
        </w:rPr>
        <w:tab/>
        <w:t>SI (Conyugue == “si”)</w:t>
      </w:r>
      <w:r w:rsidR="00117000">
        <w:rPr>
          <w:rFonts w:ascii="Trebuchet MS" w:hAnsi="Trebuchet MS" w:cs="Trebuchet MS"/>
        </w:rPr>
        <w:t xml:space="preserve"> </w:t>
      </w:r>
      <w:r w:rsidR="00117000">
        <w:rPr>
          <w:rFonts w:ascii="Trebuchet MS" w:hAnsi="Trebuchet MS" w:cs="Trebuchet MS"/>
          <w:color w:val="FF0000"/>
        </w:rPr>
        <w:t>.</w:t>
      </w:r>
    </w:p>
    <w:p w:rsidR="00314D7D" w:rsidRDefault="00314D7D">
      <w:pPr>
        <w:rPr>
          <w:rFonts w:ascii="Trebuchet MS" w:hAnsi="Trebuchet MS" w:cs="Trebuchet MS"/>
        </w:rPr>
      </w:pPr>
    </w:p>
    <w:p w:rsidR="00314D7D" w:rsidRDefault="00314D7D">
      <w:pPr>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t>ConyugueACargo=1;</w:t>
      </w:r>
    </w:p>
    <w:p w:rsidR="00314D7D" w:rsidRDefault="00314D7D">
      <w:pPr>
        <w:rPr>
          <w:rFonts w:ascii="Trebuchet MS" w:hAnsi="Trebuchet MS" w:cs="Trebuchet MS"/>
        </w:rPr>
      </w:pPr>
    </w:p>
    <w:p w:rsidR="00314D7D" w:rsidRDefault="00314D7D">
      <w:pPr>
        <w:rPr>
          <w:rFonts w:ascii="Trebuchet MS" w:hAnsi="Trebuchet MS" w:cs="Trebuchet MS"/>
        </w:rPr>
      </w:pPr>
      <w:r>
        <w:rPr>
          <w:rFonts w:ascii="Trebuchet MS" w:hAnsi="Trebuchet MS" w:cs="Trebuchet MS"/>
        </w:rPr>
        <w:tab/>
      </w:r>
      <w:r>
        <w:rPr>
          <w:rFonts w:ascii="Trebuchet MS" w:hAnsi="Trebuchet MS" w:cs="Trebuchet MS"/>
        </w:rPr>
        <w:tab/>
        <w:t>SI NO</w:t>
      </w:r>
    </w:p>
    <w:p w:rsidR="00314D7D" w:rsidRDefault="00314D7D">
      <w:pPr>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t>ConyugueACargo=0;</w:t>
      </w:r>
    </w:p>
    <w:p w:rsidR="00314D7D" w:rsidRDefault="00314D7D">
      <w:pPr>
        <w:rPr>
          <w:rFonts w:ascii="Trebuchet MS" w:hAnsi="Trebuchet MS" w:cs="Trebuchet MS"/>
        </w:rPr>
      </w:pPr>
    </w:p>
    <w:p w:rsidR="00314D7D" w:rsidRDefault="00314D7D">
      <w:pPr>
        <w:rPr>
          <w:rFonts w:ascii="Trebuchet MS" w:hAnsi="Trebuchet MS" w:cs="Trebuchet MS"/>
        </w:rPr>
      </w:pPr>
      <w:r>
        <w:rPr>
          <w:rFonts w:ascii="Trebuchet MS" w:hAnsi="Trebuchet MS" w:cs="Trebuchet MS"/>
        </w:rPr>
        <w:tab/>
      </w:r>
      <w:r>
        <w:rPr>
          <w:rFonts w:ascii="Trebuchet MS" w:hAnsi="Trebuchet MS" w:cs="Trebuchet MS"/>
        </w:rPr>
        <w:tab/>
        <w:t>FIN SI</w:t>
      </w:r>
    </w:p>
    <w:p w:rsidR="00314D7D" w:rsidRDefault="00314D7D">
      <w:pPr>
        <w:rPr>
          <w:rFonts w:ascii="Trebuchet MS" w:hAnsi="Trebuchet MS" w:cs="Trebuchet MS"/>
        </w:rPr>
      </w:pPr>
      <w:r>
        <w:rPr>
          <w:rFonts w:ascii="Trebuchet MS" w:hAnsi="Trebuchet MS" w:cs="Trebuchet MS"/>
        </w:rPr>
        <w:tab/>
      </w:r>
    </w:p>
    <w:p w:rsidR="00314D7D" w:rsidRDefault="00314D7D">
      <w:pPr>
        <w:rPr>
          <w:rFonts w:ascii="Trebuchet MS" w:hAnsi="Trebuchet MS" w:cs="Trebuchet MS"/>
        </w:rPr>
      </w:pPr>
      <w:r>
        <w:rPr>
          <w:rFonts w:ascii="Trebuchet MS" w:hAnsi="Trebuchet MS" w:cs="Trebuchet MS"/>
        </w:rPr>
        <w:tab/>
        <w:t>IMPRIMIR(“Cuantos hijos tiene?”);</w:t>
      </w:r>
    </w:p>
    <w:p w:rsidR="00314D7D" w:rsidRDefault="00314D7D">
      <w:pPr>
        <w:rPr>
          <w:rFonts w:ascii="Trebuchet MS" w:hAnsi="Trebuchet MS" w:cs="Trebuchet MS"/>
        </w:rPr>
      </w:pPr>
      <w:r>
        <w:rPr>
          <w:rFonts w:ascii="Trebuchet MS" w:hAnsi="Trebuchet MS" w:cs="Trebuchet MS"/>
        </w:rPr>
        <w:tab/>
      </w:r>
    </w:p>
    <w:p w:rsidR="00314D7D" w:rsidRDefault="00314D7D">
      <w:pPr>
        <w:rPr>
          <w:rFonts w:ascii="Trebuchet MS" w:hAnsi="Trebuchet MS" w:cs="Trebuchet MS"/>
        </w:rPr>
      </w:pPr>
      <w:r>
        <w:rPr>
          <w:rFonts w:ascii="Trebuchet MS" w:hAnsi="Trebuchet MS" w:cs="Trebuchet MS"/>
        </w:rPr>
        <w:tab/>
        <w:t>Hijos=LEER();</w:t>
      </w:r>
    </w:p>
    <w:p w:rsidR="00314D7D" w:rsidRDefault="00314D7D">
      <w:pPr>
        <w:rPr>
          <w:rFonts w:ascii="Trebuchet MS" w:hAnsi="Trebuchet MS" w:cs="Trebuchet MS"/>
        </w:rPr>
      </w:pPr>
    </w:p>
    <w:p w:rsidR="00314D7D" w:rsidRDefault="00314D7D">
      <w:pPr>
        <w:rPr>
          <w:rFonts w:ascii="Trebuchet MS" w:hAnsi="Trebuchet MS" w:cs="Trebuchet MS"/>
        </w:rPr>
      </w:pPr>
      <w:r>
        <w:rPr>
          <w:rFonts w:ascii="Trebuchet MS" w:hAnsi="Trebuchet MS" w:cs="Trebuchet MS"/>
        </w:rPr>
        <w:tab/>
        <w:t>IMPRIMIR(“Cuantos familiares a cargo tiene”);</w:t>
      </w:r>
    </w:p>
    <w:p w:rsidR="00314D7D" w:rsidRDefault="00314D7D">
      <w:pPr>
        <w:rPr>
          <w:rFonts w:ascii="Trebuchet MS" w:hAnsi="Trebuchet MS" w:cs="Trebuchet MS"/>
        </w:rPr>
      </w:pPr>
    </w:p>
    <w:p w:rsidR="00314D7D" w:rsidRDefault="00314D7D">
      <w:pPr>
        <w:rPr>
          <w:rFonts w:ascii="Trebuchet MS" w:hAnsi="Trebuchet MS" w:cs="Trebuchet MS"/>
        </w:rPr>
      </w:pPr>
      <w:r>
        <w:rPr>
          <w:rFonts w:ascii="Trebuchet MS" w:hAnsi="Trebuchet MS" w:cs="Trebuchet MS"/>
        </w:rPr>
        <w:tab/>
        <w:t>FamilACargo=LEER();</w:t>
      </w:r>
    </w:p>
    <w:p w:rsidR="00314D7D" w:rsidRDefault="00314D7D">
      <w:pPr>
        <w:rPr>
          <w:rFonts w:ascii="Trebuchet MS" w:hAnsi="Trebuchet MS" w:cs="Trebuchet MS"/>
        </w:rPr>
      </w:pPr>
    </w:p>
    <w:p w:rsidR="00314D7D" w:rsidRDefault="00314D7D">
      <w:pPr>
        <w:rPr>
          <w:rFonts w:ascii="Trebuchet MS" w:hAnsi="Trebuchet MS" w:cs="Trebuchet MS"/>
        </w:rPr>
      </w:pPr>
      <w:r>
        <w:rPr>
          <w:rFonts w:ascii="Trebuchet MS" w:hAnsi="Trebuchet MS" w:cs="Trebuchet MS"/>
        </w:rPr>
        <w:tab/>
        <w:t>MinNoImp=1080+5184+(1200*ConyugueACargo)+(600*Hijos)+(FamilACargo*450);</w:t>
      </w:r>
    </w:p>
    <w:p w:rsidR="00314D7D" w:rsidRDefault="00314D7D">
      <w:pPr>
        <w:rPr>
          <w:rFonts w:ascii="Trebuchet MS" w:hAnsi="Trebuchet MS" w:cs="Trebuchet MS"/>
        </w:rPr>
      </w:pPr>
    </w:p>
    <w:p w:rsidR="00314D7D" w:rsidRDefault="005B5145">
      <w:pPr>
        <w:rPr>
          <w:rFonts w:ascii="Trebuchet MS" w:hAnsi="Trebuchet MS" w:cs="Trebuchet MS"/>
        </w:rPr>
      </w:pPr>
      <w:r>
        <w:rPr>
          <w:rFonts w:ascii="Trebuchet MS" w:hAnsi="Trebuchet MS" w:cs="Trebuchet MS"/>
        </w:rPr>
        <w:tab/>
        <w:t>SI Sueldo &gt; MinNoImp</w:t>
      </w:r>
    </w:p>
    <w:p w:rsidR="00314D7D" w:rsidRDefault="00314D7D">
      <w:pPr>
        <w:rPr>
          <w:rFonts w:ascii="Trebuchet MS" w:hAnsi="Trebuchet MS" w:cs="Trebuchet MS"/>
        </w:rPr>
      </w:pPr>
      <w:r>
        <w:rPr>
          <w:rFonts w:ascii="Trebuchet MS" w:hAnsi="Trebuchet MS" w:cs="Trebuchet MS"/>
        </w:rPr>
        <w:tab/>
      </w:r>
      <w:r>
        <w:rPr>
          <w:rFonts w:ascii="Trebuchet MS" w:hAnsi="Trebuchet MS" w:cs="Trebuchet MS"/>
        </w:rPr>
        <w:tab/>
      </w:r>
    </w:p>
    <w:p w:rsidR="00314D7D" w:rsidRDefault="00314D7D">
      <w:pPr>
        <w:rPr>
          <w:rFonts w:ascii="Trebuchet MS" w:hAnsi="Trebuchet MS" w:cs="Trebuchet MS"/>
        </w:rPr>
      </w:pPr>
      <w:r>
        <w:rPr>
          <w:rFonts w:ascii="Trebuchet MS" w:hAnsi="Trebuchet MS" w:cs="Trebuchet MS"/>
        </w:rPr>
        <w:tab/>
      </w:r>
      <w:r>
        <w:rPr>
          <w:rFonts w:ascii="Trebuchet MS" w:hAnsi="Trebuchet MS" w:cs="Trebuchet MS"/>
        </w:rPr>
        <w:tab/>
        <w:t>IMPRIMIR(“Usted debe pagar ingresos brutos”);</w:t>
      </w:r>
    </w:p>
    <w:p w:rsidR="00314D7D" w:rsidRDefault="00314D7D">
      <w:pPr>
        <w:rPr>
          <w:rFonts w:ascii="Trebuchet MS" w:hAnsi="Trebuchet MS" w:cs="Trebuchet MS"/>
        </w:rPr>
      </w:pPr>
    </w:p>
    <w:p w:rsidR="00314D7D" w:rsidRDefault="00314D7D">
      <w:pPr>
        <w:rPr>
          <w:rFonts w:ascii="Trebuchet MS" w:hAnsi="Trebuchet MS" w:cs="Trebuchet MS"/>
        </w:rPr>
      </w:pPr>
      <w:r>
        <w:rPr>
          <w:rFonts w:ascii="Trebuchet MS" w:hAnsi="Trebuchet MS" w:cs="Trebuchet MS"/>
        </w:rPr>
        <w:tab/>
        <w:t>SI NO</w:t>
      </w:r>
    </w:p>
    <w:p w:rsidR="00314D7D" w:rsidRDefault="00314D7D">
      <w:pPr>
        <w:rPr>
          <w:rFonts w:ascii="Trebuchet MS" w:hAnsi="Trebuchet MS" w:cs="Trebuchet MS"/>
        </w:rPr>
      </w:pPr>
    </w:p>
    <w:p w:rsidR="00314D7D" w:rsidRDefault="00314D7D">
      <w:pPr>
        <w:rPr>
          <w:rFonts w:ascii="Trebuchet MS" w:hAnsi="Trebuchet MS" w:cs="Trebuchet MS"/>
        </w:rPr>
      </w:pPr>
      <w:r>
        <w:rPr>
          <w:rFonts w:ascii="Trebuchet MS" w:hAnsi="Trebuchet MS" w:cs="Trebuchet MS"/>
        </w:rPr>
        <w:tab/>
      </w:r>
      <w:r>
        <w:rPr>
          <w:rFonts w:ascii="Trebuchet MS" w:hAnsi="Trebuchet MS" w:cs="Trebuchet MS"/>
        </w:rPr>
        <w:tab/>
        <w:t>IMPRIMIR(“Usted esta exento de pagar ingresos brutos”);</w:t>
      </w:r>
    </w:p>
    <w:p w:rsidR="00314D7D" w:rsidRDefault="00314D7D">
      <w:pPr>
        <w:rPr>
          <w:rFonts w:ascii="Trebuchet MS" w:hAnsi="Trebuchet MS" w:cs="Trebuchet MS"/>
        </w:rPr>
      </w:pPr>
      <w:r>
        <w:rPr>
          <w:rFonts w:ascii="Trebuchet MS" w:hAnsi="Trebuchet MS" w:cs="Trebuchet MS"/>
        </w:rPr>
        <w:tab/>
        <w:t>FIN SI</w:t>
      </w:r>
    </w:p>
    <w:p w:rsidR="00314D7D" w:rsidRDefault="00314D7D">
      <w:pPr>
        <w:rPr>
          <w:rFonts w:ascii="Trebuchet MS" w:hAnsi="Trebuchet MS" w:cs="Trebuchet MS"/>
        </w:rPr>
      </w:pPr>
      <w:r>
        <w:rPr>
          <w:rFonts w:ascii="Trebuchet MS" w:hAnsi="Trebuchet MS" w:cs="Trebuchet MS"/>
        </w:rPr>
        <w:t>FIN</w:t>
      </w:r>
    </w:p>
    <w:p w:rsidR="00314D7D" w:rsidRDefault="00314D7D">
      <w:pPr>
        <w:rPr>
          <w:rFonts w:ascii="Trebuchet MS" w:hAnsi="Trebuchet MS" w:cs="Trebuchet MS"/>
        </w:rPr>
      </w:pPr>
    </w:p>
    <w:p w:rsidR="00314D7D" w:rsidRDefault="00314D7D">
      <w:r>
        <w:rPr>
          <w:rFonts w:ascii="Trebuchet MS" w:hAnsi="Trebuchet MS" w:cs="Trebuchet MS"/>
        </w:rPr>
        <w:t xml:space="preserve">Ejemplo en el caso que el contribuyente no pague ingresos brutos. </w:t>
      </w:r>
    </w:p>
    <w:p w:rsidR="00314D7D" w:rsidRDefault="0032019D">
      <w:pPr>
        <w:rPr>
          <w:rFonts w:ascii="Trebuchet MS" w:hAnsi="Trebuchet MS" w:cs="Trebuchet MS"/>
        </w:rPr>
      </w:pPr>
      <w:r>
        <w:rPr>
          <w:rFonts w:ascii="Trebuchet MS" w:hAnsi="Trebuchet MS" w:cs="Trebuchet MS"/>
          <w:noProof/>
          <w:lang w:eastAsia="es-ES" w:bidi="ar-SA"/>
        </w:rPr>
        <w:lastRenderedPageBreak/>
        <w:drawing>
          <wp:inline distT="0" distB="0" distL="0" distR="0">
            <wp:extent cx="5248275" cy="8886825"/>
            <wp:effectExtent l="19050" t="0" r="9525" b="0"/>
            <wp:docPr id="2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48275" cy="8886825"/>
                    </a:xfrm>
                    <a:prstGeom prst="rect">
                      <a:avLst/>
                    </a:prstGeom>
                    <a:noFill/>
                    <a:ln w="9525">
                      <a:noFill/>
                      <a:miter lim="800000"/>
                      <a:headEnd/>
                      <a:tailEnd/>
                    </a:ln>
                  </pic:spPr>
                </pic:pic>
              </a:graphicData>
            </a:graphic>
          </wp:inline>
        </w:drawing>
      </w:r>
    </w:p>
    <w:p w:rsidR="00314D7D" w:rsidRDefault="00314D7D">
      <w:pPr>
        <w:rPr>
          <w:rFonts w:ascii="Trebuchet MS" w:hAnsi="Trebuchet MS" w:cs="Trebuchet MS"/>
        </w:rPr>
      </w:pPr>
      <w:r>
        <w:rPr>
          <w:rFonts w:ascii="Trebuchet MS" w:hAnsi="Trebuchet MS" w:cs="Trebuchet MS"/>
        </w:rPr>
        <w:lastRenderedPageBreak/>
        <w:t>Ejemplo para el caso en el que el contribuyente tenga que pagar ingresos brutos.</w:t>
      </w:r>
    </w:p>
    <w:p w:rsidR="00314D7D" w:rsidRDefault="00314D7D">
      <w:pPr>
        <w:rPr>
          <w:rFonts w:ascii="Trebuchet MS" w:hAnsi="Trebuchet MS" w:cs="Trebuchet MS"/>
        </w:rPr>
      </w:pPr>
    </w:p>
    <w:p w:rsidR="00314D7D" w:rsidRDefault="00314D7D">
      <w:r>
        <w:rPr>
          <w:rFonts w:ascii="Trebuchet MS" w:hAnsi="Trebuchet MS" w:cs="Trebuchet MS"/>
          <w:b/>
        </w:rPr>
        <w:tab/>
      </w:r>
      <w:r>
        <w:rPr>
          <w:rFonts w:ascii="Trebuchet MS" w:hAnsi="Trebuchet MS" w:cs="Trebuchet MS"/>
          <w:b/>
        </w:rPr>
        <w:tab/>
      </w:r>
    </w:p>
    <w:p w:rsidR="00117000" w:rsidRDefault="0032019D">
      <w:pPr>
        <w:ind w:left="1560" w:hanging="851"/>
        <w:rPr>
          <w:rFonts w:ascii="Trebuchet MS" w:hAnsi="Trebuchet MS" w:cs="Trebuchet MS"/>
          <w:b/>
        </w:rPr>
      </w:pPr>
      <w:r>
        <w:rPr>
          <w:rFonts w:ascii="Trebuchet MS" w:hAnsi="Trebuchet MS" w:cs="Trebuchet MS"/>
          <w:b/>
          <w:noProof/>
          <w:lang w:eastAsia="es-ES" w:bidi="ar-SA"/>
        </w:rPr>
        <w:drawing>
          <wp:inline distT="0" distB="0" distL="0" distR="0">
            <wp:extent cx="5248275" cy="8048625"/>
            <wp:effectExtent l="19050" t="0" r="9525" b="0"/>
            <wp:docPr id="2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248275" cy="8048625"/>
                    </a:xfrm>
                    <a:prstGeom prst="rect">
                      <a:avLst/>
                    </a:prstGeom>
                    <a:noFill/>
                    <a:ln w="9525">
                      <a:noFill/>
                      <a:miter lim="800000"/>
                      <a:headEnd/>
                      <a:tailEnd/>
                    </a:ln>
                  </pic:spPr>
                </pic:pic>
              </a:graphicData>
            </a:graphic>
          </wp:inline>
        </w:drawing>
      </w:r>
    </w:p>
    <w:p w:rsidR="00314D7D" w:rsidRDefault="00314D7D">
      <w:pPr>
        <w:ind w:left="1560" w:hanging="851"/>
        <w:rPr>
          <w:rFonts w:ascii="Trebuchet MS" w:hAnsi="Trebuchet MS" w:cs="Trebuchet MS"/>
          <w:b/>
        </w:rPr>
      </w:pPr>
      <w:r>
        <w:rPr>
          <w:rFonts w:ascii="Trebuchet MS" w:hAnsi="Trebuchet MS" w:cs="Trebuchet MS"/>
          <w:b/>
        </w:rPr>
        <w:lastRenderedPageBreak/>
        <w:t>3.2.3.2 DESCUENTOS POR COMPRAS El supermercado "el chino" resuelve hacer durante esta semana un descuento especial Si el Cliente hace una compra por mas de 500$ le hará un descuento del 20% sobre lo que facture mas de 500$.</w:t>
      </w:r>
    </w:p>
    <w:p w:rsidR="00314D7D" w:rsidRDefault="00314D7D">
      <w:pPr>
        <w:ind w:left="708"/>
        <w:rPr>
          <w:rFonts w:ascii="Trebuchet MS" w:hAnsi="Trebuchet MS" w:cs="Trebuchet MS"/>
          <w:b/>
        </w:rPr>
      </w:pPr>
    </w:p>
    <w:p w:rsidR="00314D7D" w:rsidRDefault="00314D7D">
      <w:pPr>
        <w:ind w:left="708"/>
        <w:rPr>
          <w:rFonts w:ascii="Trebuchet MS" w:hAnsi="Trebuchet MS" w:cs="Trebuchet MS"/>
          <w:b/>
        </w:rPr>
      </w:pPr>
      <w:r>
        <w:rPr>
          <w:rFonts w:ascii="Trebuchet MS" w:hAnsi="Trebuchet MS" w:cs="Trebuchet MS"/>
          <w:b/>
        </w:rPr>
        <w:t xml:space="preserve">POR EJEMPLO </w:t>
      </w:r>
    </w:p>
    <w:p w:rsidR="00314D7D" w:rsidRDefault="00314D7D">
      <w:pPr>
        <w:ind w:left="708"/>
        <w:rPr>
          <w:rFonts w:ascii="Trebuchet MS" w:hAnsi="Trebuchet MS" w:cs="Trebuchet MS"/>
          <w:b/>
        </w:rPr>
      </w:pPr>
    </w:p>
    <w:p w:rsidR="00314D7D" w:rsidRDefault="00314D7D">
      <w:pPr>
        <w:ind w:left="708"/>
        <w:rPr>
          <w:rFonts w:ascii="Trebuchet MS" w:hAnsi="Trebuchet MS" w:cs="Trebuchet MS"/>
          <w:b/>
        </w:rPr>
      </w:pPr>
      <w:r>
        <w:rPr>
          <w:rFonts w:ascii="Trebuchet MS" w:hAnsi="Trebuchet MS" w:cs="Trebuchet MS"/>
          <w:b/>
        </w:rPr>
        <w:tab/>
        <w:t>si el cliente compra 200$ debe pagar 200$</w:t>
      </w:r>
    </w:p>
    <w:p w:rsidR="00314D7D" w:rsidRDefault="00314D7D">
      <w:pPr>
        <w:ind w:left="708"/>
        <w:rPr>
          <w:rFonts w:ascii="Trebuchet MS" w:hAnsi="Trebuchet MS" w:cs="Trebuchet MS"/>
          <w:b/>
        </w:rPr>
      </w:pPr>
      <w:r>
        <w:rPr>
          <w:rFonts w:ascii="Trebuchet MS" w:hAnsi="Trebuchet MS" w:cs="Trebuchet MS"/>
          <w:b/>
        </w:rPr>
        <w:tab/>
        <w:t>si el cliente  Compra 600$ (100$ más de 500$) tendrá un descuento de 100*20%=20 por lo que pagará 600-20= 580$</w:t>
      </w:r>
    </w:p>
    <w:p w:rsidR="00314D7D" w:rsidRDefault="00314D7D">
      <w:pPr>
        <w:ind w:left="708"/>
        <w:rPr>
          <w:rFonts w:ascii="Trebuchet MS" w:hAnsi="Trebuchet MS" w:cs="Trebuchet MS"/>
          <w:b/>
        </w:rPr>
      </w:pPr>
      <w:r>
        <w:rPr>
          <w:rFonts w:ascii="Trebuchet MS" w:hAnsi="Trebuchet MS" w:cs="Trebuchet MS"/>
          <w:b/>
        </w:rPr>
        <w:t>Hacer un algoritmo que calcule cuanto debe pagar un clienta dado un monto de compra.</w:t>
      </w:r>
    </w:p>
    <w:p w:rsidR="00314D7D" w:rsidRDefault="00314D7D">
      <w:pPr>
        <w:ind w:left="708"/>
        <w:rPr>
          <w:rFonts w:ascii="Trebuchet MS" w:hAnsi="Trebuchet MS" w:cs="Trebuchet MS"/>
          <w:b/>
        </w:rPr>
      </w:pPr>
    </w:p>
    <w:p w:rsidR="00063128" w:rsidRPr="00063128" w:rsidRDefault="00063128">
      <w:pPr>
        <w:ind w:left="708"/>
        <w:rPr>
          <w:rFonts w:ascii="Trebuchet MS" w:hAnsi="Trebuchet MS" w:cs="Trebuchet MS"/>
        </w:rPr>
      </w:pPr>
      <w:r w:rsidRPr="00063128">
        <w:rPr>
          <w:rFonts w:ascii="Trebuchet MS" w:hAnsi="Trebuchet MS" w:cs="Trebuchet MS"/>
        </w:rPr>
        <w:t>VARIABLES</w:t>
      </w:r>
    </w:p>
    <w:p w:rsidR="00063128" w:rsidRPr="00063128" w:rsidRDefault="00063128">
      <w:pPr>
        <w:ind w:left="708"/>
        <w:rPr>
          <w:rFonts w:ascii="Trebuchet MS" w:hAnsi="Trebuchet MS" w:cs="Trebuchet MS"/>
        </w:rPr>
      </w:pPr>
    </w:p>
    <w:p w:rsidR="00063128" w:rsidRPr="00063128" w:rsidRDefault="00063128">
      <w:pPr>
        <w:ind w:left="708"/>
        <w:rPr>
          <w:rFonts w:ascii="Trebuchet MS" w:hAnsi="Trebuchet MS" w:cs="Trebuchet MS"/>
        </w:rPr>
      </w:pPr>
      <w:r w:rsidRPr="00063128">
        <w:rPr>
          <w:rFonts w:ascii="Trebuchet MS" w:hAnsi="Trebuchet MS" w:cs="Trebuchet MS"/>
        </w:rPr>
        <w:tab/>
      </w:r>
      <w:r w:rsidRPr="00063128">
        <w:rPr>
          <w:rFonts w:ascii="Trebuchet MS" w:hAnsi="Trebuchet MS" w:cs="Trebuchet MS"/>
        </w:rPr>
        <w:tab/>
        <w:t>double Compra, Desc, TotalApagar;</w:t>
      </w:r>
    </w:p>
    <w:p w:rsidR="00314D7D" w:rsidRPr="00063128" w:rsidRDefault="00314D7D">
      <w:pPr>
        <w:ind w:left="708"/>
        <w:rPr>
          <w:rFonts w:ascii="Trebuchet MS" w:hAnsi="Trebuchet MS" w:cs="Trebuchet MS"/>
        </w:rPr>
      </w:pPr>
      <w:r w:rsidRPr="00063128">
        <w:rPr>
          <w:rFonts w:ascii="Trebuchet MS" w:hAnsi="Trebuchet MS" w:cs="Trebuchet MS"/>
        </w:rPr>
        <w:t>INICIO</w:t>
      </w:r>
    </w:p>
    <w:p w:rsidR="00314D7D" w:rsidRDefault="00314D7D">
      <w:pPr>
        <w:ind w:left="708"/>
        <w:rPr>
          <w:rFonts w:ascii="Trebuchet MS" w:hAnsi="Trebuchet MS" w:cs="Trebuchet MS"/>
          <w:b/>
        </w:rPr>
      </w:pPr>
    </w:p>
    <w:p w:rsidR="00314D7D" w:rsidRDefault="00314D7D">
      <w:pPr>
        <w:ind w:left="1417" w:firstLine="1"/>
        <w:rPr>
          <w:rFonts w:ascii="Trebuchet MS" w:hAnsi="Trebuchet MS" w:cs="Trebuchet MS"/>
        </w:rPr>
      </w:pPr>
      <w:r>
        <w:rPr>
          <w:rFonts w:ascii="Trebuchet MS" w:hAnsi="Trebuchet MS" w:cs="Trebuchet MS"/>
        </w:rPr>
        <w:t>Imprimir(“Ingrese el valor de la compra”);</w:t>
      </w:r>
    </w:p>
    <w:p w:rsidR="00314D7D" w:rsidRDefault="00314D7D">
      <w:pPr>
        <w:ind w:left="708"/>
        <w:rPr>
          <w:rFonts w:ascii="Trebuchet MS" w:hAnsi="Trebuchet MS" w:cs="Trebuchet MS"/>
        </w:rPr>
      </w:pPr>
    </w:p>
    <w:p w:rsidR="00314D7D" w:rsidRDefault="00314D7D">
      <w:pPr>
        <w:ind w:left="1416" w:firstLine="1"/>
        <w:rPr>
          <w:rFonts w:ascii="Trebuchet MS" w:hAnsi="Trebuchet MS" w:cs="Trebuchet MS"/>
        </w:rPr>
      </w:pPr>
      <w:r>
        <w:rPr>
          <w:rFonts w:ascii="Trebuchet MS" w:hAnsi="Trebuchet MS" w:cs="Trebuchet MS"/>
        </w:rPr>
        <w:t>Compra=LEER();</w:t>
      </w:r>
    </w:p>
    <w:p w:rsidR="00314D7D" w:rsidRDefault="00314D7D">
      <w:pPr>
        <w:ind w:left="708"/>
        <w:rPr>
          <w:rFonts w:ascii="Trebuchet MS" w:hAnsi="Trebuchet MS" w:cs="Trebuchet MS"/>
        </w:rPr>
      </w:pPr>
    </w:p>
    <w:p w:rsidR="00314D7D" w:rsidRDefault="00BB0C95">
      <w:pPr>
        <w:ind w:left="1415" w:firstLine="1"/>
        <w:rPr>
          <w:rFonts w:ascii="Trebuchet MS" w:hAnsi="Trebuchet MS" w:cs="Trebuchet MS"/>
        </w:rPr>
      </w:pPr>
      <w:r>
        <w:rPr>
          <w:rFonts w:ascii="Trebuchet MS" w:hAnsi="Trebuchet MS" w:cs="Trebuchet MS"/>
        </w:rPr>
        <w:t>SI Compra &gt; 500</w:t>
      </w:r>
    </w:p>
    <w:p w:rsidR="00314D7D" w:rsidRDefault="00314D7D">
      <w:pPr>
        <w:ind w:left="708"/>
        <w:rPr>
          <w:rFonts w:ascii="Trebuchet MS" w:hAnsi="Trebuchet MS" w:cs="Trebuchet MS"/>
        </w:rPr>
      </w:pPr>
    </w:p>
    <w:p w:rsidR="00314D7D" w:rsidRDefault="00314D7D">
      <w:pPr>
        <w:ind w:left="708"/>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t>Desc = (Compra – 500) * 0.2;</w:t>
      </w:r>
    </w:p>
    <w:p w:rsidR="00314D7D" w:rsidRDefault="00314D7D">
      <w:pPr>
        <w:ind w:left="709" w:firstLine="709"/>
        <w:rPr>
          <w:rFonts w:ascii="Trebuchet MS" w:hAnsi="Trebuchet MS" w:cs="Trebuchet MS"/>
        </w:rPr>
      </w:pPr>
      <w:r>
        <w:rPr>
          <w:rFonts w:ascii="Trebuchet MS" w:hAnsi="Trebuchet MS" w:cs="Trebuchet MS"/>
        </w:rPr>
        <w:t>SI NO</w:t>
      </w:r>
    </w:p>
    <w:p w:rsidR="00314D7D" w:rsidRDefault="00314D7D">
      <w:pPr>
        <w:ind w:left="708"/>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t>Desc = 0;</w:t>
      </w:r>
    </w:p>
    <w:p w:rsidR="00314D7D" w:rsidRDefault="00314D7D">
      <w:pPr>
        <w:ind w:left="1417" w:firstLine="1"/>
        <w:rPr>
          <w:rFonts w:ascii="Trebuchet MS" w:hAnsi="Trebuchet MS" w:cs="Trebuchet MS"/>
        </w:rPr>
      </w:pPr>
      <w:r>
        <w:rPr>
          <w:rFonts w:ascii="Trebuchet MS" w:hAnsi="Trebuchet MS" w:cs="Trebuchet MS"/>
        </w:rPr>
        <w:t>FIN SI</w:t>
      </w:r>
    </w:p>
    <w:p w:rsidR="00314D7D" w:rsidRDefault="00314D7D">
      <w:pPr>
        <w:ind w:left="708"/>
        <w:rPr>
          <w:rFonts w:ascii="Trebuchet MS" w:hAnsi="Trebuchet MS" w:cs="Trebuchet MS"/>
        </w:rPr>
      </w:pPr>
    </w:p>
    <w:p w:rsidR="00314D7D" w:rsidRDefault="00314D7D">
      <w:pPr>
        <w:ind w:left="1416" w:firstLine="1"/>
        <w:rPr>
          <w:rFonts w:ascii="Trebuchet MS" w:hAnsi="Trebuchet MS" w:cs="Trebuchet MS"/>
        </w:rPr>
      </w:pPr>
      <w:r>
        <w:rPr>
          <w:rFonts w:ascii="Trebuchet MS" w:hAnsi="Trebuchet MS" w:cs="Trebuchet MS"/>
        </w:rPr>
        <w:t>TotalAPagar=Compra – Desc;</w:t>
      </w:r>
    </w:p>
    <w:p w:rsidR="00314D7D" w:rsidRDefault="00314D7D">
      <w:pPr>
        <w:ind w:left="708"/>
        <w:rPr>
          <w:rFonts w:ascii="Trebuchet MS" w:hAnsi="Trebuchet MS" w:cs="Trebuchet MS"/>
        </w:rPr>
      </w:pPr>
    </w:p>
    <w:p w:rsidR="00314D7D" w:rsidRDefault="00314D7D">
      <w:pPr>
        <w:ind w:left="1415" w:firstLine="1"/>
        <w:rPr>
          <w:rFonts w:ascii="Trebuchet MS" w:hAnsi="Trebuchet MS" w:cs="Trebuchet MS"/>
          <w:b/>
        </w:rPr>
      </w:pPr>
      <w:r>
        <w:rPr>
          <w:rFonts w:ascii="Trebuchet MS" w:hAnsi="Trebuchet MS" w:cs="Trebuchet MS"/>
        </w:rPr>
        <w:t>Imprimir(“El total a abonar es:”, TotalAPagar);</w:t>
      </w:r>
    </w:p>
    <w:p w:rsidR="00314D7D" w:rsidRDefault="00314D7D">
      <w:pPr>
        <w:rPr>
          <w:rFonts w:ascii="Trebuchet MS" w:hAnsi="Trebuchet MS" w:cs="Trebuchet MS"/>
          <w:b/>
        </w:rPr>
      </w:pPr>
      <w:r>
        <w:rPr>
          <w:rFonts w:ascii="Trebuchet MS" w:hAnsi="Trebuchet MS" w:cs="Trebuchet MS"/>
          <w:b/>
        </w:rPr>
        <w:tab/>
      </w:r>
    </w:p>
    <w:p w:rsidR="00314D7D" w:rsidRPr="00063128" w:rsidRDefault="00314D7D">
      <w:pPr>
        <w:rPr>
          <w:rFonts w:ascii="Trebuchet MS" w:hAnsi="Trebuchet MS" w:cs="Trebuchet MS"/>
        </w:rPr>
      </w:pPr>
      <w:r>
        <w:rPr>
          <w:rFonts w:ascii="Trebuchet MS" w:hAnsi="Trebuchet MS" w:cs="Trebuchet MS"/>
          <w:b/>
        </w:rPr>
        <w:tab/>
      </w:r>
      <w:r w:rsidRPr="00063128">
        <w:rPr>
          <w:rFonts w:ascii="Trebuchet MS" w:hAnsi="Trebuchet MS" w:cs="Trebuchet MS"/>
        </w:rPr>
        <w:t>FIN</w:t>
      </w:r>
    </w:p>
    <w:p w:rsidR="00314D7D" w:rsidRDefault="00314D7D">
      <w:pPr>
        <w:ind w:left="708"/>
        <w:rPr>
          <w:rFonts w:ascii="Trebuchet MS" w:hAnsi="Trebuchet MS" w:cs="Trebuchet MS"/>
          <w:b/>
        </w:rPr>
      </w:pPr>
    </w:p>
    <w:p w:rsidR="00314D7D" w:rsidRDefault="00314D7D">
      <w:r>
        <w:rPr>
          <w:rFonts w:ascii="Trebuchet MS" w:hAnsi="Trebuchet MS" w:cs="Trebuchet MS"/>
          <w:b/>
        </w:rPr>
        <w:tab/>
      </w:r>
      <w:r>
        <w:rPr>
          <w:rFonts w:ascii="Trebuchet MS" w:hAnsi="Trebuchet MS" w:cs="Trebuchet MS"/>
        </w:rPr>
        <w:t>Ejemplo en prueba de escritorio para el caso en que la compra es superior a 500</w:t>
      </w:r>
    </w:p>
    <w:p w:rsidR="00314D7D" w:rsidRDefault="002B2409">
      <w:pPr>
        <w:rPr>
          <w:rFonts w:ascii="Trebuchet MS" w:hAnsi="Trebuchet MS" w:cs="Trebuchet MS"/>
          <w:b/>
        </w:rPr>
      </w:pPr>
      <w:r>
        <w:rPr>
          <w:rFonts w:ascii="Trebuchet MS" w:hAnsi="Trebuchet MS" w:cs="Trebuchet MS"/>
          <w:b/>
          <w:noProof/>
          <w:lang w:eastAsia="es-ES" w:bidi="ar-SA"/>
        </w:rPr>
        <w:lastRenderedPageBreak/>
        <w:drawing>
          <wp:inline distT="0" distB="0" distL="0" distR="0">
            <wp:extent cx="5391150" cy="321945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391150" cy="3219450"/>
                    </a:xfrm>
                    <a:prstGeom prst="rect">
                      <a:avLst/>
                    </a:prstGeom>
                    <a:solidFill>
                      <a:srgbClr val="FFFFFF">
                        <a:alpha val="0"/>
                      </a:srgbClr>
                    </a:solidFill>
                    <a:ln w="9525">
                      <a:noFill/>
                      <a:miter lim="800000"/>
                      <a:headEnd/>
                      <a:tailEnd/>
                    </a:ln>
                  </pic:spPr>
                </pic:pic>
              </a:graphicData>
            </a:graphic>
          </wp:inline>
        </w:drawing>
      </w:r>
    </w:p>
    <w:p w:rsidR="00314D7D" w:rsidRDefault="00314D7D">
      <w:pPr>
        <w:rPr>
          <w:rFonts w:ascii="Trebuchet MS" w:hAnsi="Trebuchet MS" w:cs="Trebuchet MS"/>
          <w:b/>
        </w:rPr>
      </w:pPr>
      <w:r>
        <w:rPr>
          <w:rFonts w:ascii="Trebuchet MS" w:hAnsi="Trebuchet MS" w:cs="Trebuchet MS"/>
          <w:b/>
        </w:rPr>
        <w:tab/>
      </w:r>
      <w:r>
        <w:rPr>
          <w:rFonts w:ascii="Trebuchet MS" w:hAnsi="Trebuchet MS" w:cs="Trebuchet MS"/>
          <w:b/>
        </w:rPr>
        <w:tab/>
      </w:r>
      <w:r>
        <w:rPr>
          <w:rFonts w:ascii="Trebuchet MS" w:hAnsi="Trebuchet MS" w:cs="Trebuchet MS"/>
          <w:b/>
        </w:rPr>
        <w:tab/>
      </w:r>
    </w:p>
    <w:p w:rsidR="00314D7D" w:rsidRDefault="00314D7D">
      <w:pPr>
        <w:rPr>
          <w:rFonts w:ascii="Trebuchet MS" w:hAnsi="Trebuchet MS" w:cs="Trebuchet MS"/>
          <w:b/>
        </w:rPr>
      </w:pPr>
    </w:p>
    <w:p w:rsidR="00314D7D" w:rsidRDefault="00314D7D">
      <w:pPr>
        <w:rPr>
          <w:rFonts w:ascii="Trebuchet MS" w:hAnsi="Trebuchet MS" w:cs="Trebuchet MS"/>
        </w:rPr>
      </w:pPr>
      <w:r>
        <w:rPr>
          <w:rFonts w:ascii="Trebuchet MS" w:hAnsi="Trebuchet MS" w:cs="Trebuchet MS"/>
        </w:rPr>
        <w:t>Ejemplo en prueba de escritorio para el caso en que la compra es inferior a 500</w:t>
      </w:r>
    </w:p>
    <w:p w:rsidR="00314D7D" w:rsidRDefault="00314D7D">
      <w:pPr>
        <w:rPr>
          <w:rFonts w:ascii="Trebuchet MS" w:hAnsi="Trebuchet MS" w:cs="Trebuchet MS"/>
        </w:rPr>
      </w:pPr>
    </w:p>
    <w:p w:rsidR="00314D7D" w:rsidRDefault="002B2409">
      <w:pPr>
        <w:rPr>
          <w:rFonts w:ascii="Trebuchet MS" w:hAnsi="Trebuchet MS" w:cs="Trebuchet MS"/>
          <w:b/>
        </w:rPr>
      </w:pPr>
      <w:r>
        <w:rPr>
          <w:rFonts w:ascii="Trebuchet MS" w:hAnsi="Trebuchet MS" w:cs="Trebuchet MS"/>
          <w:b/>
          <w:noProof/>
          <w:lang w:eastAsia="es-ES" w:bidi="ar-SA"/>
        </w:rPr>
        <w:drawing>
          <wp:inline distT="0" distB="0" distL="0" distR="0">
            <wp:extent cx="5391150" cy="3124200"/>
            <wp:effectExtent l="1905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5391150" cy="3124200"/>
                    </a:xfrm>
                    <a:prstGeom prst="rect">
                      <a:avLst/>
                    </a:prstGeom>
                    <a:solidFill>
                      <a:srgbClr val="FFFFFF">
                        <a:alpha val="0"/>
                      </a:srgbClr>
                    </a:solidFill>
                    <a:ln w="9525">
                      <a:noFill/>
                      <a:miter lim="800000"/>
                      <a:headEnd/>
                      <a:tailEnd/>
                    </a:ln>
                  </pic:spPr>
                </pic:pic>
              </a:graphicData>
            </a:graphic>
          </wp:inline>
        </w:drawing>
      </w:r>
    </w:p>
    <w:p w:rsidR="00314D7D" w:rsidRDefault="00314D7D">
      <w:pPr>
        <w:rPr>
          <w:rFonts w:ascii="Trebuchet MS" w:hAnsi="Trebuchet MS" w:cs="Trebuchet MS"/>
          <w:b/>
        </w:rPr>
      </w:pPr>
      <w:r>
        <w:rPr>
          <w:rFonts w:ascii="Trebuchet MS" w:hAnsi="Trebuchet MS" w:cs="Trebuchet MS"/>
          <w:b/>
        </w:rPr>
        <w:tab/>
      </w:r>
    </w:p>
    <w:p w:rsidR="00117000" w:rsidRPr="00117000" w:rsidRDefault="00117000">
      <w:pPr>
        <w:ind w:left="1843" w:hanging="851"/>
        <w:rPr>
          <w:rFonts w:ascii="Trebuchet MS" w:hAnsi="Trebuchet MS" w:cs="Trebuchet MS"/>
          <w:b/>
          <w:color w:val="FF0000"/>
        </w:rPr>
      </w:pPr>
    </w:p>
    <w:p w:rsidR="00314D7D" w:rsidRDefault="00314D7D">
      <w:pPr>
        <w:ind w:left="540"/>
      </w:pPr>
      <w:r>
        <w:rPr>
          <w:rFonts w:ascii="Trebuchet MS" w:hAnsi="Trebuchet MS" w:cs="Trebuchet MS"/>
          <w:b/>
          <w:bCs/>
        </w:rPr>
        <w:t>3.3 Estructura algorítmica de selección doble.</w:t>
      </w:r>
    </w:p>
    <w:p w:rsidR="00314D7D" w:rsidRDefault="00314D7D"/>
    <w:p w:rsidR="00314D7D" w:rsidRDefault="00314D7D">
      <w:pPr>
        <w:ind w:left="1789" w:firstLine="338"/>
      </w:pPr>
      <w:r>
        <w:rPr>
          <w:rFonts w:ascii="Trebuchet MS" w:hAnsi="Trebuchet MS" w:cs="Trebuchet MS"/>
          <w:b/>
          <w:bCs/>
        </w:rPr>
        <w:t>3.3.1 Que analiza la selección doble.</w:t>
      </w:r>
    </w:p>
    <w:p w:rsidR="00314D7D" w:rsidRDefault="00314D7D"/>
    <w:p w:rsidR="00314D7D" w:rsidRDefault="00314D7D">
      <w:r>
        <w:rPr>
          <w:rFonts w:ascii="Trebuchet MS" w:hAnsi="Trebuchet MS" w:cs="Trebuchet MS"/>
          <w:b/>
          <w:bCs/>
        </w:rPr>
        <w:tab/>
      </w:r>
      <w:r>
        <w:rPr>
          <w:rFonts w:ascii="Trebuchet MS" w:hAnsi="Trebuchet MS" w:cs="Trebuchet MS"/>
        </w:rPr>
        <w:t>La selección doble analiza los problemas en los que hay dos posibilidades en los que pasa SI y en los que pasa SI NO.</w:t>
      </w:r>
    </w:p>
    <w:p w:rsidR="00314D7D" w:rsidRDefault="00314D7D"/>
    <w:p w:rsidR="00314D7D" w:rsidRDefault="00314D7D">
      <w:pPr>
        <w:ind w:left="2835" w:hanging="708"/>
        <w:rPr>
          <w:rFonts w:ascii="Trebuchet MS" w:hAnsi="Trebuchet MS" w:cs="Trebuchet MS"/>
          <w:b/>
          <w:bCs/>
        </w:rPr>
      </w:pPr>
      <w:r>
        <w:rPr>
          <w:rFonts w:ascii="Trebuchet MS" w:hAnsi="Trebuchet MS" w:cs="Trebuchet MS"/>
          <w:b/>
          <w:bCs/>
        </w:rPr>
        <w:lastRenderedPageBreak/>
        <w:t>3.3.2  Dar un ejemplo modular de un algoritmo que de  selección doble.</w:t>
      </w:r>
    </w:p>
    <w:p w:rsidR="00314D7D" w:rsidRDefault="00314D7D">
      <w:pPr>
        <w:rPr>
          <w:rFonts w:ascii="Trebuchet MS" w:hAnsi="Trebuchet MS" w:cs="Trebuchet MS"/>
          <w:b/>
          <w:bCs/>
        </w:rPr>
      </w:pPr>
      <w:r>
        <w:rPr>
          <w:rFonts w:ascii="Trebuchet MS" w:hAnsi="Trebuchet MS" w:cs="Trebuchet MS"/>
          <w:b/>
          <w:bCs/>
        </w:rPr>
        <w:tab/>
      </w:r>
    </w:p>
    <w:p w:rsidR="00314D7D" w:rsidRDefault="00314D7D">
      <w:pPr>
        <w:rPr>
          <w:rFonts w:ascii="Trebuchet MS" w:hAnsi="Trebuchet MS" w:cs="Trebuchet MS"/>
          <w:b/>
          <w:bCs/>
        </w:rPr>
      </w:pPr>
      <w:r>
        <w:rPr>
          <w:rFonts w:ascii="Trebuchet MS" w:hAnsi="Trebuchet MS" w:cs="Trebuchet MS"/>
          <w:b/>
          <w:bCs/>
        </w:rPr>
        <w:tab/>
      </w:r>
    </w:p>
    <w:p w:rsidR="00314D7D" w:rsidRDefault="00314D7D">
      <w:pPr>
        <w:rPr>
          <w:b/>
          <w:bCs/>
        </w:rPr>
      </w:pPr>
      <w:r>
        <w:rPr>
          <w:rFonts w:ascii="Trebuchet MS" w:hAnsi="Trebuchet MS" w:cs="Trebuchet MS"/>
          <w:b/>
          <w:bCs/>
        </w:rPr>
        <w:tab/>
      </w:r>
      <w:r>
        <w:rPr>
          <w:rFonts w:ascii="Trebuchet MS" w:hAnsi="Trebuchet MS" w:cs="Trebuchet MS"/>
          <w:b/>
          <w:bCs/>
        </w:rPr>
        <w:tab/>
      </w:r>
      <w:r>
        <w:rPr>
          <w:rFonts w:ascii="Trebuchet MS" w:hAnsi="Trebuchet MS" w:cs="Trebuchet MS"/>
        </w:rPr>
        <w:t>Problema: Despertarse para ir a trabajar.</w:t>
      </w:r>
    </w:p>
    <w:p w:rsidR="00314D7D" w:rsidRDefault="00314D7D">
      <w:pPr>
        <w:rPr>
          <w:b/>
          <w:bCs/>
        </w:rPr>
      </w:pPr>
    </w:p>
    <w:p w:rsidR="00314D7D" w:rsidRDefault="00314D7D">
      <w:pPr>
        <w:rPr>
          <w:rFonts w:ascii="Trebuchet MS" w:hAnsi="Trebuchet MS" w:cs="Trebuchet MS"/>
        </w:rPr>
      </w:pPr>
      <w:r>
        <w:rPr>
          <w:rFonts w:ascii="Trebuchet MS" w:hAnsi="Trebuchet MS" w:cs="Trebuchet MS"/>
          <w:b/>
          <w:bCs/>
        </w:rPr>
        <w:tab/>
      </w:r>
      <w:r>
        <w:rPr>
          <w:rFonts w:ascii="Trebuchet MS" w:hAnsi="Trebuchet MS" w:cs="Trebuchet MS"/>
          <w:b/>
          <w:bCs/>
        </w:rPr>
        <w:tab/>
      </w:r>
      <w:r>
        <w:rPr>
          <w:rFonts w:ascii="Trebuchet MS" w:hAnsi="Trebuchet MS" w:cs="Trebuchet MS"/>
        </w:rPr>
        <w:t>INICIO</w:t>
      </w:r>
    </w:p>
    <w:p w:rsidR="00314D7D" w:rsidRDefault="00314D7D">
      <w:r>
        <w:rPr>
          <w:rFonts w:ascii="Trebuchet MS" w:hAnsi="Trebuchet MS" w:cs="Trebuchet MS"/>
        </w:rPr>
        <w:tab/>
      </w:r>
      <w:r>
        <w:rPr>
          <w:rFonts w:ascii="Trebuchet MS" w:hAnsi="Trebuchet MS" w:cs="Trebuchet MS"/>
        </w:rPr>
        <w:tab/>
      </w:r>
      <w:r>
        <w:rPr>
          <w:rFonts w:ascii="Trebuchet MS" w:hAnsi="Trebuchet MS" w:cs="Trebuchet MS"/>
        </w:rPr>
        <w:tab/>
        <w:t>Suena el despertador</w:t>
      </w:r>
    </w:p>
    <w:p w:rsidR="00314D7D" w:rsidRDefault="00314D7D"/>
    <w:p w:rsidR="00314D7D" w:rsidRDefault="00314D7D">
      <w:r>
        <w:rPr>
          <w:rFonts w:ascii="Trebuchet MS" w:hAnsi="Trebuchet MS" w:cs="Trebuchet MS"/>
        </w:rPr>
        <w:tab/>
      </w:r>
      <w:r>
        <w:rPr>
          <w:rFonts w:ascii="Trebuchet MS" w:hAnsi="Trebuchet MS" w:cs="Trebuchet MS"/>
        </w:rPr>
        <w:tab/>
      </w:r>
      <w:r>
        <w:rPr>
          <w:rFonts w:ascii="Trebuchet MS" w:hAnsi="Trebuchet MS" w:cs="Trebuchet MS"/>
        </w:rPr>
        <w:tab/>
        <w:t>SI (Me despierto rápido y me levanto)</w:t>
      </w:r>
    </w:p>
    <w:p w:rsidR="00314D7D" w:rsidRDefault="00314D7D"/>
    <w:p w:rsidR="00314D7D" w:rsidRDefault="00314D7D">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t>Tomo el colectivo</w:t>
      </w:r>
    </w:p>
    <w:p w:rsidR="00314D7D" w:rsidRDefault="00314D7D"/>
    <w:p w:rsidR="00314D7D" w:rsidRDefault="00314D7D">
      <w:r>
        <w:rPr>
          <w:rFonts w:ascii="Trebuchet MS" w:hAnsi="Trebuchet MS" w:cs="Trebuchet MS"/>
        </w:rPr>
        <w:tab/>
      </w:r>
      <w:r>
        <w:rPr>
          <w:rFonts w:ascii="Trebuchet MS" w:hAnsi="Trebuchet MS" w:cs="Trebuchet MS"/>
        </w:rPr>
        <w:tab/>
      </w:r>
      <w:r>
        <w:rPr>
          <w:rFonts w:ascii="Trebuchet MS" w:hAnsi="Trebuchet MS" w:cs="Trebuchet MS"/>
        </w:rPr>
        <w:tab/>
        <w:t>SI NO</w:t>
      </w:r>
    </w:p>
    <w:p w:rsidR="00314D7D" w:rsidRDefault="00314D7D"/>
    <w:p w:rsidR="00314D7D" w:rsidRDefault="00314D7D">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t>Tomo un taxi</w:t>
      </w:r>
    </w:p>
    <w:p w:rsidR="00314D7D" w:rsidRDefault="00314D7D"/>
    <w:p w:rsidR="00314D7D" w:rsidRDefault="00314D7D">
      <w:r>
        <w:rPr>
          <w:rFonts w:ascii="Trebuchet MS" w:hAnsi="Trebuchet MS" w:cs="Trebuchet MS"/>
        </w:rPr>
        <w:tab/>
      </w:r>
      <w:r>
        <w:rPr>
          <w:rFonts w:ascii="Trebuchet MS" w:hAnsi="Trebuchet MS" w:cs="Trebuchet MS"/>
        </w:rPr>
        <w:tab/>
      </w:r>
      <w:r>
        <w:rPr>
          <w:rFonts w:ascii="Trebuchet MS" w:hAnsi="Trebuchet MS" w:cs="Trebuchet MS"/>
        </w:rPr>
        <w:tab/>
        <w:t>FIN SI</w:t>
      </w:r>
    </w:p>
    <w:p w:rsidR="00314D7D" w:rsidRDefault="00314D7D"/>
    <w:p w:rsidR="00314D7D" w:rsidRDefault="00314D7D">
      <w:pPr>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t>IMPRIMIR(“Fin del programa”)</w:t>
      </w:r>
    </w:p>
    <w:p w:rsidR="00314D7D" w:rsidRDefault="00314D7D">
      <w:pPr>
        <w:rPr>
          <w:rFonts w:ascii="Trebuchet MS" w:hAnsi="Trebuchet MS" w:cs="Trebuchet MS"/>
        </w:rPr>
      </w:pPr>
      <w:r>
        <w:rPr>
          <w:rFonts w:ascii="Trebuchet MS" w:hAnsi="Trebuchet MS" w:cs="Trebuchet MS"/>
        </w:rPr>
        <w:tab/>
      </w:r>
      <w:r>
        <w:rPr>
          <w:rFonts w:ascii="Trebuchet MS" w:hAnsi="Trebuchet MS" w:cs="Trebuchet MS"/>
        </w:rPr>
        <w:tab/>
        <w:t>FIN</w:t>
      </w:r>
    </w:p>
    <w:p w:rsidR="00314D7D" w:rsidRDefault="00314D7D">
      <w:r>
        <w:rPr>
          <w:rFonts w:ascii="Trebuchet MS" w:hAnsi="Trebuchet MS" w:cs="Trebuchet MS"/>
        </w:rPr>
        <w:tab/>
      </w:r>
      <w:r>
        <w:rPr>
          <w:rFonts w:ascii="Trebuchet MS" w:hAnsi="Trebuchet MS" w:cs="Trebuchet MS"/>
        </w:rPr>
        <w:tab/>
      </w:r>
      <w:r>
        <w:rPr>
          <w:rFonts w:ascii="Trebuchet MS" w:hAnsi="Trebuchet MS" w:cs="Trebuchet MS"/>
        </w:rPr>
        <w:tab/>
      </w:r>
    </w:p>
    <w:p w:rsidR="00314D7D" w:rsidRDefault="00314D7D"/>
    <w:p w:rsidR="00314D7D" w:rsidRDefault="00314D7D"/>
    <w:p w:rsidR="00314D7D" w:rsidRDefault="00314D7D">
      <w:pPr>
        <w:numPr>
          <w:ilvl w:val="2"/>
          <w:numId w:val="13"/>
        </w:numPr>
        <w:ind w:left="2835" w:hanging="708"/>
        <w:rPr>
          <w:rFonts w:ascii="Trebuchet MS" w:hAnsi="Trebuchet MS" w:cs="Trebuchet MS"/>
          <w:b/>
          <w:bCs/>
        </w:rPr>
      </w:pPr>
      <w:r>
        <w:rPr>
          <w:rFonts w:ascii="Trebuchet MS" w:hAnsi="Trebuchet MS" w:cs="Trebuchet MS"/>
          <w:b/>
          <w:bCs/>
        </w:rPr>
        <w:t>Utilizando los pasos de resolución de un algoritmo resolver los siguientes problemas dada su definición.</w:t>
      </w:r>
    </w:p>
    <w:p w:rsidR="00314D7D" w:rsidRDefault="00314D7D">
      <w:pPr>
        <w:rPr>
          <w:rFonts w:ascii="Trebuchet MS" w:hAnsi="Trebuchet MS" w:cs="Trebuchet MS"/>
          <w:b/>
          <w:bCs/>
        </w:rPr>
      </w:pPr>
    </w:p>
    <w:p w:rsidR="00314D7D" w:rsidRDefault="00314D7D">
      <w:pPr>
        <w:numPr>
          <w:ilvl w:val="3"/>
          <w:numId w:val="13"/>
        </w:numPr>
      </w:pPr>
      <w:r>
        <w:rPr>
          <w:rFonts w:ascii="Trebuchet MS" w:hAnsi="Trebuchet MS" w:cs="Trebuchet MS"/>
          <w:b/>
          <w:bCs/>
        </w:rPr>
        <w:t>En una Clínica para la atención al paciente Hay dos colas el encargado envía a los pacientes femeninos a la cola de la derecha, y a los pacientes masculinos a la cola de la izquierda, idear un algoritmo que tras consultar el sexo del paciente envíe al paciente a la cola correspondiente.</w:t>
      </w:r>
    </w:p>
    <w:p w:rsidR="00314D7D" w:rsidRDefault="00314D7D">
      <w:pPr>
        <w:ind w:left="708"/>
      </w:pPr>
    </w:p>
    <w:p w:rsidR="00314D7D" w:rsidRDefault="00314D7D">
      <w:pPr>
        <w:ind w:left="708"/>
      </w:pPr>
    </w:p>
    <w:p w:rsidR="00314D7D" w:rsidRDefault="00314D7D">
      <w:pPr>
        <w:ind w:left="708"/>
      </w:pPr>
    </w:p>
    <w:p w:rsidR="00314D7D" w:rsidRDefault="00314D7D">
      <w:pPr>
        <w:ind w:left="708"/>
        <w:rPr>
          <w:rFonts w:ascii="Trebuchet MS" w:hAnsi="Trebuchet MS" w:cs="Trebuchet MS"/>
          <w:b/>
        </w:rPr>
      </w:pPr>
      <w:r>
        <w:rPr>
          <w:rFonts w:ascii="Trebuchet MS" w:hAnsi="Trebuchet MS" w:cs="Trebuchet MS"/>
          <w:b/>
          <w:bCs/>
        </w:rPr>
        <w:tab/>
      </w:r>
      <w:r>
        <w:rPr>
          <w:rFonts w:ascii="Trebuchet MS" w:hAnsi="Trebuchet MS" w:cs="Trebuchet MS"/>
          <w:b/>
          <w:bCs/>
        </w:rPr>
        <w:tab/>
      </w:r>
      <w:r>
        <w:rPr>
          <w:rFonts w:ascii="Trebuchet MS" w:hAnsi="Trebuchet MS" w:cs="Trebuchet MS"/>
          <w:b/>
          <w:bCs/>
        </w:rPr>
        <w:tab/>
      </w:r>
    </w:p>
    <w:p w:rsidR="00314D7D" w:rsidRDefault="00314D7D">
      <w:pPr>
        <w:ind w:left="708"/>
        <w:rPr>
          <w:rFonts w:ascii="Trebuchet MS" w:hAnsi="Trebuchet MS" w:cs="Trebuchet MS"/>
          <w:b/>
        </w:rPr>
      </w:pPr>
      <w:r>
        <w:rPr>
          <w:rFonts w:ascii="Trebuchet MS" w:hAnsi="Trebuchet MS" w:cs="Trebuchet MS"/>
          <w:b/>
        </w:rPr>
        <w:t>VARIABLES</w:t>
      </w:r>
    </w:p>
    <w:p w:rsidR="00314D7D" w:rsidRDefault="00314D7D">
      <w:pPr>
        <w:ind w:left="708"/>
        <w:rPr>
          <w:rFonts w:ascii="Trebuchet MS" w:hAnsi="Trebuchet MS" w:cs="Trebuchet MS"/>
          <w:b/>
        </w:rPr>
      </w:pPr>
    </w:p>
    <w:p w:rsidR="00314D7D" w:rsidRDefault="00314D7D">
      <w:pPr>
        <w:ind w:left="708"/>
        <w:rPr>
          <w:rFonts w:ascii="Trebuchet MS" w:hAnsi="Trebuchet MS" w:cs="Trebuchet MS"/>
          <w:b/>
        </w:rPr>
      </w:pPr>
      <w:r>
        <w:rPr>
          <w:rFonts w:ascii="Trebuchet MS" w:hAnsi="Trebuchet MS" w:cs="Trebuchet MS"/>
          <w:b/>
        </w:rPr>
        <w:tab/>
      </w:r>
      <w:r>
        <w:rPr>
          <w:rFonts w:ascii="Trebuchet MS" w:hAnsi="Trebuchet MS" w:cs="Trebuchet MS"/>
          <w:b/>
        </w:rPr>
        <w:tab/>
      </w:r>
      <w:r>
        <w:rPr>
          <w:rFonts w:ascii="Trebuchet MS" w:hAnsi="Trebuchet MS" w:cs="Trebuchet MS"/>
          <w:b/>
        </w:rPr>
        <w:tab/>
      </w:r>
      <w:r>
        <w:rPr>
          <w:rFonts w:ascii="Trebuchet MS" w:hAnsi="Trebuchet MS" w:cs="Trebuchet MS"/>
          <w:b/>
        </w:rPr>
        <w:tab/>
      </w:r>
      <w:r>
        <w:rPr>
          <w:rFonts w:ascii="Trebuchet MS" w:hAnsi="Trebuchet MS" w:cs="Trebuchet MS"/>
        </w:rPr>
        <w:t>String Sexo;</w:t>
      </w:r>
    </w:p>
    <w:p w:rsidR="00314D7D" w:rsidRDefault="00314D7D">
      <w:pPr>
        <w:ind w:left="708"/>
      </w:pPr>
      <w:r>
        <w:rPr>
          <w:rFonts w:ascii="Trebuchet MS" w:hAnsi="Trebuchet MS" w:cs="Trebuchet MS"/>
          <w:b/>
        </w:rPr>
        <w:t>INICIO</w:t>
      </w:r>
    </w:p>
    <w:p w:rsidR="00314D7D" w:rsidRDefault="00314D7D">
      <w:pPr>
        <w:ind w:left="708"/>
      </w:pPr>
    </w:p>
    <w:p w:rsidR="00314D7D" w:rsidRDefault="00314D7D">
      <w:pPr>
        <w:ind w:left="3969" w:hanging="1134"/>
        <w:rPr>
          <w:rFonts w:ascii="Trebuchet MS" w:hAnsi="Trebuchet MS" w:cs="Trebuchet MS"/>
        </w:rPr>
      </w:pPr>
      <w:r>
        <w:rPr>
          <w:rFonts w:ascii="Trebuchet MS" w:hAnsi="Trebuchet MS" w:cs="Trebuchet MS"/>
        </w:rPr>
        <w:t>Imprimir (“Ingrese su sexo F femenino y M masculino”);</w:t>
      </w:r>
    </w:p>
    <w:p w:rsidR="00314D7D" w:rsidRDefault="00314D7D">
      <w:pPr>
        <w:ind w:left="708"/>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r>
    </w:p>
    <w:p w:rsidR="00314D7D" w:rsidRDefault="00314D7D">
      <w:pPr>
        <w:ind w:left="708"/>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t>Sexo = Leer();</w:t>
      </w:r>
    </w:p>
    <w:p w:rsidR="00314D7D" w:rsidRDefault="00314D7D">
      <w:pPr>
        <w:ind w:left="708"/>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r>
    </w:p>
    <w:p w:rsidR="00314D7D" w:rsidRDefault="00BB0C95">
      <w:pPr>
        <w:ind w:left="708"/>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t>SI (Sexo ==  “F”)</w:t>
      </w:r>
    </w:p>
    <w:p w:rsidR="00314D7D" w:rsidRDefault="00314D7D">
      <w:pPr>
        <w:ind w:left="708"/>
        <w:rPr>
          <w:rFonts w:ascii="Trebuchet MS" w:hAnsi="Trebuchet MS" w:cs="Trebuchet MS"/>
        </w:rPr>
      </w:pPr>
      <w:r>
        <w:rPr>
          <w:rFonts w:ascii="Trebuchet MS" w:hAnsi="Trebuchet MS" w:cs="Trebuchet MS"/>
        </w:rPr>
        <w:lastRenderedPageBreak/>
        <w:tab/>
      </w:r>
    </w:p>
    <w:p w:rsidR="00314D7D" w:rsidRDefault="00314D7D">
      <w:pPr>
        <w:ind w:left="708"/>
      </w:pP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t>Imprimir(“Forme fila por la derecha”);</w:t>
      </w:r>
    </w:p>
    <w:p w:rsidR="00314D7D" w:rsidRDefault="00314D7D">
      <w:pPr>
        <w:ind w:left="708"/>
      </w:pPr>
    </w:p>
    <w:p w:rsidR="00314D7D" w:rsidRDefault="00314D7D">
      <w:pPr>
        <w:ind w:left="708"/>
      </w:pP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t>SI NO</w:t>
      </w:r>
    </w:p>
    <w:p w:rsidR="00314D7D" w:rsidRDefault="00314D7D">
      <w:pPr>
        <w:ind w:left="708"/>
      </w:pPr>
    </w:p>
    <w:p w:rsidR="00314D7D" w:rsidRDefault="00314D7D">
      <w:pPr>
        <w:ind w:left="708"/>
      </w:pP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t>Imprimir (“Forme fila por la izquierda”)</w:t>
      </w:r>
    </w:p>
    <w:p w:rsidR="00314D7D" w:rsidRDefault="00314D7D">
      <w:pPr>
        <w:ind w:left="708"/>
      </w:pPr>
    </w:p>
    <w:p w:rsidR="00314D7D" w:rsidRDefault="00314D7D">
      <w:pPr>
        <w:ind w:left="708"/>
      </w:pP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t>FIN SI</w:t>
      </w:r>
    </w:p>
    <w:p w:rsidR="00314D7D" w:rsidRDefault="00314D7D">
      <w:pPr>
        <w:ind w:left="708"/>
      </w:pPr>
    </w:p>
    <w:p w:rsidR="00314D7D" w:rsidRDefault="00314D7D">
      <w:pPr>
        <w:rPr>
          <w:rFonts w:ascii="Trebuchet MS" w:hAnsi="Trebuchet MS" w:cs="Trebuchet MS"/>
          <w:b/>
        </w:rPr>
      </w:pPr>
      <w:r>
        <w:rPr>
          <w:rFonts w:ascii="Trebuchet MS" w:hAnsi="Trebuchet MS" w:cs="Trebuchet MS"/>
          <w:b/>
        </w:rPr>
        <w:t xml:space="preserve">                              </w:t>
      </w:r>
      <w:r w:rsidR="00BB0C95">
        <w:rPr>
          <w:rFonts w:ascii="Trebuchet MS" w:hAnsi="Trebuchet MS" w:cs="Trebuchet MS"/>
          <w:b/>
          <w:noProof/>
          <w:lang w:eastAsia="es-ES" w:bidi="ar-SA"/>
        </w:rPr>
        <w:drawing>
          <wp:inline distT="0" distB="0" distL="0" distR="0">
            <wp:extent cx="3114675" cy="4010025"/>
            <wp:effectExtent l="19050" t="0" r="9525" b="0"/>
            <wp:docPr id="2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3114675" cy="4010025"/>
                    </a:xfrm>
                    <a:prstGeom prst="rect">
                      <a:avLst/>
                    </a:prstGeom>
                    <a:noFill/>
                    <a:ln w="9525">
                      <a:noFill/>
                      <a:miter lim="800000"/>
                      <a:headEnd/>
                      <a:tailEnd/>
                    </a:ln>
                  </pic:spPr>
                </pic:pic>
              </a:graphicData>
            </a:graphic>
          </wp:inline>
        </w:drawing>
      </w:r>
    </w:p>
    <w:p w:rsidR="00117000" w:rsidRPr="00117000" w:rsidRDefault="00117000">
      <w:pPr>
        <w:rPr>
          <w:rFonts w:ascii="Trebuchet MS" w:hAnsi="Trebuchet MS" w:cs="Trebuchet MS"/>
          <w:b/>
          <w:color w:val="FF0000"/>
        </w:rPr>
      </w:pPr>
    </w:p>
    <w:p w:rsidR="00314D7D" w:rsidRDefault="00314D7D">
      <w:pPr>
        <w:tabs>
          <w:tab w:val="left" w:pos="1755"/>
        </w:tabs>
        <w:rPr>
          <w:rFonts w:ascii="Trebuchet MS" w:hAnsi="Trebuchet MS" w:cs="Trebuchet MS"/>
          <w:b/>
        </w:rPr>
      </w:pPr>
    </w:p>
    <w:p w:rsidR="00314D7D" w:rsidRDefault="00314D7D">
      <w:pPr>
        <w:numPr>
          <w:ilvl w:val="3"/>
          <w:numId w:val="15"/>
        </w:numPr>
        <w:tabs>
          <w:tab w:val="left" w:pos="1755"/>
        </w:tabs>
        <w:ind w:left="2130" w:firstLine="0"/>
        <w:rPr>
          <w:rFonts w:ascii="Trebuchet MS" w:hAnsi="Trebuchet MS" w:cs="Trebuchet MS"/>
          <w:b/>
        </w:rPr>
      </w:pPr>
      <w:r>
        <w:rPr>
          <w:rFonts w:ascii="Trebuchet MS" w:hAnsi="Trebuchet MS" w:cs="Trebuchet MS"/>
          <w:b/>
        </w:rPr>
        <w:t>La división entre dos números sólo se puede hacer si el divisor es distinto de cero ,Ingresar dos números dividendo y divisor y en caso que se pueda hacer emitir el resultado y si no emitir un mensaje indicando que no se puede hacer y porqué.</w:t>
      </w:r>
    </w:p>
    <w:p w:rsidR="00063128" w:rsidRDefault="00063128" w:rsidP="00063128">
      <w:pPr>
        <w:tabs>
          <w:tab w:val="left" w:pos="1755"/>
        </w:tabs>
        <w:ind w:left="2130"/>
        <w:rPr>
          <w:rFonts w:ascii="Trebuchet MS" w:hAnsi="Trebuchet MS" w:cs="Trebuchet MS"/>
          <w:b/>
        </w:rPr>
      </w:pPr>
    </w:p>
    <w:p w:rsidR="00314D7D" w:rsidRDefault="00314D7D">
      <w:pPr>
        <w:tabs>
          <w:tab w:val="left" w:pos="1755"/>
        </w:tabs>
        <w:ind w:left="2130"/>
        <w:rPr>
          <w:rFonts w:ascii="Trebuchet MS" w:hAnsi="Trebuchet MS" w:cs="Trebuchet MS"/>
          <w:b/>
        </w:rPr>
      </w:pPr>
    </w:p>
    <w:p w:rsidR="00063128" w:rsidRPr="00063128" w:rsidRDefault="00314D7D">
      <w:pPr>
        <w:tabs>
          <w:tab w:val="left" w:pos="1755"/>
        </w:tabs>
        <w:rPr>
          <w:rFonts w:ascii="Trebuchet MS" w:hAnsi="Trebuchet MS" w:cs="Trebuchet MS"/>
        </w:rPr>
      </w:pPr>
      <w:r>
        <w:rPr>
          <w:rFonts w:ascii="Trebuchet MS" w:hAnsi="Trebuchet MS" w:cs="Trebuchet MS"/>
          <w:b/>
        </w:rPr>
        <w:tab/>
      </w:r>
      <w:r w:rsidR="00063128" w:rsidRPr="00063128">
        <w:rPr>
          <w:rFonts w:ascii="Trebuchet MS" w:hAnsi="Trebuchet MS" w:cs="Trebuchet MS"/>
        </w:rPr>
        <w:t>VARIABLES</w:t>
      </w:r>
    </w:p>
    <w:p w:rsidR="00063128" w:rsidRPr="00063128" w:rsidRDefault="00063128">
      <w:pPr>
        <w:tabs>
          <w:tab w:val="left" w:pos="1755"/>
        </w:tabs>
        <w:rPr>
          <w:rFonts w:ascii="Trebuchet MS" w:hAnsi="Trebuchet MS" w:cs="Trebuchet MS"/>
        </w:rPr>
      </w:pPr>
    </w:p>
    <w:p w:rsidR="00063128" w:rsidRDefault="00063128">
      <w:pPr>
        <w:tabs>
          <w:tab w:val="left" w:pos="1755"/>
        </w:tabs>
        <w:rPr>
          <w:rFonts w:ascii="Trebuchet MS" w:hAnsi="Trebuchet MS" w:cs="Trebuchet MS"/>
        </w:rPr>
      </w:pPr>
      <w:r w:rsidRPr="00063128">
        <w:rPr>
          <w:rFonts w:ascii="Trebuchet MS" w:hAnsi="Trebuchet MS" w:cs="Trebuchet MS"/>
        </w:rPr>
        <w:tab/>
      </w:r>
      <w:r w:rsidRPr="00063128">
        <w:rPr>
          <w:rFonts w:ascii="Trebuchet MS" w:hAnsi="Trebuchet MS" w:cs="Trebuchet MS"/>
        </w:rPr>
        <w:tab/>
        <w:t>Int Dividendo, Divisor, Resultado;</w:t>
      </w:r>
    </w:p>
    <w:p w:rsidR="00063128" w:rsidRPr="00063128" w:rsidRDefault="00063128">
      <w:pPr>
        <w:tabs>
          <w:tab w:val="left" w:pos="1755"/>
        </w:tabs>
        <w:rPr>
          <w:rFonts w:ascii="Trebuchet MS" w:hAnsi="Trebuchet MS" w:cs="Trebuchet MS"/>
        </w:rPr>
      </w:pPr>
    </w:p>
    <w:p w:rsidR="00314D7D" w:rsidRDefault="00063128">
      <w:pPr>
        <w:tabs>
          <w:tab w:val="left" w:pos="1755"/>
        </w:tabs>
        <w:rPr>
          <w:rFonts w:ascii="Trebuchet MS" w:hAnsi="Trebuchet MS" w:cs="Trebuchet MS"/>
          <w:b/>
        </w:rPr>
      </w:pPr>
      <w:r>
        <w:rPr>
          <w:rFonts w:ascii="Trebuchet MS" w:hAnsi="Trebuchet MS" w:cs="Trebuchet MS"/>
        </w:rPr>
        <w:tab/>
      </w:r>
      <w:r w:rsidR="00314D7D">
        <w:rPr>
          <w:rFonts w:ascii="Trebuchet MS" w:hAnsi="Trebuchet MS" w:cs="Trebuchet MS"/>
        </w:rPr>
        <w:t>INICIO</w:t>
      </w:r>
    </w:p>
    <w:p w:rsidR="00314D7D" w:rsidRDefault="00314D7D">
      <w:pPr>
        <w:tabs>
          <w:tab w:val="left" w:pos="1755"/>
        </w:tabs>
        <w:rPr>
          <w:rFonts w:ascii="Trebuchet MS" w:hAnsi="Trebuchet MS" w:cs="Trebuchet MS"/>
          <w:b/>
        </w:rPr>
      </w:pPr>
    </w:p>
    <w:p w:rsidR="00314D7D" w:rsidRDefault="00314D7D">
      <w:pPr>
        <w:tabs>
          <w:tab w:val="left" w:pos="1755"/>
        </w:tabs>
        <w:rPr>
          <w:rFonts w:ascii="Trebuchet MS" w:hAnsi="Trebuchet MS" w:cs="Trebuchet MS"/>
        </w:rPr>
      </w:pPr>
      <w:r>
        <w:rPr>
          <w:rFonts w:ascii="Trebuchet MS" w:hAnsi="Trebuchet MS" w:cs="Trebuchet MS"/>
          <w:b/>
        </w:rPr>
        <w:tab/>
      </w:r>
      <w:r>
        <w:rPr>
          <w:rFonts w:ascii="Trebuchet MS" w:hAnsi="Trebuchet MS" w:cs="Trebuchet MS"/>
          <w:b/>
        </w:rPr>
        <w:tab/>
      </w:r>
      <w:r>
        <w:rPr>
          <w:rFonts w:ascii="Trebuchet MS" w:hAnsi="Trebuchet MS" w:cs="Trebuchet MS"/>
        </w:rPr>
        <w:t>Imprimir (“Ingrese el dividendo de la operación”);</w:t>
      </w:r>
    </w:p>
    <w:p w:rsidR="00314D7D" w:rsidRDefault="00314D7D">
      <w:pPr>
        <w:tabs>
          <w:tab w:val="left" w:pos="1755"/>
        </w:tabs>
        <w:rPr>
          <w:rFonts w:ascii="Trebuchet MS" w:hAnsi="Trebuchet MS" w:cs="Trebuchet MS"/>
        </w:rPr>
      </w:pPr>
    </w:p>
    <w:p w:rsidR="00314D7D" w:rsidRDefault="00314D7D">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t>Dividendo = LEER();</w:t>
      </w:r>
    </w:p>
    <w:p w:rsidR="00314D7D" w:rsidRDefault="00314D7D">
      <w:pPr>
        <w:tabs>
          <w:tab w:val="left" w:pos="1755"/>
        </w:tabs>
        <w:rPr>
          <w:rFonts w:ascii="Trebuchet MS" w:hAnsi="Trebuchet MS" w:cs="Trebuchet MS"/>
        </w:rPr>
      </w:pPr>
    </w:p>
    <w:p w:rsidR="00314D7D" w:rsidRDefault="00314D7D">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t>Imprimir (“Ingrese el divisor de la operación”);</w:t>
      </w:r>
    </w:p>
    <w:p w:rsidR="00314D7D" w:rsidRDefault="00314D7D">
      <w:pPr>
        <w:tabs>
          <w:tab w:val="left" w:pos="1755"/>
        </w:tabs>
        <w:rPr>
          <w:rFonts w:ascii="Trebuchet MS" w:hAnsi="Trebuchet MS" w:cs="Trebuchet MS"/>
        </w:rPr>
      </w:pPr>
    </w:p>
    <w:p w:rsidR="00314D7D" w:rsidRDefault="00314D7D">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t>Divisor = LEER();</w:t>
      </w:r>
    </w:p>
    <w:p w:rsidR="00314D7D" w:rsidRDefault="00314D7D">
      <w:pPr>
        <w:tabs>
          <w:tab w:val="left" w:pos="1755"/>
        </w:tabs>
        <w:rPr>
          <w:rFonts w:ascii="Trebuchet MS" w:hAnsi="Trebuchet MS" w:cs="Trebuchet MS"/>
        </w:rPr>
      </w:pPr>
    </w:p>
    <w:p w:rsidR="00314D7D" w:rsidRDefault="00314D7D">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t xml:space="preserve">SI </w:t>
      </w:r>
      <w:r w:rsidR="00BB0C95">
        <w:rPr>
          <w:rFonts w:ascii="Trebuchet MS" w:hAnsi="Trebuchet MS" w:cs="Trebuchet MS"/>
        </w:rPr>
        <w:t>(</w:t>
      </w:r>
      <w:r>
        <w:rPr>
          <w:rFonts w:ascii="Trebuchet MS" w:hAnsi="Trebuchet MS" w:cs="Trebuchet MS"/>
        </w:rPr>
        <w:t>Divisor =</w:t>
      </w:r>
      <w:r w:rsidR="00BB0C95">
        <w:rPr>
          <w:rFonts w:ascii="Trebuchet MS" w:hAnsi="Trebuchet MS" w:cs="Trebuchet MS"/>
        </w:rPr>
        <w:t>= 0)</w:t>
      </w:r>
    </w:p>
    <w:p w:rsidR="00314D7D" w:rsidRDefault="00314D7D">
      <w:pPr>
        <w:tabs>
          <w:tab w:val="left" w:pos="1755"/>
        </w:tabs>
        <w:rPr>
          <w:rFonts w:ascii="Trebuchet MS" w:hAnsi="Trebuchet MS" w:cs="Trebuchet MS"/>
        </w:rPr>
      </w:pPr>
    </w:p>
    <w:p w:rsidR="00314D7D" w:rsidRDefault="00314D7D">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t xml:space="preserve">Imprimir (“ La operación no se puede realizar </w:t>
      </w: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t>porque el divisor es 0”);</w:t>
      </w:r>
    </w:p>
    <w:p w:rsidR="00314D7D" w:rsidRDefault="00314D7D">
      <w:pPr>
        <w:tabs>
          <w:tab w:val="left" w:pos="1755"/>
        </w:tabs>
        <w:rPr>
          <w:rFonts w:ascii="Trebuchet MS" w:hAnsi="Trebuchet MS" w:cs="Trebuchet MS"/>
        </w:rPr>
      </w:pPr>
    </w:p>
    <w:p w:rsidR="00314D7D" w:rsidRDefault="00314D7D">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t>SI NO</w:t>
      </w:r>
    </w:p>
    <w:p w:rsidR="00314D7D" w:rsidRDefault="00314D7D">
      <w:pPr>
        <w:tabs>
          <w:tab w:val="left" w:pos="1755"/>
        </w:tabs>
        <w:rPr>
          <w:rFonts w:ascii="Trebuchet MS" w:hAnsi="Trebuchet MS" w:cs="Trebuchet MS"/>
        </w:rPr>
      </w:pPr>
    </w:p>
    <w:p w:rsidR="00314D7D" w:rsidRDefault="00314D7D">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t>Resultado = Dividendo / Divisor;</w:t>
      </w:r>
    </w:p>
    <w:p w:rsidR="00314D7D" w:rsidRDefault="00314D7D">
      <w:pPr>
        <w:tabs>
          <w:tab w:val="left" w:pos="1755"/>
        </w:tabs>
        <w:rPr>
          <w:rFonts w:ascii="Trebuchet MS" w:hAnsi="Trebuchet MS" w:cs="Trebuchet MS"/>
        </w:rPr>
      </w:pPr>
    </w:p>
    <w:p w:rsidR="00314D7D" w:rsidRDefault="00314D7D">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t xml:space="preserve">Imprimir (“El resultado de la operación es:”, </w:t>
      </w: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t>Resultado);</w:t>
      </w:r>
    </w:p>
    <w:p w:rsidR="00314D7D" w:rsidRDefault="00314D7D">
      <w:pPr>
        <w:tabs>
          <w:tab w:val="left" w:pos="1755"/>
        </w:tabs>
        <w:rPr>
          <w:rFonts w:ascii="Trebuchet MS" w:hAnsi="Trebuchet MS" w:cs="Trebuchet MS"/>
        </w:rPr>
      </w:pPr>
    </w:p>
    <w:p w:rsidR="00314D7D" w:rsidRDefault="00314D7D">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t>FIN SI</w:t>
      </w:r>
    </w:p>
    <w:p w:rsidR="00314D7D" w:rsidRDefault="00314D7D">
      <w:pPr>
        <w:tabs>
          <w:tab w:val="left" w:pos="1755"/>
        </w:tabs>
        <w:rPr>
          <w:rFonts w:ascii="Trebuchet MS" w:hAnsi="Trebuchet MS" w:cs="Trebuchet MS"/>
        </w:rPr>
      </w:pPr>
    </w:p>
    <w:p w:rsidR="00314D7D" w:rsidRDefault="00314D7D">
      <w:pPr>
        <w:tabs>
          <w:tab w:val="left" w:pos="1755"/>
        </w:tabs>
        <w:rPr>
          <w:rFonts w:ascii="Trebuchet MS" w:hAnsi="Trebuchet MS" w:cs="Trebuchet MS"/>
          <w:b/>
        </w:rPr>
      </w:pPr>
      <w:r>
        <w:rPr>
          <w:rFonts w:ascii="Trebuchet MS" w:hAnsi="Trebuchet MS" w:cs="Trebuchet MS"/>
        </w:rPr>
        <w:tab/>
        <w:t>FIN</w:t>
      </w:r>
    </w:p>
    <w:p w:rsidR="00314D7D" w:rsidRDefault="00314D7D">
      <w:pPr>
        <w:tabs>
          <w:tab w:val="left" w:pos="1755"/>
        </w:tabs>
        <w:rPr>
          <w:rFonts w:ascii="Trebuchet MS" w:hAnsi="Trebuchet MS" w:cs="Trebuchet MS"/>
          <w:b/>
        </w:rPr>
      </w:pPr>
    </w:p>
    <w:p w:rsidR="00314D7D" w:rsidRDefault="00314D7D">
      <w:pPr>
        <w:tabs>
          <w:tab w:val="left" w:pos="1755"/>
        </w:tabs>
        <w:rPr>
          <w:rFonts w:ascii="Trebuchet MS" w:hAnsi="Trebuchet MS" w:cs="Trebuchet MS"/>
          <w:b/>
        </w:rPr>
      </w:pPr>
      <w:r>
        <w:rPr>
          <w:rFonts w:ascii="Trebuchet MS" w:hAnsi="Trebuchet MS" w:cs="Trebuchet MS"/>
          <w:b/>
        </w:rPr>
        <w:tab/>
      </w:r>
      <w:r>
        <w:rPr>
          <w:rFonts w:ascii="Trebuchet MS" w:hAnsi="Trebuchet MS" w:cs="Trebuchet MS"/>
        </w:rPr>
        <w:t>Prueba de escritorio para el caso en el que el divisor es distinto de 0.</w:t>
      </w:r>
    </w:p>
    <w:p w:rsidR="00314D7D" w:rsidRDefault="00314D7D">
      <w:pPr>
        <w:tabs>
          <w:tab w:val="left" w:pos="1755"/>
        </w:tabs>
        <w:rPr>
          <w:rFonts w:ascii="Trebuchet MS" w:hAnsi="Trebuchet MS" w:cs="Trebuchet MS"/>
          <w:b/>
        </w:rPr>
      </w:pPr>
    </w:p>
    <w:p w:rsidR="00314D7D" w:rsidRDefault="00314D7D">
      <w:pPr>
        <w:tabs>
          <w:tab w:val="left" w:pos="1755"/>
        </w:tabs>
        <w:rPr>
          <w:rFonts w:ascii="Trebuchet MS" w:hAnsi="Trebuchet MS" w:cs="Trebuchet MS"/>
          <w:b/>
        </w:rPr>
      </w:pPr>
    </w:p>
    <w:p w:rsidR="00314D7D" w:rsidRDefault="002B2409">
      <w:pPr>
        <w:tabs>
          <w:tab w:val="left" w:pos="1755"/>
        </w:tabs>
        <w:rPr>
          <w:rFonts w:ascii="Trebuchet MS" w:hAnsi="Trebuchet MS" w:cs="Trebuchet MS"/>
          <w:b/>
        </w:rPr>
      </w:pPr>
      <w:r>
        <w:rPr>
          <w:noProof/>
          <w:lang w:eastAsia="es-ES" w:bidi="ar-SA"/>
        </w:rPr>
        <w:lastRenderedPageBreak/>
        <w:drawing>
          <wp:anchor distT="0" distB="0" distL="0" distR="0" simplePos="0" relativeHeight="251655168" behindDoc="0" locked="0" layoutInCell="1" allowOverlap="1">
            <wp:simplePos x="0" y="0"/>
            <wp:positionH relativeFrom="column">
              <wp:align>center</wp:align>
            </wp:positionH>
            <wp:positionV relativeFrom="paragraph">
              <wp:posOffset>0</wp:posOffset>
            </wp:positionV>
            <wp:extent cx="5399405" cy="4429125"/>
            <wp:effectExtent l="19050" t="0" r="0" b="0"/>
            <wp:wrapTopAndBottom/>
            <wp:docPr id="2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399405" cy="4429125"/>
                    </a:xfrm>
                    <a:prstGeom prst="rect">
                      <a:avLst/>
                    </a:prstGeom>
                    <a:solidFill>
                      <a:srgbClr val="FFFFFF">
                        <a:alpha val="0"/>
                      </a:srgbClr>
                    </a:solidFill>
                    <a:ln w="9525">
                      <a:noFill/>
                      <a:miter lim="800000"/>
                      <a:headEnd/>
                      <a:tailEnd/>
                    </a:ln>
                  </pic:spPr>
                </pic:pic>
              </a:graphicData>
            </a:graphic>
          </wp:anchor>
        </w:drawing>
      </w:r>
      <w:r w:rsidR="00314D7D">
        <w:rPr>
          <w:rFonts w:ascii="Trebuchet MS" w:hAnsi="Trebuchet MS" w:cs="Trebuchet MS"/>
          <w:b/>
        </w:rPr>
        <w:tab/>
      </w:r>
    </w:p>
    <w:p w:rsidR="00314D7D" w:rsidRDefault="00314D7D">
      <w:pPr>
        <w:tabs>
          <w:tab w:val="left" w:pos="1755"/>
        </w:tabs>
        <w:rPr>
          <w:rFonts w:ascii="Trebuchet MS" w:hAnsi="Trebuchet MS" w:cs="Trebuchet MS"/>
          <w:b/>
        </w:rPr>
      </w:pPr>
    </w:p>
    <w:p w:rsidR="00314D7D" w:rsidRDefault="00314D7D">
      <w:pPr>
        <w:tabs>
          <w:tab w:val="left" w:pos="1755"/>
        </w:tabs>
        <w:rPr>
          <w:rFonts w:ascii="Trebuchet MS" w:hAnsi="Trebuchet MS" w:cs="Trebuchet MS"/>
          <w:b/>
        </w:rPr>
      </w:pPr>
      <w:r>
        <w:rPr>
          <w:rFonts w:ascii="Trebuchet MS" w:hAnsi="Trebuchet MS" w:cs="Trebuchet MS"/>
          <w:b/>
        </w:rPr>
        <w:tab/>
      </w:r>
      <w:r>
        <w:rPr>
          <w:rFonts w:ascii="Trebuchet MS" w:hAnsi="Trebuchet MS" w:cs="Trebuchet MS"/>
        </w:rPr>
        <w:t>Prueba de escritorio para el casa en el que el divisor es igual a 0.</w:t>
      </w:r>
    </w:p>
    <w:p w:rsidR="00314D7D" w:rsidRDefault="00314D7D">
      <w:pPr>
        <w:tabs>
          <w:tab w:val="left" w:pos="1755"/>
        </w:tabs>
        <w:rPr>
          <w:rFonts w:ascii="Trebuchet MS" w:hAnsi="Trebuchet MS" w:cs="Trebuchet MS"/>
          <w:b/>
        </w:rPr>
      </w:pPr>
    </w:p>
    <w:p w:rsidR="00314D7D" w:rsidRDefault="00314D7D">
      <w:pPr>
        <w:tabs>
          <w:tab w:val="left" w:pos="1755"/>
        </w:tabs>
        <w:rPr>
          <w:rFonts w:ascii="Trebuchet MS" w:hAnsi="Trebuchet MS" w:cs="Trebuchet MS"/>
          <w:b/>
        </w:rPr>
      </w:pPr>
    </w:p>
    <w:p w:rsidR="00314D7D" w:rsidRDefault="00314D7D">
      <w:pPr>
        <w:tabs>
          <w:tab w:val="left" w:pos="1755"/>
        </w:tabs>
        <w:rPr>
          <w:rFonts w:ascii="Trebuchet MS" w:hAnsi="Trebuchet MS" w:cs="Trebuchet MS"/>
          <w:b/>
        </w:rPr>
      </w:pPr>
    </w:p>
    <w:p w:rsidR="00314D7D" w:rsidRDefault="002B2409">
      <w:pPr>
        <w:tabs>
          <w:tab w:val="left" w:pos="1755"/>
        </w:tabs>
        <w:rPr>
          <w:rFonts w:ascii="Trebuchet MS" w:hAnsi="Trebuchet MS" w:cs="Trebuchet MS"/>
          <w:b/>
        </w:rPr>
      </w:pPr>
      <w:r>
        <w:rPr>
          <w:noProof/>
          <w:lang w:eastAsia="es-ES" w:bidi="ar-SA"/>
        </w:rPr>
        <w:lastRenderedPageBreak/>
        <w:drawing>
          <wp:anchor distT="0" distB="0" distL="0" distR="0" simplePos="0" relativeHeight="251656192" behindDoc="0" locked="0" layoutInCell="1" allowOverlap="1">
            <wp:simplePos x="0" y="0"/>
            <wp:positionH relativeFrom="column">
              <wp:align>center</wp:align>
            </wp:positionH>
            <wp:positionV relativeFrom="paragraph">
              <wp:posOffset>0</wp:posOffset>
            </wp:positionV>
            <wp:extent cx="5399405" cy="4429125"/>
            <wp:effectExtent l="19050" t="0" r="0" b="0"/>
            <wp:wrapTopAndBottom/>
            <wp:docPr id="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399405" cy="4429125"/>
                    </a:xfrm>
                    <a:prstGeom prst="rect">
                      <a:avLst/>
                    </a:prstGeom>
                    <a:solidFill>
                      <a:srgbClr val="FFFFFF">
                        <a:alpha val="0"/>
                      </a:srgbClr>
                    </a:solidFill>
                    <a:ln w="9525">
                      <a:noFill/>
                      <a:miter lim="800000"/>
                      <a:headEnd/>
                      <a:tailEnd/>
                    </a:ln>
                  </pic:spPr>
                </pic:pic>
              </a:graphicData>
            </a:graphic>
          </wp:anchor>
        </w:drawing>
      </w:r>
      <w:r w:rsidR="00314D7D">
        <w:rPr>
          <w:rFonts w:ascii="Trebuchet MS" w:hAnsi="Trebuchet MS" w:cs="Trebuchet MS"/>
        </w:rPr>
        <w:tab/>
      </w:r>
      <w:r w:rsidR="00314D7D">
        <w:rPr>
          <w:rFonts w:ascii="Trebuchet MS" w:hAnsi="Trebuchet MS" w:cs="Trebuchet MS"/>
        </w:rPr>
        <w:tab/>
      </w:r>
      <w:r w:rsidR="00314D7D">
        <w:rPr>
          <w:rFonts w:ascii="Trebuchet MS" w:hAnsi="Trebuchet MS" w:cs="Trebuchet MS"/>
          <w:b/>
        </w:rPr>
        <w:tab/>
      </w:r>
    </w:p>
    <w:p w:rsidR="00314D7D" w:rsidRDefault="00314D7D">
      <w:pPr>
        <w:tabs>
          <w:tab w:val="left" w:pos="1755"/>
        </w:tabs>
        <w:rPr>
          <w:rFonts w:ascii="Trebuchet MS" w:hAnsi="Trebuchet MS" w:cs="Trebuchet MS"/>
          <w:b/>
        </w:rPr>
      </w:pPr>
    </w:p>
    <w:p w:rsidR="00314D7D" w:rsidRDefault="00314D7D">
      <w:pPr>
        <w:tabs>
          <w:tab w:val="left" w:pos="1755"/>
        </w:tabs>
        <w:rPr>
          <w:rFonts w:ascii="Trebuchet MS" w:hAnsi="Trebuchet MS" w:cs="Trebuchet MS"/>
          <w:b/>
        </w:rPr>
      </w:pPr>
    </w:p>
    <w:p w:rsidR="00314D7D" w:rsidRDefault="00314D7D">
      <w:pPr>
        <w:tabs>
          <w:tab w:val="left" w:pos="1755"/>
        </w:tabs>
        <w:rPr>
          <w:rFonts w:ascii="Trebuchet MS" w:hAnsi="Trebuchet MS" w:cs="Trebuchet MS"/>
          <w:b/>
        </w:rPr>
      </w:pPr>
    </w:p>
    <w:p w:rsidR="00314D7D" w:rsidRDefault="00314D7D">
      <w:pPr>
        <w:tabs>
          <w:tab w:val="left" w:pos="1755"/>
        </w:tabs>
        <w:rPr>
          <w:rFonts w:ascii="Trebuchet MS" w:hAnsi="Trebuchet MS" w:cs="Trebuchet MS"/>
          <w:b/>
        </w:rPr>
      </w:pPr>
    </w:p>
    <w:p w:rsidR="00314D7D" w:rsidRDefault="00314D7D">
      <w:pPr>
        <w:tabs>
          <w:tab w:val="left" w:pos="1755"/>
        </w:tabs>
        <w:rPr>
          <w:rFonts w:ascii="Trebuchet MS" w:hAnsi="Trebuchet MS" w:cs="Trebuchet MS"/>
          <w:b/>
        </w:rPr>
      </w:pPr>
    </w:p>
    <w:p w:rsidR="00314D7D" w:rsidRDefault="00314D7D">
      <w:pPr>
        <w:tabs>
          <w:tab w:val="left" w:pos="1755"/>
        </w:tabs>
        <w:rPr>
          <w:rFonts w:ascii="Trebuchet MS" w:hAnsi="Trebuchet MS" w:cs="Trebuchet MS"/>
          <w:b/>
        </w:rPr>
      </w:pPr>
    </w:p>
    <w:p w:rsidR="00314D7D" w:rsidRDefault="00314D7D">
      <w:pPr>
        <w:tabs>
          <w:tab w:val="left" w:pos="1755"/>
        </w:tabs>
        <w:rPr>
          <w:rFonts w:ascii="Trebuchet MS" w:hAnsi="Trebuchet MS" w:cs="Trebuchet MS"/>
          <w:b/>
        </w:rPr>
      </w:pPr>
    </w:p>
    <w:p w:rsidR="00314D7D" w:rsidRDefault="00314D7D">
      <w:pPr>
        <w:tabs>
          <w:tab w:val="left" w:pos="1755"/>
        </w:tabs>
        <w:rPr>
          <w:rFonts w:ascii="Trebuchet MS" w:hAnsi="Trebuchet MS" w:cs="Trebuchet MS"/>
          <w:b/>
        </w:rPr>
      </w:pPr>
    </w:p>
    <w:p w:rsidR="00314D7D" w:rsidRDefault="00314D7D">
      <w:pPr>
        <w:tabs>
          <w:tab w:val="left" w:pos="1755"/>
        </w:tabs>
        <w:rPr>
          <w:rFonts w:ascii="Trebuchet MS" w:hAnsi="Trebuchet MS" w:cs="Trebuchet MS"/>
          <w:b/>
        </w:rPr>
      </w:pPr>
    </w:p>
    <w:p w:rsidR="00314D7D" w:rsidRDefault="00314D7D">
      <w:pPr>
        <w:tabs>
          <w:tab w:val="left" w:pos="1755"/>
        </w:tabs>
        <w:rPr>
          <w:rFonts w:ascii="Trebuchet MS" w:hAnsi="Trebuchet MS" w:cs="Trebuchet MS"/>
          <w:b/>
        </w:rPr>
      </w:pPr>
    </w:p>
    <w:p w:rsidR="00314D7D" w:rsidRDefault="00314D7D">
      <w:pPr>
        <w:tabs>
          <w:tab w:val="left" w:pos="1755"/>
        </w:tabs>
        <w:rPr>
          <w:rFonts w:ascii="Trebuchet MS" w:hAnsi="Trebuchet MS" w:cs="Trebuchet MS"/>
          <w:b/>
        </w:rPr>
      </w:pPr>
    </w:p>
    <w:p w:rsidR="00314D7D" w:rsidRDefault="00314D7D">
      <w:pPr>
        <w:tabs>
          <w:tab w:val="left" w:pos="1755"/>
        </w:tabs>
        <w:rPr>
          <w:rFonts w:ascii="Trebuchet MS" w:hAnsi="Trebuchet MS" w:cs="Trebuchet MS"/>
          <w:b/>
        </w:rPr>
      </w:pPr>
    </w:p>
    <w:p w:rsidR="00314D7D" w:rsidRDefault="00314D7D">
      <w:pPr>
        <w:tabs>
          <w:tab w:val="left" w:pos="1755"/>
        </w:tabs>
        <w:rPr>
          <w:rFonts w:ascii="Trebuchet MS" w:hAnsi="Trebuchet MS" w:cs="Trebuchet MS"/>
          <w:b/>
        </w:rPr>
      </w:pPr>
    </w:p>
    <w:p w:rsidR="00314D7D" w:rsidRDefault="00314D7D">
      <w:pPr>
        <w:tabs>
          <w:tab w:val="left" w:pos="1755"/>
        </w:tabs>
        <w:rPr>
          <w:rFonts w:ascii="Trebuchet MS" w:hAnsi="Trebuchet MS" w:cs="Trebuchet MS"/>
          <w:b/>
        </w:rPr>
      </w:pPr>
    </w:p>
    <w:p w:rsidR="00314D7D" w:rsidRDefault="00314D7D">
      <w:pPr>
        <w:tabs>
          <w:tab w:val="left" w:pos="1755"/>
        </w:tabs>
        <w:rPr>
          <w:rFonts w:ascii="Trebuchet MS" w:hAnsi="Trebuchet MS" w:cs="Trebuchet MS"/>
          <w:b/>
        </w:rPr>
      </w:pPr>
    </w:p>
    <w:p w:rsidR="00314D7D" w:rsidRDefault="00314D7D">
      <w:pPr>
        <w:tabs>
          <w:tab w:val="left" w:pos="1755"/>
        </w:tabs>
        <w:rPr>
          <w:rFonts w:ascii="Trebuchet MS" w:hAnsi="Trebuchet MS" w:cs="Trebuchet MS"/>
          <w:b/>
        </w:rPr>
      </w:pPr>
    </w:p>
    <w:p w:rsidR="00314D7D" w:rsidRDefault="00314D7D">
      <w:pPr>
        <w:tabs>
          <w:tab w:val="left" w:pos="1755"/>
        </w:tabs>
        <w:rPr>
          <w:rFonts w:ascii="Trebuchet MS" w:hAnsi="Trebuchet MS" w:cs="Trebuchet MS"/>
          <w:b/>
        </w:rPr>
      </w:pPr>
    </w:p>
    <w:p w:rsidR="00314D7D" w:rsidRDefault="00314D7D">
      <w:pPr>
        <w:tabs>
          <w:tab w:val="left" w:pos="1755"/>
        </w:tabs>
        <w:rPr>
          <w:rFonts w:ascii="Trebuchet MS" w:hAnsi="Trebuchet MS" w:cs="Trebuchet MS"/>
          <w:b/>
        </w:rPr>
      </w:pPr>
    </w:p>
    <w:p w:rsidR="00314D7D" w:rsidRDefault="00314D7D">
      <w:pPr>
        <w:tabs>
          <w:tab w:val="left" w:pos="1755"/>
        </w:tabs>
        <w:rPr>
          <w:rFonts w:ascii="Trebuchet MS" w:hAnsi="Trebuchet MS" w:cs="Trebuchet MS"/>
          <w:b/>
        </w:rPr>
      </w:pPr>
    </w:p>
    <w:p w:rsidR="00314D7D" w:rsidRDefault="00314D7D">
      <w:pPr>
        <w:tabs>
          <w:tab w:val="left" w:pos="1755"/>
        </w:tabs>
        <w:rPr>
          <w:rFonts w:ascii="Trebuchet MS" w:hAnsi="Trebuchet MS" w:cs="Trebuchet MS"/>
          <w:b/>
        </w:rPr>
      </w:pPr>
    </w:p>
    <w:p w:rsidR="00314D7D" w:rsidRDefault="00314D7D">
      <w:pPr>
        <w:tabs>
          <w:tab w:val="left" w:pos="1755"/>
        </w:tabs>
        <w:rPr>
          <w:rFonts w:ascii="Trebuchet MS" w:hAnsi="Trebuchet MS" w:cs="Trebuchet MS"/>
          <w:b/>
        </w:rPr>
      </w:pPr>
    </w:p>
    <w:p w:rsidR="00314D7D" w:rsidRDefault="00314D7D">
      <w:pPr>
        <w:tabs>
          <w:tab w:val="left" w:pos="1755"/>
        </w:tabs>
        <w:rPr>
          <w:rFonts w:ascii="Trebuchet MS" w:hAnsi="Trebuchet MS" w:cs="Trebuchet MS"/>
          <w:b/>
        </w:rPr>
      </w:pPr>
    </w:p>
    <w:p w:rsidR="00314D7D" w:rsidRDefault="00314D7D">
      <w:pPr>
        <w:tabs>
          <w:tab w:val="left" w:pos="1755"/>
        </w:tabs>
        <w:rPr>
          <w:rFonts w:ascii="Trebuchet MS" w:hAnsi="Trebuchet MS" w:cs="Trebuchet MS"/>
          <w:b/>
        </w:rPr>
      </w:pPr>
    </w:p>
    <w:p w:rsidR="00314D7D" w:rsidRDefault="00314D7D">
      <w:pPr>
        <w:tabs>
          <w:tab w:val="left" w:pos="1755"/>
        </w:tabs>
        <w:rPr>
          <w:rFonts w:ascii="Trebuchet MS" w:hAnsi="Trebuchet MS" w:cs="Trebuchet MS"/>
          <w:b/>
        </w:rPr>
      </w:pPr>
    </w:p>
    <w:p w:rsidR="00314D7D" w:rsidRDefault="00314D7D">
      <w:pPr>
        <w:tabs>
          <w:tab w:val="left" w:pos="1755"/>
        </w:tabs>
        <w:rPr>
          <w:rFonts w:ascii="Trebuchet MS" w:hAnsi="Trebuchet MS" w:cs="Trebuchet MS"/>
          <w:b/>
        </w:rPr>
      </w:pPr>
    </w:p>
    <w:p w:rsidR="00314D7D" w:rsidRDefault="00314D7D">
      <w:pPr>
        <w:tabs>
          <w:tab w:val="left" w:pos="1755"/>
        </w:tabs>
        <w:rPr>
          <w:rFonts w:ascii="Trebuchet MS" w:hAnsi="Trebuchet MS" w:cs="Trebuchet MS"/>
          <w:b/>
        </w:rPr>
      </w:pPr>
    </w:p>
    <w:p w:rsidR="00314D7D" w:rsidRDefault="00314D7D">
      <w:pPr>
        <w:ind w:left="2115"/>
      </w:pPr>
      <w:r>
        <w:rPr>
          <w:rFonts w:ascii="Trebuchet MS" w:hAnsi="Trebuchet MS"/>
          <w:b/>
          <w:bCs/>
        </w:rPr>
        <w:t>3.3.3.3 Ingresar un número entero y determinar si es par o impar emitiendo un mensaje correspondiente.</w:t>
      </w:r>
    </w:p>
    <w:p w:rsidR="00314D7D" w:rsidRDefault="00314D7D">
      <w:pPr>
        <w:ind w:left="708"/>
        <w:rPr>
          <w:rFonts w:ascii="Trebuchet MS" w:hAnsi="Trebuchet MS" w:cs="Trebuchet MS"/>
        </w:rPr>
      </w:pPr>
      <w:r>
        <w:t xml:space="preserve"> </w:t>
      </w:r>
    </w:p>
    <w:p w:rsidR="00314D7D" w:rsidRDefault="00314D7D">
      <w:pPr>
        <w:tabs>
          <w:tab w:val="left" w:pos="1755"/>
        </w:tabs>
        <w:rPr>
          <w:rFonts w:ascii="Trebuchet MS" w:hAnsi="Trebuchet MS" w:cs="Trebuchet MS"/>
        </w:rPr>
      </w:pPr>
      <w:r>
        <w:rPr>
          <w:rFonts w:ascii="Trebuchet MS" w:hAnsi="Trebuchet MS" w:cs="Trebuchet MS"/>
        </w:rPr>
        <w:t>Ayuda: un número es par si es divisible por dos es decir el resto de dividir por dos es igual a cero.</w:t>
      </w:r>
    </w:p>
    <w:p w:rsidR="00063128" w:rsidRDefault="00063128">
      <w:pPr>
        <w:tabs>
          <w:tab w:val="left" w:pos="1755"/>
        </w:tabs>
        <w:rPr>
          <w:rFonts w:ascii="Trebuchet MS" w:hAnsi="Trebuchet MS" w:cs="Trebuchet MS"/>
        </w:rPr>
      </w:pPr>
    </w:p>
    <w:p w:rsidR="00063128" w:rsidRDefault="00063128">
      <w:pPr>
        <w:tabs>
          <w:tab w:val="left" w:pos="1755"/>
        </w:tabs>
        <w:rPr>
          <w:rFonts w:ascii="Trebuchet MS" w:hAnsi="Trebuchet MS" w:cs="Trebuchet MS"/>
        </w:rPr>
      </w:pPr>
      <w:r>
        <w:rPr>
          <w:rFonts w:ascii="Trebuchet MS" w:hAnsi="Trebuchet MS" w:cs="Trebuchet MS"/>
        </w:rPr>
        <w:tab/>
        <w:t>VARIABLES</w:t>
      </w:r>
    </w:p>
    <w:p w:rsidR="00063128" w:rsidRDefault="00063128">
      <w:pPr>
        <w:tabs>
          <w:tab w:val="left" w:pos="1755"/>
        </w:tabs>
        <w:rPr>
          <w:rFonts w:ascii="Trebuchet MS" w:hAnsi="Trebuchet MS" w:cs="Trebuchet MS"/>
        </w:rPr>
      </w:pPr>
    </w:p>
    <w:p w:rsidR="00063128" w:rsidRDefault="00063128">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t>Int Num, Result;</w:t>
      </w:r>
    </w:p>
    <w:p w:rsidR="00314D7D" w:rsidRDefault="00314D7D">
      <w:pPr>
        <w:tabs>
          <w:tab w:val="left" w:pos="1755"/>
        </w:tabs>
        <w:rPr>
          <w:rFonts w:ascii="Trebuchet MS" w:hAnsi="Trebuchet MS" w:cs="Trebuchet MS"/>
        </w:rPr>
      </w:pPr>
    </w:p>
    <w:p w:rsidR="00314D7D" w:rsidRDefault="00314D7D">
      <w:pPr>
        <w:tabs>
          <w:tab w:val="left" w:pos="1755"/>
        </w:tabs>
        <w:rPr>
          <w:rFonts w:ascii="Trebuchet MS" w:hAnsi="Trebuchet MS" w:cs="Trebuchet MS"/>
        </w:rPr>
      </w:pPr>
    </w:p>
    <w:p w:rsidR="00314D7D" w:rsidRDefault="00314D7D">
      <w:pPr>
        <w:tabs>
          <w:tab w:val="left" w:pos="1755"/>
        </w:tabs>
        <w:rPr>
          <w:rFonts w:ascii="Trebuchet MS" w:hAnsi="Trebuchet MS" w:cs="Trebuchet MS"/>
        </w:rPr>
      </w:pPr>
      <w:r>
        <w:rPr>
          <w:rFonts w:ascii="Trebuchet MS" w:hAnsi="Trebuchet MS" w:cs="Trebuchet MS"/>
        </w:rPr>
        <w:tab/>
        <w:t>INICIO</w:t>
      </w:r>
    </w:p>
    <w:p w:rsidR="00314D7D" w:rsidRDefault="00314D7D">
      <w:pPr>
        <w:tabs>
          <w:tab w:val="left" w:pos="1755"/>
        </w:tabs>
        <w:rPr>
          <w:rFonts w:ascii="Trebuchet MS" w:hAnsi="Trebuchet MS" w:cs="Trebuchet MS"/>
        </w:rPr>
      </w:pPr>
    </w:p>
    <w:p w:rsidR="00314D7D" w:rsidRDefault="00314D7D">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t>Imprimir (“Ingrese un numero”);</w:t>
      </w:r>
    </w:p>
    <w:p w:rsidR="00314D7D" w:rsidRDefault="00314D7D">
      <w:pPr>
        <w:tabs>
          <w:tab w:val="left" w:pos="1755"/>
        </w:tabs>
        <w:rPr>
          <w:rFonts w:ascii="Trebuchet MS" w:hAnsi="Trebuchet MS" w:cs="Trebuchet MS"/>
        </w:rPr>
      </w:pPr>
    </w:p>
    <w:p w:rsidR="00314D7D" w:rsidRDefault="00314D7D">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t>Num = LEER();</w:t>
      </w:r>
    </w:p>
    <w:p w:rsidR="00314D7D" w:rsidRDefault="00314D7D">
      <w:pPr>
        <w:tabs>
          <w:tab w:val="left" w:pos="1755"/>
        </w:tabs>
        <w:rPr>
          <w:rFonts w:ascii="Trebuchet MS" w:hAnsi="Trebuchet MS" w:cs="Trebuchet MS"/>
        </w:rPr>
      </w:pPr>
    </w:p>
    <w:p w:rsidR="00314D7D" w:rsidRDefault="00314D7D">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t>Result = Num % 2;</w:t>
      </w:r>
    </w:p>
    <w:p w:rsidR="00314D7D" w:rsidRDefault="00314D7D">
      <w:pPr>
        <w:tabs>
          <w:tab w:val="left" w:pos="1755"/>
        </w:tabs>
        <w:rPr>
          <w:rFonts w:ascii="Trebuchet MS" w:hAnsi="Trebuchet MS" w:cs="Trebuchet MS"/>
        </w:rPr>
      </w:pPr>
    </w:p>
    <w:p w:rsidR="00314D7D" w:rsidRPr="003C21FA" w:rsidRDefault="00314D7D">
      <w:pPr>
        <w:tabs>
          <w:tab w:val="left" w:pos="1755"/>
        </w:tabs>
        <w:rPr>
          <w:rFonts w:ascii="Trebuchet MS" w:hAnsi="Trebuchet MS" w:cs="Trebuchet MS"/>
          <w:color w:val="FF0000"/>
        </w:rPr>
      </w:pPr>
      <w:r>
        <w:rPr>
          <w:rFonts w:ascii="Trebuchet MS" w:hAnsi="Trebuchet MS" w:cs="Trebuchet MS"/>
        </w:rPr>
        <w:tab/>
      </w:r>
      <w:r>
        <w:rPr>
          <w:rFonts w:ascii="Trebuchet MS" w:hAnsi="Trebuchet MS" w:cs="Trebuchet MS"/>
        </w:rPr>
        <w:tab/>
        <w:t xml:space="preserve">SI </w:t>
      </w:r>
      <w:r w:rsidR="00BB0C95">
        <w:rPr>
          <w:rFonts w:ascii="Trebuchet MS" w:hAnsi="Trebuchet MS" w:cs="Trebuchet MS"/>
        </w:rPr>
        <w:t>(</w:t>
      </w:r>
      <w:r>
        <w:rPr>
          <w:rFonts w:ascii="Trebuchet MS" w:hAnsi="Trebuchet MS" w:cs="Trebuchet MS"/>
        </w:rPr>
        <w:t>Result =</w:t>
      </w:r>
      <w:r w:rsidR="00BB0C95">
        <w:rPr>
          <w:rFonts w:ascii="Trebuchet MS" w:hAnsi="Trebuchet MS" w:cs="Trebuchet MS"/>
        </w:rPr>
        <w:t>=</w:t>
      </w:r>
      <w:r>
        <w:rPr>
          <w:rFonts w:ascii="Trebuchet MS" w:hAnsi="Trebuchet MS" w:cs="Trebuchet MS"/>
        </w:rPr>
        <w:t xml:space="preserve"> 0</w:t>
      </w:r>
      <w:r w:rsidR="00BB0C95">
        <w:rPr>
          <w:rFonts w:ascii="Trebuchet MS" w:hAnsi="Trebuchet MS" w:cs="Trebuchet MS"/>
        </w:rPr>
        <w:t>)</w:t>
      </w:r>
      <w:r w:rsidR="00BB0C95">
        <w:rPr>
          <w:rFonts w:ascii="Trebuchet MS" w:hAnsi="Trebuchet MS" w:cs="Trebuchet MS"/>
          <w:color w:val="FF0000"/>
        </w:rPr>
        <w:t xml:space="preserve"> </w:t>
      </w:r>
      <w:r w:rsidR="003C21FA" w:rsidRPr="003C21FA">
        <w:rPr>
          <w:rFonts w:ascii="Trebuchet MS" w:hAnsi="Trebuchet MS" w:cs="Trebuchet MS"/>
          <w:color w:val="FF0000"/>
        </w:rPr>
        <w:t xml:space="preserve"> </w:t>
      </w:r>
    </w:p>
    <w:p w:rsidR="00314D7D" w:rsidRDefault="00314D7D">
      <w:pPr>
        <w:tabs>
          <w:tab w:val="left" w:pos="1755"/>
        </w:tabs>
        <w:rPr>
          <w:rFonts w:ascii="Trebuchet MS" w:hAnsi="Trebuchet MS" w:cs="Trebuchet MS"/>
        </w:rPr>
      </w:pPr>
    </w:p>
    <w:p w:rsidR="00314D7D" w:rsidRDefault="00314D7D">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t>Imprimir (“El numero ingresado es par”);</w:t>
      </w:r>
    </w:p>
    <w:p w:rsidR="00314D7D" w:rsidRDefault="00314D7D">
      <w:pPr>
        <w:tabs>
          <w:tab w:val="left" w:pos="1755"/>
        </w:tabs>
        <w:rPr>
          <w:rFonts w:ascii="Trebuchet MS" w:hAnsi="Trebuchet MS" w:cs="Trebuchet MS"/>
        </w:rPr>
      </w:pPr>
    </w:p>
    <w:p w:rsidR="00314D7D" w:rsidRDefault="00314D7D">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t>SI NO</w:t>
      </w:r>
    </w:p>
    <w:p w:rsidR="00314D7D" w:rsidRDefault="00314D7D">
      <w:pPr>
        <w:tabs>
          <w:tab w:val="left" w:pos="1755"/>
        </w:tabs>
        <w:rPr>
          <w:rFonts w:ascii="Trebuchet MS" w:hAnsi="Trebuchet MS" w:cs="Trebuchet MS"/>
        </w:rPr>
      </w:pPr>
    </w:p>
    <w:p w:rsidR="00314D7D" w:rsidRDefault="00314D7D">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t>Imprimir (“El numero ingresado es impar”);</w:t>
      </w:r>
    </w:p>
    <w:p w:rsidR="00314D7D" w:rsidRDefault="00314D7D">
      <w:pPr>
        <w:tabs>
          <w:tab w:val="left" w:pos="1755"/>
        </w:tabs>
        <w:rPr>
          <w:rFonts w:ascii="Trebuchet MS" w:hAnsi="Trebuchet MS" w:cs="Trebuchet MS"/>
        </w:rPr>
      </w:pPr>
    </w:p>
    <w:p w:rsidR="00314D7D" w:rsidRDefault="00314D7D">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t>FIN SI</w:t>
      </w:r>
    </w:p>
    <w:p w:rsidR="00314D7D" w:rsidRDefault="00314D7D">
      <w:pPr>
        <w:tabs>
          <w:tab w:val="left" w:pos="1755"/>
        </w:tabs>
        <w:rPr>
          <w:rFonts w:ascii="Trebuchet MS" w:hAnsi="Trebuchet MS" w:cs="Trebuchet MS"/>
        </w:rPr>
      </w:pPr>
    </w:p>
    <w:p w:rsidR="00314D7D" w:rsidRDefault="00314D7D">
      <w:pPr>
        <w:tabs>
          <w:tab w:val="left" w:pos="1755"/>
        </w:tabs>
        <w:rPr>
          <w:rFonts w:ascii="Trebuchet MS" w:hAnsi="Trebuchet MS" w:cs="Trebuchet MS"/>
        </w:rPr>
      </w:pPr>
      <w:r>
        <w:rPr>
          <w:rFonts w:ascii="Trebuchet MS" w:hAnsi="Trebuchet MS" w:cs="Trebuchet MS"/>
        </w:rPr>
        <w:tab/>
        <w:t>FIN</w:t>
      </w:r>
    </w:p>
    <w:p w:rsidR="00314D7D" w:rsidRDefault="00314D7D">
      <w:pPr>
        <w:tabs>
          <w:tab w:val="left" w:pos="1755"/>
        </w:tabs>
        <w:rPr>
          <w:rFonts w:ascii="Trebuchet MS" w:hAnsi="Trebuchet MS" w:cs="Trebuchet MS"/>
        </w:rPr>
      </w:pPr>
    </w:p>
    <w:p w:rsidR="00314D7D" w:rsidRDefault="00314D7D">
      <w:pPr>
        <w:tabs>
          <w:tab w:val="left" w:pos="1755"/>
        </w:tabs>
        <w:rPr>
          <w:rFonts w:ascii="Trebuchet MS" w:hAnsi="Trebuchet MS" w:cs="Trebuchet MS"/>
        </w:rPr>
      </w:pPr>
      <w:r>
        <w:rPr>
          <w:rFonts w:ascii="Trebuchet MS" w:hAnsi="Trebuchet MS" w:cs="Trebuchet MS"/>
        </w:rPr>
        <w:t>Prueba de escritorio para el caso en el que el numero ingresado es par.</w:t>
      </w:r>
    </w:p>
    <w:p w:rsidR="00314D7D" w:rsidRDefault="00314D7D">
      <w:pPr>
        <w:tabs>
          <w:tab w:val="left" w:pos="1755"/>
        </w:tabs>
        <w:rPr>
          <w:rFonts w:ascii="Trebuchet MS" w:hAnsi="Trebuchet MS" w:cs="Trebuchet MS"/>
        </w:rPr>
      </w:pPr>
    </w:p>
    <w:p w:rsidR="00314D7D" w:rsidRDefault="00A96945">
      <w:pPr>
        <w:tabs>
          <w:tab w:val="left" w:pos="1755"/>
        </w:tabs>
        <w:rPr>
          <w:rFonts w:ascii="Trebuchet MS" w:hAnsi="Trebuchet MS" w:cs="Trebuchet MS"/>
        </w:rPr>
      </w:pPr>
      <w:r>
        <w:rPr>
          <w:rFonts w:ascii="Trebuchet MS" w:hAnsi="Trebuchet MS" w:cs="Trebuchet MS"/>
          <w:noProof/>
          <w:lang w:eastAsia="es-ES" w:bidi="ar-SA"/>
        </w:rPr>
        <w:lastRenderedPageBreak/>
        <w:drawing>
          <wp:inline distT="0" distB="0" distL="0" distR="0">
            <wp:extent cx="3819525" cy="3838575"/>
            <wp:effectExtent l="19050" t="0" r="9525" b="0"/>
            <wp:docPr id="3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3819525" cy="3838575"/>
                    </a:xfrm>
                    <a:prstGeom prst="rect">
                      <a:avLst/>
                    </a:prstGeom>
                    <a:noFill/>
                    <a:ln w="9525">
                      <a:noFill/>
                      <a:miter lim="800000"/>
                      <a:headEnd/>
                      <a:tailEnd/>
                    </a:ln>
                  </pic:spPr>
                </pic:pic>
              </a:graphicData>
            </a:graphic>
          </wp:inline>
        </w:drawing>
      </w:r>
    </w:p>
    <w:p w:rsidR="00147018" w:rsidRDefault="00147018" w:rsidP="00147018">
      <w:pPr>
        <w:tabs>
          <w:tab w:val="left" w:pos="1755"/>
        </w:tabs>
      </w:pPr>
      <w:r>
        <w:rPr>
          <w:rFonts w:ascii="Trebuchet MS" w:hAnsi="Trebuchet MS" w:cs="Trebuchet MS"/>
        </w:rPr>
        <w:t>Prueba de escritorio para el caso en el que el numero sea impar.</w:t>
      </w:r>
    </w:p>
    <w:p w:rsidR="00314D7D" w:rsidRDefault="00314D7D">
      <w:pPr>
        <w:tabs>
          <w:tab w:val="left" w:pos="1755"/>
        </w:tabs>
        <w:rPr>
          <w:rFonts w:ascii="Trebuchet MS" w:hAnsi="Trebuchet MS" w:cs="Trebuchet MS"/>
        </w:rPr>
      </w:pPr>
    </w:p>
    <w:p w:rsidR="00314D7D" w:rsidRDefault="00A96945">
      <w:pPr>
        <w:tabs>
          <w:tab w:val="left" w:pos="1755"/>
        </w:tabs>
        <w:rPr>
          <w:rFonts w:ascii="Trebuchet MS" w:hAnsi="Trebuchet MS" w:cs="Trebuchet MS"/>
        </w:rPr>
      </w:pPr>
      <w:r>
        <w:rPr>
          <w:rFonts w:ascii="Trebuchet MS" w:hAnsi="Trebuchet MS" w:cs="Trebuchet MS"/>
          <w:noProof/>
          <w:lang w:eastAsia="es-ES" w:bidi="ar-SA"/>
        </w:rPr>
        <w:drawing>
          <wp:inline distT="0" distB="0" distL="0" distR="0">
            <wp:extent cx="3819525" cy="4019550"/>
            <wp:effectExtent l="19050" t="0" r="9525" b="0"/>
            <wp:docPr id="3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3819525" cy="4019550"/>
                    </a:xfrm>
                    <a:prstGeom prst="rect">
                      <a:avLst/>
                    </a:prstGeom>
                    <a:noFill/>
                    <a:ln w="9525">
                      <a:noFill/>
                      <a:miter lim="800000"/>
                      <a:headEnd/>
                      <a:tailEnd/>
                    </a:ln>
                  </pic:spPr>
                </pic:pic>
              </a:graphicData>
            </a:graphic>
          </wp:inline>
        </w:drawing>
      </w:r>
    </w:p>
    <w:p w:rsidR="00314D7D" w:rsidRDefault="00314D7D">
      <w:pPr>
        <w:tabs>
          <w:tab w:val="left" w:pos="1755"/>
        </w:tabs>
        <w:rPr>
          <w:rFonts w:ascii="Trebuchet MS" w:hAnsi="Trebuchet MS" w:cs="Trebuchet MS"/>
        </w:rPr>
      </w:pPr>
    </w:p>
    <w:p w:rsidR="00314D7D" w:rsidRDefault="00314D7D">
      <w:pPr>
        <w:pStyle w:val="Ttulo4"/>
      </w:pPr>
      <w:r>
        <w:rPr>
          <w:rFonts w:ascii="Trebuchet MS" w:hAnsi="Trebuchet MS"/>
          <w:i w:val="0"/>
          <w:iCs w:val="0"/>
          <w:sz w:val="26"/>
          <w:szCs w:val="26"/>
        </w:rPr>
        <w:lastRenderedPageBreak/>
        <w:t xml:space="preserve">        3.4 Estructura algorítmica de selecciones anidadas</w:t>
      </w:r>
    </w:p>
    <w:p w:rsidR="00314D7D" w:rsidRDefault="00314D7D">
      <w:pPr>
        <w:pStyle w:val="Textoindependiente"/>
      </w:pPr>
    </w:p>
    <w:p w:rsidR="00314D7D" w:rsidRDefault="00314D7D">
      <w:pPr>
        <w:numPr>
          <w:ilvl w:val="2"/>
          <w:numId w:val="17"/>
        </w:numPr>
        <w:rPr>
          <w:rFonts w:ascii="Trebuchet MS" w:hAnsi="Trebuchet MS"/>
          <w:b/>
          <w:bCs/>
        </w:rPr>
      </w:pPr>
      <w:r>
        <w:rPr>
          <w:rFonts w:ascii="Trebuchet MS" w:hAnsi="Trebuchet MS"/>
          <w:b/>
          <w:bCs/>
        </w:rPr>
        <w:t xml:space="preserve">Utilizando los pasos de resolución de un algoritmo   </w:t>
      </w:r>
      <w:r>
        <w:rPr>
          <w:rFonts w:ascii="Trebuchet MS" w:hAnsi="Trebuchet MS"/>
          <w:b/>
          <w:bCs/>
        </w:rPr>
        <w:tab/>
        <w:t>resolver los siguientes problemas dada su definición.</w:t>
      </w:r>
    </w:p>
    <w:p w:rsidR="00314D7D" w:rsidRDefault="00314D7D">
      <w:pPr>
        <w:rPr>
          <w:rFonts w:ascii="Trebuchet MS" w:hAnsi="Trebuchet MS"/>
          <w:b/>
          <w:bCs/>
        </w:rPr>
      </w:pPr>
    </w:p>
    <w:p w:rsidR="00314D7D" w:rsidRDefault="00314D7D">
      <w:pPr>
        <w:rPr>
          <w:rFonts w:ascii="Trebuchet MS" w:hAnsi="Trebuchet MS"/>
        </w:rPr>
      </w:pPr>
    </w:p>
    <w:p w:rsidR="00314D7D" w:rsidRDefault="00314D7D">
      <w:pPr>
        <w:numPr>
          <w:ilvl w:val="3"/>
          <w:numId w:val="18"/>
        </w:numPr>
        <w:ind w:left="2130" w:firstLine="0"/>
        <w:rPr>
          <w:rFonts w:ascii="Trebuchet MS" w:hAnsi="Trebuchet MS"/>
        </w:rPr>
      </w:pPr>
      <w:r>
        <w:rPr>
          <w:rFonts w:ascii="Trebuchet MS" w:hAnsi="Trebuchet MS"/>
          <w:b/>
          <w:bCs/>
        </w:rPr>
        <w:t xml:space="preserve"> SUPERMERCADOS CARRETON</w:t>
      </w:r>
    </w:p>
    <w:p w:rsidR="00314D7D" w:rsidRDefault="00314D7D">
      <w:pPr>
        <w:ind w:left="708"/>
        <w:rPr>
          <w:rFonts w:ascii="Trebuchet MS" w:hAnsi="Trebuchet MS"/>
        </w:rPr>
      </w:pPr>
    </w:p>
    <w:p w:rsidR="00314D7D" w:rsidRDefault="00314D7D">
      <w:pPr>
        <w:ind w:left="708"/>
        <w:rPr>
          <w:rFonts w:ascii="Trebuchet MS" w:hAnsi="Trebuchet MS" w:cs="Trebuchet MS"/>
        </w:rPr>
      </w:pPr>
      <w:r>
        <w:rPr>
          <w:rFonts w:ascii="Trebuchet MS" w:hAnsi="Trebuchet MS"/>
        </w:rPr>
        <w:tab/>
        <w:t>Este supermercado celebra el aniversario el 30 de Enero Cuando el cliente hace una compra , se le pide el documento , si el cliente nació el 30 de Enero se le descuenta el 30% de su compra, en cambio si nació en el mismo mes del aniversario se le descuenta el 10% de su compra ,si no nació en el mismo mes deberá pagar sin descuento.</w:t>
      </w:r>
    </w:p>
    <w:p w:rsidR="00314D7D" w:rsidRDefault="00314D7D">
      <w:pPr>
        <w:tabs>
          <w:tab w:val="left" w:pos="1755"/>
        </w:tabs>
        <w:ind w:left="708"/>
        <w:rPr>
          <w:rFonts w:ascii="Trebuchet MS" w:hAnsi="Trebuchet MS" w:cs="Trebuchet MS"/>
        </w:rPr>
      </w:pPr>
      <w:r>
        <w:rPr>
          <w:rFonts w:ascii="Trebuchet MS" w:hAnsi="Trebuchet MS" w:cs="Trebuchet MS"/>
        </w:rPr>
        <w:t>Hacer un algoritmo que ingresando el monto de una compra y el día y mes del nacimiento, indique el monto a pagar.</w:t>
      </w:r>
    </w:p>
    <w:p w:rsidR="00314D7D" w:rsidRDefault="00314D7D">
      <w:pPr>
        <w:tabs>
          <w:tab w:val="left" w:pos="1755"/>
        </w:tabs>
        <w:ind w:left="708"/>
        <w:rPr>
          <w:rFonts w:ascii="Trebuchet MS" w:hAnsi="Trebuchet MS" w:cs="Trebuchet MS"/>
        </w:rPr>
      </w:pPr>
    </w:p>
    <w:p w:rsidR="00063128" w:rsidRDefault="00063128">
      <w:pPr>
        <w:tabs>
          <w:tab w:val="left" w:pos="1755"/>
        </w:tabs>
        <w:ind w:left="708"/>
        <w:rPr>
          <w:rFonts w:ascii="Trebuchet MS" w:hAnsi="Trebuchet MS" w:cs="Trebuchet MS"/>
        </w:rPr>
      </w:pPr>
    </w:p>
    <w:p w:rsidR="00063128" w:rsidRDefault="00063128">
      <w:pPr>
        <w:tabs>
          <w:tab w:val="left" w:pos="1755"/>
        </w:tabs>
        <w:ind w:left="708"/>
        <w:rPr>
          <w:rFonts w:ascii="Trebuchet MS" w:hAnsi="Trebuchet MS" w:cs="Trebuchet MS"/>
        </w:rPr>
      </w:pPr>
      <w:r>
        <w:rPr>
          <w:rFonts w:ascii="Trebuchet MS" w:hAnsi="Trebuchet MS" w:cs="Trebuchet MS"/>
        </w:rPr>
        <w:tab/>
      </w:r>
      <w:r>
        <w:rPr>
          <w:rFonts w:ascii="Trebuchet MS" w:hAnsi="Trebuchet MS" w:cs="Trebuchet MS"/>
        </w:rPr>
        <w:tab/>
        <w:t>VARIABLES</w:t>
      </w:r>
    </w:p>
    <w:p w:rsidR="00063128" w:rsidRDefault="00063128">
      <w:pPr>
        <w:tabs>
          <w:tab w:val="left" w:pos="1755"/>
        </w:tabs>
        <w:ind w:left="708"/>
        <w:rPr>
          <w:rFonts w:ascii="Trebuchet MS" w:hAnsi="Trebuchet MS" w:cs="Trebuchet MS"/>
        </w:rPr>
      </w:pPr>
    </w:p>
    <w:p w:rsidR="00063128" w:rsidRDefault="00063128">
      <w:pPr>
        <w:tabs>
          <w:tab w:val="left" w:pos="1755"/>
        </w:tabs>
        <w:ind w:left="708"/>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t>double  Compra, totPag;</w:t>
      </w:r>
    </w:p>
    <w:p w:rsidR="00063128" w:rsidRDefault="00063128">
      <w:pPr>
        <w:tabs>
          <w:tab w:val="left" w:pos="1755"/>
        </w:tabs>
        <w:ind w:left="708"/>
        <w:rPr>
          <w:rFonts w:ascii="Trebuchet MS" w:hAnsi="Trebuchet MS" w:cs="Trebuchet MS"/>
        </w:rPr>
      </w:pPr>
    </w:p>
    <w:p w:rsidR="00063128" w:rsidRDefault="00063128">
      <w:pPr>
        <w:tabs>
          <w:tab w:val="left" w:pos="1755"/>
        </w:tabs>
        <w:ind w:left="708"/>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t>int  Mes, Dia;</w:t>
      </w:r>
    </w:p>
    <w:p w:rsidR="00314D7D" w:rsidRDefault="00314D7D">
      <w:pPr>
        <w:tabs>
          <w:tab w:val="left" w:pos="1755"/>
        </w:tabs>
        <w:ind w:left="708"/>
        <w:rPr>
          <w:rFonts w:ascii="Trebuchet MS" w:hAnsi="Trebuchet MS" w:cs="Trebuchet MS"/>
        </w:rPr>
      </w:pPr>
    </w:p>
    <w:p w:rsidR="00314D7D" w:rsidRDefault="00314D7D">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t>INICIO</w:t>
      </w:r>
    </w:p>
    <w:p w:rsidR="00314D7D" w:rsidRDefault="00314D7D">
      <w:pPr>
        <w:tabs>
          <w:tab w:val="left" w:pos="1755"/>
        </w:tabs>
        <w:rPr>
          <w:rFonts w:ascii="Trebuchet MS" w:hAnsi="Trebuchet MS" w:cs="Trebuchet MS"/>
        </w:rPr>
      </w:pPr>
    </w:p>
    <w:p w:rsidR="00314D7D" w:rsidRDefault="00314D7D">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t>Imprimir (“Ingrese el monto de la compra”);</w:t>
      </w:r>
    </w:p>
    <w:p w:rsidR="00314D7D" w:rsidRDefault="00314D7D">
      <w:pPr>
        <w:tabs>
          <w:tab w:val="left" w:pos="1755"/>
        </w:tabs>
        <w:rPr>
          <w:rFonts w:ascii="Trebuchet MS" w:hAnsi="Trebuchet MS" w:cs="Trebuchet MS"/>
        </w:rPr>
      </w:pPr>
    </w:p>
    <w:p w:rsidR="00314D7D" w:rsidRDefault="00314D7D">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t>Compra = LEER();</w:t>
      </w:r>
    </w:p>
    <w:p w:rsidR="00314D7D" w:rsidRDefault="00314D7D">
      <w:pPr>
        <w:tabs>
          <w:tab w:val="left" w:pos="1755"/>
        </w:tabs>
        <w:rPr>
          <w:rFonts w:ascii="Trebuchet MS" w:hAnsi="Trebuchet MS" w:cs="Trebuchet MS"/>
        </w:rPr>
      </w:pPr>
    </w:p>
    <w:p w:rsidR="00314D7D" w:rsidRDefault="00314D7D">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t>Imprimir (“Ingrese e</w:t>
      </w:r>
      <w:r w:rsidR="00A96945">
        <w:rPr>
          <w:rFonts w:ascii="Trebuchet MS" w:hAnsi="Trebuchet MS" w:cs="Trebuchet MS"/>
        </w:rPr>
        <w:t xml:space="preserve">l mes de su cumpleaños siendo </w:t>
      </w: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t xml:space="preserve">     enero, 2 febrero, etc”);</w:t>
      </w:r>
    </w:p>
    <w:p w:rsidR="00314D7D" w:rsidRDefault="00314D7D">
      <w:pPr>
        <w:tabs>
          <w:tab w:val="left" w:pos="1755"/>
        </w:tabs>
        <w:rPr>
          <w:rFonts w:ascii="Trebuchet MS" w:hAnsi="Trebuchet MS" w:cs="Trebuchet MS"/>
        </w:rPr>
      </w:pPr>
    </w:p>
    <w:p w:rsidR="00314D7D" w:rsidRDefault="00314D7D">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t>Mes = LEER();</w:t>
      </w:r>
    </w:p>
    <w:p w:rsidR="00314D7D" w:rsidRDefault="00314D7D">
      <w:pPr>
        <w:tabs>
          <w:tab w:val="left" w:pos="1755"/>
        </w:tabs>
        <w:rPr>
          <w:rFonts w:ascii="Trebuchet MS" w:hAnsi="Trebuchet MS" w:cs="Trebuchet MS"/>
        </w:rPr>
      </w:pPr>
    </w:p>
    <w:p w:rsidR="00314D7D" w:rsidRDefault="00314D7D">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t>Imprimir (“Ingrese el día de su cumpleaños”);</w:t>
      </w:r>
    </w:p>
    <w:p w:rsidR="00314D7D" w:rsidRDefault="00314D7D">
      <w:pPr>
        <w:tabs>
          <w:tab w:val="left" w:pos="1755"/>
        </w:tabs>
        <w:rPr>
          <w:rFonts w:ascii="Trebuchet MS" w:hAnsi="Trebuchet MS" w:cs="Trebuchet MS"/>
        </w:rPr>
      </w:pPr>
    </w:p>
    <w:p w:rsidR="00314D7D" w:rsidRDefault="00314D7D">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t>Dia = LEER();</w:t>
      </w:r>
    </w:p>
    <w:p w:rsidR="00314D7D" w:rsidRDefault="00314D7D">
      <w:pPr>
        <w:tabs>
          <w:tab w:val="left" w:pos="1755"/>
        </w:tabs>
        <w:rPr>
          <w:rFonts w:ascii="Trebuchet MS" w:hAnsi="Trebuchet MS" w:cs="Trebuchet MS"/>
        </w:rPr>
      </w:pPr>
    </w:p>
    <w:p w:rsidR="00314D7D" w:rsidRPr="003C21FA" w:rsidRDefault="00314D7D">
      <w:pPr>
        <w:tabs>
          <w:tab w:val="left" w:pos="1755"/>
        </w:tabs>
        <w:rPr>
          <w:rFonts w:ascii="Trebuchet MS" w:hAnsi="Trebuchet MS" w:cs="Trebuchet MS"/>
          <w:color w:val="FF0000"/>
        </w:rPr>
      </w:pPr>
      <w:r>
        <w:rPr>
          <w:rFonts w:ascii="Trebuchet MS" w:hAnsi="Trebuchet MS" w:cs="Trebuchet MS"/>
        </w:rPr>
        <w:tab/>
      </w:r>
      <w:r>
        <w:rPr>
          <w:rFonts w:ascii="Trebuchet MS" w:hAnsi="Trebuchet MS" w:cs="Trebuchet MS"/>
        </w:rPr>
        <w:tab/>
      </w:r>
      <w:r>
        <w:rPr>
          <w:rFonts w:ascii="Trebuchet MS" w:hAnsi="Trebuchet MS" w:cs="Trebuchet MS"/>
        </w:rPr>
        <w:tab/>
        <w:t xml:space="preserve">SI </w:t>
      </w:r>
      <w:r w:rsidR="00A96945">
        <w:rPr>
          <w:rFonts w:ascii="Trebuchet MS" w:hAnsi="Trebuchet MS" w:cs="Trebuchet MS"/>
        </w:rPr>
        <w:t>(</w:t>
      </w:r>
      <w:r>
        <w:rPr>
          <w:rFonts w:ascii="Trebuchet MS" w:hAnsi="Trebuchet MS" w:cs="Trebuchet MS"/>
        </w:rPr>
        <w:t>Mes =</w:t>
      </w:r>
      <w:r w:rsidR="00A96945">
        <w:rPr>
          <w:rFonts w:ascii="Trebuchet MS" w:hAnsi="Trebuchet MS" w:cs="Trebuchet MS"/>
        </w:rPr>
        <w:t>= 1)</w:t>
      </w:r>
      <w:r w:rsidR="003C21FA">
        <w:rPr>
          <w:rFonts w:ascii="Trebuchet MS" w:hAnsi="Trebuchet MS" w:cs="Trebuchet MS"/>
        </w:rPr>
        <w:t xml:space="preserve"> </w:t>
      </w:r>
    </w:p>
    <w:p w:rsidR="00314D7D" w:rsidRDefault="00314D7D">
      <w:pPr>
        <w:tabs>
          <w:tab w:val="left" w:pos="1755"/>
        </w:tabs>
        <w:rPr>
          <w:rFonts w:ascii="Trebuchet MS" w:hAnsi="Trebuchet MS" w:cs="Trebuchet MS"/>
        </w:rPr>
      </w:pPr>
    </w:p>
    <w:p w:rsidR="00314D7D" w:rsidRDefault="00A96945">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t>SI (Dia == 30)</w:t>
      </w:r>
    </w:p>
    <w:p w:rsidR="00314D7D" w:rsidRDefault="00314D7D">
      <w:pPr>
        <w:tabs>
          <w:tab w:val="left" w:pos="1755"/>
        </w:tabs>
        <w:rPr>
          <w:rFonts w:ascii="Trebuchet MS" w:hAnsi="Trebuchet MS" w:cs="Trebuchet MS"/>
        </w:rPr>
      </w:pPr>
    </w:p>
    <w:p w:rsidR="00314D7D" w:rsidRDefault="00314D7D">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t>TotPag = Compra - ( Compra * 0.3);</w:t>
      </w:r>
    </w:p>
    <w:p w:rsidR="00314D7D" w:rsidRDefault="00314D7D">
      <w:pPr>
        <w:tabs>
          <w:tab w:val="left" w:pos="1755"/>
        </w:tabs>
        <w:rPr>
          <w:rFonts w:ascii="Trebuchet MS" w:hAnsi="Trebuchet MS" w:cs="Trebuchet MS"/>
        </w:rPr>
      </w:pPr>
    </w:p>
    <w:p w:rsidR="00314D7D" w:rsidRDefault="00314D7D">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t>SI NO</w:t>
      </w:r>
    </w:p>
    <w:p w:rsidR="00314D7D" w:rsidRDefault="00314D7D">
      <w:pPr>
        <w:tabs>
          <w:tab w:val="left" w:pos="1755"/>
        </w:tabs>
        <w:rPr>
          <w:rFonts w:ascii="Trebuchet MS" w:hAnsi="Trebuchet MS" w:cs="Trebuchet MS"/>
        </w:rPr>
      </w:pPr>
    </w:p>
    <w:p w:rsidR="00314D7D" w:rsidRDefault="00314D7D">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t>TotPag = Compra – (Compra * 0.1);</w:t>
      </w:r>
    </w:p>
    <w:p w:rsidR="00314D7D" w:rsidRDefault="00314D7D">
      <w:pPr>
        <w:tabs>
          <w:tab w:val="left" w:pos="1755"/>
        </w:tabs>
        <w:rPr>
          <w:rFonts w:ascii="Trebuchet MS" w:hAnsi="Trebuchet MS" w:cs="Trebuchet MS"/>
        </w:rPr>
      </w:pPr>
    </w:p>
    <w:p w:rsidR="00314D7D" w:rsidRDefault="00314D7D">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t>FIN SI</w:t>
      </w:r>
    </w:p>
    <w:p w:rsidR="00314D7D" w:rsidRDefault="00314D7D">
      <w:pPr>
        <w:tabs>
          <w:tab w:val="left" w:pos="1755"/>
        </w:tabs>
        <w:rPr>
          <w:rFonts w:ascii="Trebuchet MS" w:hAnsi="Trebuchet MS" w:cs="Trebuchet MS"/>
        </w:rPr>
      </w:pPr>
    </w:p>
    <w:p w:rsidR="00314D7D" w:rsidRDefault="00314D7D">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t>SI NO</w:t>
      </w:r>
    </w:p>
    <w:p w:rsidR="00314D7D" w:rsidRDefault="00314D7D">
      <w:pPr>
        <w:tabs>
          <w:tab w:val="left" w:pos="1755"/>
        </w:tabs>
        <w:rPr>
          <w:rFonts w:ascii="Trebuchet MS" w:hAnsi="Trebuchet MS" w:cs="Trebuchet MS"/>
        </w:rPr>
      </w:pPr>
    </w:p>
    <w:p w:rsidR="00314D7D" w:rsidRDefault="00314D7D">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t>TotPag = Compra;</w:t>
      </w:r>
    </w:p>
    <w:p w:rsidR="00314D7D" w:rsidRDefault="00314D7D">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t>FIN SI</w:t>
      </w:r>
    </w:p>
    <w:p w:rsidR="00314D7D" w:rsidRDefault="00314D7D">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t xml:space="preserve">Imprimir (“El monto a pagar por su compra es:”, </w:t>
      </w: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t xml:space="preserve">      TotPag);</w:t>
      </w:r>
    </w:p>
    <w:p w:rsidR="00314D7D" w:rsidRDefault="00314D7D">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t>FIN</w:t>
      </w:r>
    </w:p>
    <w:p w:rsidR="00314D7D" w:rsidRDefault="00314D7D">
      <w:pPr>
        <w:tabs>
          <w:tab w:val="left" w:pos="1755"/>
        </w:tabs>
        <w:rPr>
          <w:rFonts w:ascii="Trebuchet MS" w:hAnsi="Trebuchet MS" w:cs="Trebuchet MS"/>
        </w:rPr>
      </w:pPr>
    </w:p>
    <w:p w:rsidR="00314D7D" w:rsidRDefault="00314D7D">
      <w:pPr>
        <w:tabs>
          <w:tab w:val="left" w:pos="1755"/>
        </w:tabs>
        <w:rPr>
          <w:rFonts w:ascii="Trebuchet MS" w:hAnsi="Trebuchet MS" w:cs="Trebuchet MS"/>
        </w:rPr>
      </w:pPr>
      <w:r>
        <w:rPr>
          <w:rFonts w:ascii="Trebuchet MS" w:hAnsi="Trebuchet MS" w:cs="Trebuchet MS"/>
        </w:rPr>
        <w:t xml:space="preserve">Prueba de escritorio para el caso en el que el cliente nació el 30/1. </w:t>
      </w:r>
    </w:p>
    <w:p w:rsidR="00314D7D" w:rsidRDefault="00314D7D">
      <w:pPr>
        <w:tabs>
          <w:tab w:val="left" w:pos="1755"/>
        </w:tabs>
        <w:rPr>
          <w:rFonts w:ascii="Trebuchet MS" w:hAnsi="Trebuchet MS" w:cs="Trebuchet MS"/>
        </w:rPr>
      </w:pPr>
    </w:p>
    <w:p w:rsidR="00314D7D" w:rsidRDefault="00030476">
      <w:pPr>
        <w:tabs>
          <w:tab w:val="left" w:pos="1755"/>
        </w:tabs>
        <w:rPr>
          <w:rFonts w:ascii="Trebuchet MS" w:hAnsi="Trebuchet MS" w:cs="Trebuchet MS"/>
        </w:rPr>
      </w:pPr>
      <w:r>
        <w:rPr>
          <w:rFonts w:ascii="Trebuchet MS" w:hAnsi="Trebuchet MS" w:cs="Trebuchet MS"/>
          <w:noProof/>
          <w:lang w:eastAsia="es-ES" w:bidi="ar-SA"/>
        </w:rPr>
        <w:lastRenderedPageBreak/>
        <w:drawing>
          <wp:inline distT="0" distB="0" distL="0" distR="0">
            <wp:extent cx="5295900" cy="8886825"/>
            <wp:effectExtent l="19050" t="0" r="0" b="0"/>
            <wp:docPr id="3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srcRect/>
                    <a:stretch>
                      <a:fillRect/>
                    </a:stretch>
                  </pic:blipFill>
                  <pic:spPr bwMode="auto">
                    <a:xfrm>
                      <a:off x="0" y="0"/>
                      <a:ext cx="5295900" cy="8886825"/>
                    </a:xfrm>
                    <a:prstGeom prst="rect">
                      <a:avLst/>
                    </a:prstGeom>
                    <a:noFill/>
                    <a:ln w="9525">
                      <a:noFill/>
                      <a:miter lim="800000"/>
                      <a:headEnd/>
                      <a:tailEnd/>
                    </a:ln>
                  </pic:spPr>
                </pic:pic>
              </a:graphicData>
            </a:graphic>
          </wp:inline>
        </w:drawing>
      </w:r>
    </w:p>
    <w:p w:rsidR="00314D7D" w:rsidRDefault="00314D7D">
      <w:pPr>
        <w:tabs>
          <w:tab w:val="left" w:pos="1755"/>
        </w:tabs>
        <w:rPr>
          <w:rFonts w:ascii="Trebuchet MS" w:hAnsi="Trebuchet MS" w:cs="Trebuchet MS"/>
        </w:rPr>
      </w:pPr>
    </w:p>
    <w:p w:rsidR="00314D7D" w:rsidRDefault="00314D7D">
      <w:pPr>
        <w:tabs>
          <w:tab w:val="left" w:pos="1755"/>
        </w:tabs>
        <w:rPr>
          <w:rFonts w:ascii="Trebuchet MS" w:hAnsi="Trebuchet MS" w:cs="Trebuchet MS"/>
        </w:rPr>
      </w:pPr>
      <w:r>
        <w:rPr>
          <w:rFonts w:ascii="Trebuchet MS" w:hAnsi="Trebuchet MS" w:cs="Trebuchet MS"/>
        </w:rPr>
        <w:t>Prueba de escritorio para el caso en que el cliente nació el 3/01.</w:t>
      </w:r>
    </w:p>
    <w:p w:rsidR="00314D7D" w:rsidRDefault="00314D7D">
      <w:pPr>
        <w:tabs>
          <w:tab w:val="left" w:pos="1755"/>
        </w:tabs>
        <w:rPr>
          <w:rFonts w:ascii="Trebuchet MS" w:hAnsi="Trebuchet MS" w:cs="Trebuchet MS"/>
        </w:rPr>
      </w:pPr>
    </w:p>
    <w:p w:rsidR="00314D7D" w:rsidRDefault="00030476">
      <w:pPr>
        <w:tabs>
          <w:tab w:val="left" w:pos="1755"/>
        </w:tabs>
        <w:rPr>
          <w:rFonts w:ascii="Trebuchet MS" w:hAnsi="Trebuchet MS" w:cs="Trebuchet MS"/>
        </w:rPr>
      </w:pPr>
      <w:r>
        <w:rPr>
          <w:rFonts w:ascii="Trebuchet MS" w:hAnsi="Trebuchet MS" w:cs="Trebuchet MS"/>
          <w:noProof/>
          <w:lang w:eastAsia="es-ES" w:bidi="ar-SA"/>
        </w:rPr>
        <w:drawing>
          <wp:inline distT="0" distB="0" distL="0" distR="0">
            <wp:extent cx="5295900" cy="7877175"/>
            <wp:effectExtent l="19050" t="0" r="0" b="0"/>
            <wp:docPr id="3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5295900" cy="7877175"/>
                    </a:xfrm>
                    <a:prstGeom prst="rect">
                      <a:avLst/>
                    </a:prstGeom>
                    <a:noFill/>
                    <a:ln w="9525">
                      <a:noFill/>
                      <a:miter lim="800000"/>
                      <a:headEnd/>
                      <a:tailEnd/>
                    </a:ln>
                  </pic:spPr>
                </pic:pic>
              </a:graphicData>
            </a:graphic>
          </wp:inline>
        </w:drawing>
      </w:r>
    </w:p>
    <w:p w:rsidR="00314D7D" w:rsidRDefault="00314D7D">
      <w:pPr>
        <w:tabs>
          <w:tab w:val="left" w:pos="1755"/>
        </w:tabs>
        <w:rPr>
          <w:rFonts w:ascii="Trebuchet MS" w:hAnsi="Trebuchet MS" w:cs="Trebuchet MS"/>
        </w:rPr>
      </w:pPr>
    </w:p>
    <w:p w:rsidR="00314D7D" w:rsidRDefault="00314D7D">
      <w:pPr>
        <w:ind w:left="708"/>
        <w:rPr>
          <w:rFonts w:ascii="Trebuchet MS" w:hAnsi="Trebuchet MS"/>
        </w:rPr>
      </w:pPr>
    </w:p>
    <w:p w:rsidR="00147018" w:rsidRPr="00147018" w:rsidRDefault="00147018" w:rsidP="00147018">
      <w:pPr>
        <w:ind w:left="2160"/>
        <w:rPr>
          <w:rFonts w:ascii="Trebuchet MS" w:hAnsi="Trebuchet MS"/>
        </w:rPr>
      </w:pPr>
    </w:p>
    <w:p w:rsidR="00147018" w:rsidRPr="00147018" w:rsidRDefault="00147018" w:rsidP="00147018">
      <w:pPr>
        <w:ind w:left="2160"/>
        <w:rPr>
          <w:rFonts w:ascii="Trebuchet MS" w:hAnsi="Trebuchet MS"/>
        </w:rPr>
      </w:pPr>
    </w:p>
    <w:p w:rsidR="00314D7D" w:rsidRPr="00147018" w:rsidRDefault="00314D7D">
      <w:pPr>
        <w:numPr>
          <w:ilvl w:val="3"/>
          <w:numId w:val="19"/>
        </w:numPr>
        <w:ind w:left="2160" w:firstLine="0"/>
        <w:rPr>
          <w:rFonts w:ascii="Trebuchet MS" w:hAnsi="Trebuchet MS"/>
          <w:b/>
        </w:rPr>
      </w:pPr>
      <w:r w:rsidRPr="00147018">
        <w:rPr>
          <w:rFonts w:ascii="Trebuchet MS" w:hAnsi="Trebuchet MS"/>
          <w:b/>
          <w:bCs/>
        </w:rPr>
        <w:t>SUPERDESCUENTOS EN ANIVERSARIO PATRIO EN ROTISERÍA EL GAUCHITO</w:t>
      </w:r>
    </w:p>
    <w:p w:rsidR="00314D7D" w:rsidRDefault="00314D7D">
      <w:pPr>
        <w:ind w:left="708"/>
        <w:rPr>
          <w:rFonts w:ascii="Trebuchet MS" w:hAnsi="Trebuchet MS"/>
        </w:rPr>
      </w:pPr>
    </w:p>
    <w:p w:rsidR="00314D7D" w:rsidRDefault="00314D7D">
      <w:pPr>
        <w:ind w:left="708"/>
        <w:rPr>
          <w:rFonts w:ascii="Trebuchet MS" w:hAnsi="Trebuchet MS"/>
        </w:rPr>
      </w:pPr>
      <w:r>
        <w:rPr>
          <w:rFonts w:ascii="Trebuchet MS" w:hAnsi="Trebuchet MS"/>
        </w:rPr>
        <w:tab/>
        <w:t>La rotisería EL GAUCHITO  ha decidido el día de la patria hacer descuento para los productos que se compren en ese día.</w:t>
      </w:r>
    </w:p>
    <w:p w:rsidR="00314D7D" w:rsidRDefault="00314D7D">
      <w:pPr>
        <w:ind w:left="708"/>
        <w:rPr>
          <w:rFonts w:ascii="Trebuchet MS" w:hAnsi="Trebuchet MS"/>
        </w:rPr>
      </w:pPr>
      <w:r>
        <w:rPr>
          <w:rFonts w:ascii="Trebuchet MS" w:hAnsi="Trebuchet MS"/>
        </w:rPr>
        <w:t xml:space="preserve"> </w:t>
      </w:r>
    </w:p>
    <w:p w:rsidR="00314D7D" w:rsidRDefault="00314D7D">
      <w:pPr>
        <w:ind w:left="1416"/>
        <w:rPr>
          <w:rFonts w:ascii="Trebuchet MS" w:hAnsi="Trebuchet MS"/>
        </w:rPr>
      </w:pPr>
      <w:r>
        <w:rPr>
          <w:rFonts w:ascii="Trebuchet MS" w:hAnsi="Trebuchet MS"/>
        </w:rPr>
        <w:t>10% para los lácteos</w:t>
      </w:r>
    </w:p>
    <w:p w:rsidR="00314D7D" w:rsidRDefault="00314D7D">
      <w:pPr>
        <w:ind w:left="1416"/>
        <w:rPr>
          <w:rFonts w:ascii="Trebuchet MS" w:hAnsi="Trebuchet MS"/>
        </w:rPr>
      </w:pPr>
      <w:r>
        <w:rPr>
          <w:rFonts w:ascii="Trebuchet MS" w:hAnsi="Trebuchet MS"/>
        </w:rPr>
        <w:t>15% para pollos</w:t>
      </w:r>
    </w:p>
    <w:p w:rsidR="00314D7D" w:rsidRDefault="00314D7D">
      <w:pPr>
        <w:ind w:left="1416"/>
        <w:rPr>
          <w:rFonts w:ascii="Trebuchet MS" w:hAnsi="Trebuchet MS"/>
        </w:rPr>
      </w:pPr>
      <w:r>
        <w:rPr>
          <w:rFonts w:ascii="Trebuchet MS" w:hAnsi="Trebuchet MS"/>
        </w:rPr>
        <w:t>18% para carne porcina</w:t>
      </w:r>
    </w:p>
    <w:p w:rsidR="00314D7D" w:rsidRDefault="00314D7D">
      <w:pPr>
        <w:ind w:left="1416"/>
        <w:rPr>
          <w:rFonts w:ascii="Trebuchet MS" w:hAnsi="Trebuchet MS"/>
        </w:rPr>
      </w:pPr>
      <w:r>
        <w:rPr>
          <w:rFonts w:ascii="Trebuchet MS" w:hAnsi="Trebuchet MS"/>
        </w:rPr>
        <w:t>20% para carne vacuna</w:t>
      </w:r>
    </w:p>
    <w:p w:rsidR="00314D7D" w:rsidRDefault="00314D7D">
      <w:pPr>
        <w:ind w:left="1416"/>
        <w:rPr>
          <w:rFonts w:ascii="Trebuchet MS" w:hAnsi="Trebuchet MS"/>
        </w:rPr>
      </w:pPr>
      <w:r>
        <w:rPr>
          <w:rFonts w:ascii="Trebuchet MS" w:hAnsi="Trebuchet MS"/>
        </w:rPr>
        <w:t>30% para embutidos</w:t>
      </w:r>
    </w:p>
    <w:p w:rsidR="00314D7D" w:rsidRDefault="00314D7D">
      <w:pPr>
        <w:ind w:left="1416"/>
        <w:rPr>
          <w:rFonts w:ascii="Trebuchet MS" w:hAnsi="Trebuchet MS"/>
        </w:rPr>
      </w:pPr>
    </w:p>
    <w:p w:rsidR="00314D7D" w:rsidRDefault="00314D7D" w:rsidP="00314D7D">
      <w:pPr>
        <w:tabs>
          <w:tab w:val="left" w:pos="1755"/>
        </w:tabs>
        <w:ind w:left="1416"/>
        <w:rPr>
          <w:rFonts w:ascii="Trebuchet MS" w:hAnsi="Trebuchet MS" w:cs="Trebuchet MS"/>
        </w:rPr>
      </w:pPr>
      <w:r>
        <w:rPr>
          <w:rFonts w:ascii="Trebuchet MS" w:hAnsi="Trebuchet MS" w:cs="Trebuchet MS"/>
        </w:rPr>
        <w:t>Hacer un programa que calcule el descuento de un cliente si compra dos productos ingresando para cada uno el precio sin descuento y el tipo de producto.</w:t>
      </w:r>
    </w:p>
    <w:p w:rsidR="00063128" w:rsidRDefault="00063128" w:rsidP="00314D7D">
      <w:pPr>
        <w:tabs>
          <w:tab w:val="left" w:pos="1755"/>
        </w:tabs>
        <w:ind w:left="1416"/>
        <w:rPr>
          <w:rFonts w:ascii="Trebuchet MS" w:hAnsi="Trebuchet MS" w:cs="Trebuchet MS"/>
        </w:rPr>
      </w:pPr>
    </w:p>
    <w:p w:rsidR="00063128" w:rsidRPr="003761F3" w:rsidRDefault="00063128" w:rsidP="00314D7D">
      <w:pPr>
        <w:tabs>
          <w:tab w:val="left" w:pos="1755"/>
        </w:tabs>
        <w:ind w:left="1416"/>
        <w:rPr>
          <w:rFonts w:ascii="Trebuchet MS" w:hAnsi="Trebuchet MS" w:cs="Trebuchet MS"/>
          <w:lang w:val="en-US"/>
        </w:rPr>
      </w:pPr>
      <w:r>
        <w:rPr>
          <w:rFonts w:ascii="Trebuchet MS" w:hAnsi="Trebuchet MS" w:cs="Trebuchet MS"/>
        </w:rPr>
        <w:tab/>
      </w:r>
      <w:r w:rsidRPr="003761F3">
        <w:rPr>
          <w:rFonts w:ascii="Trebuchet MS" w:hAnsi="Trebuchet MS" w:cs="Trebuchet MS"/>
          <w:lang w:val="en-US"/>
        </w:rPr>
        <w:t>VARIABLES</w:t>
      </w:r>
    </w:p>
    <w:p w:rsidR="00063128" w:rsidRPr="003761F3" w:rsidRDefault="00063128" w:rsidP="00314D7D">
      <w:pPr>
        <w:tabs>
          <w:tab w:val="left" w:pos="1755"/>
        </w:tabs>
        <w:ind w:left="1416"/>
        <w:rPr>
          <w:rFonts w:ascii="Trebuchet MS" w:hAnsi="Trebuchet MS" w:cs="Trebuchet MS"/>
          <w:lang w:val="en-US"/>
        </w:rPr>
      </w:pPr>
    </w:p>
    <w:p w:rsidR="00063128" w:rsidRDefault="00063128" w:rsidP="00063128">
      <w:pPr>
        <w:tabs>
          <w:tab w:val="left" w:pos="1755"/>
        </w:tabs>
        <w:ind w:left="2977" w:hanging="850"/>
        <w:rPr>
          <w:rFonts w:ascii="Trebuchet MS" w:hAnsi="Trebuchet MS" w:cs="Trebuchet MS"/>
          <w:lang w:val="en-US"/>
        </w:rPr>
      </w:pPr>
      <w:r w:rsidRPr="00063128">
        <w:rPr>
          <w:rFonts w:ascii="Trebuchet MS" w:hAnsi="Trebuchet MS" w:cs="Trebuchet MS"/>
          <w:lang w:val="en-US"/>
        </w:rPr>
        <w:t xml:space="preserve">double  ValProduct1, ValProduct2, DescProduct1,           </w:t>
      </w:r>
      <w:r>
        <w:rPr>
          <w:rFonts w:ascii="Trebuchet MS" w:hAnsi="Trebuchet MS" w:cs="Trebuchet MS"/>
          <w:lang w:val="en-US"/>
        </w:rPr>
        <w:t>DescProduct2, DescTot;</w:t>
      </w:r>
    </w:p>
    <w:p w:rsidR="00063128" w:rsidRDefault="00063128" w:rsidP="00063128">
      <w:pPr>
        <w:tabs>
          <w:tab w:val="left" w:pos="1755"/>
        </w:tabs>
        <w:ind w:left="2977" w:hanging="850"/>
        <w:rPr>
          <w:rFonts w:ascii="Trebuchet MS" w:hAnsi="Trebuchet MS" w:cs="Trebuchet MS"/>
          <w:lang w:val="en-US"/>
        </w:rPr>
      </w:pPr>
    </w:p>
    <w:p w:rsidR="00063128" w:rsidRPr="003761F3" w:rsidRDefault="00063128" w:rsidP="00063128">
      <w:pPr>
        <w:tabs>
          <w:tab w:val="left" w:pos="1755"/>
        </w:tabs>
        <w:ind w:left="2977" w:hanging="850"/>
        <w:rPr>
          <w:rFonts w:ascii="Trebuchet MS" w:hAnsi="Trebuchet MS" w:cs="Trebuchet MS"/>
        </w:rPr>
      </w:pPr>
      <w:r w:rsidRPr="003761F3">
        <w:rPr>
          <w:rFonts w:ascii="Trebuchet MS" w:hAnsi="Trebuchet MS" w:cs="Trebuchet MS"/>
        </w:rPr>
        <w:t>string  TipoProduct1, TipoProduct2;</w:t>
      </w:r>
    </w:p>
    <w:p w:rsidR="00314D7D" w:rsidRPr="003761F3" w:rsidRDefault="00314D7D" w:rsidP="00314D7D">
      <w:pPr>
        <w:tabs>
          <w:tab w:val="left" w:pos="1755"/>
        </w:tabs>
        <w:rPr>
          <w:rFonts w:ascii="Trebuchet MS" w:hAnsi="Trebuchet MS" w:cs="Trebuchet MS"/>
        </w:rPr>
      </w:pPr>
    </w:p>
    <w:p w:rsidR="00314D7D" w:rsidRPr="003761F3" w:rsidRDefault="00314D7D" w:rsidP="00314D7D">
      <w:pPr>
        <w:tabs>
          <w:tab w:val="left" w:pos="1755"/>
        </w:tabs>
        <w:rPr>
          <w:rFonts w:ascii="Trebuchet MS" w:hAnsi="Trebuchet MS" w:cs="Trebuchet MS"/>
        </w:rPr>
      </w:pPr>
      <w:r w:rsidRPr="003761F3">
        <w:rPr>
          <w:rFonts w:ascii="Trebuchet MS" w:hAnsi="Trebuchet MS" w:cs="Trebuchet MS"/>
        </w:rPr>
        <w:tab/>
        <w:t>INICIO</w:t>
      </w:r>
    </w:p>
    <w:p w:rsidR="00314D7D" w:rsidRPr="003761F3" w:rsidRDefault="00314D7D" w:rsidP="00314D7D">
      <w:pPr>
        <w:tabs>
          <w:tab w:val="left" w:pos="1755"/>
        </w:tabs>
        <w:rPr>
          <w:rFonts w:ascii="Trebuchet MS" w:hAnsi="Trebuchet MS" w:cs="Trebuchet MS"/>
        </w:rPr>
      </w:pPr>
    </w:p>
    <w:p w:rsidR="00314D7D" w:rsidRDefault="00314D7D" w:rsidP="00314D7D">
      <w:pPr>
        <w:tabs>
          <w:tab w:val="left" w:pos="1755"/>
        </w:tabs>
        <w:rPr>
          <w:rFonts w:ascii="Trebuchet MS" w:hAnsi="Trebuchet MS" w:cs="Trebuchet MS"/>
        </w:rPr>
      </w:pPr>
      <w:r w:rsidRPr="003761F3">
        <w:rPr>
          <w:rFonts w:ascii="Trebuchet MS" w:hAnsi="Trebuchet MS" w:cs="Trebuchet MS"/>
        </w:rPr>
        <w:tab/>
      </w:r>
      <w:r w:rsidRPr="003761F3">
        <w:rPr>
          <w:rFonts w:ascii="Trebuchet MS" w:hAnsi="Trebuchet MS" w:cs="Trebuchet MS"/>
        </w:rPr>
        <w:tab/>
      </w:r>
      <w:r>
        <w:rPr>
          <w:rFonts w:ascii="Trebuchet MS" w:hAnsi="Trebuchet MS" w:cs="Trebuchet MS"/>
        </w:rPr>
        <w:t>Imprimir(“Ingrese el precio del primer producto”);</w:t>
      </w:r>
    </w:p>
    <w:p w:rsidR="00314D7D" w:rsidRDefault="00314D7D" w:rsidP="00314D7D">
      <w:pPr>
        <w:tabs>
          <w:tab w:val="left" w:pos="1755"/>
        </w:tabs>
        <w:rPr>
          <w:rFonts w:ascii="Trebuchet MS" w:hAnsi="Trebuchet MS" w:cs="Trebuchet MS"/>
        </w:rPr>
      </w:pPr>
    </w:p>
    <w:p w:rsidR="00314D7D" w:rsidRDefault="00314D7D" w:rsidP="00314D7D">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t>ValProduct1 = LEER();</w:t>
      </w:r>
    </w:p>
    <w:p w:rsidR="00314D7D" w:rsidRDefault="00314D7D" w:rsidP="00314D7D">
      <w:pPr>
        <w:tabs>
          <w:tab w:val="left" w:pos="1755"/>
        </w:tabs>
        <w:rPr>
          <w:rFonts w:ascii="Trebuchet MS" w:hAnsi="Trebuchet MS" w:cs="Trebuchet MS"/>
        </w:rPr>
      </w:pPr>
    </w:p>
    <w:p w:rsidR="00314D7D" w:rsidRDefault="00314D7D" w:rsidP="00314D7D">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t>Imprimir(“Ingrese el tipo de producto”);</w:t>
      </w:r>
    </w:p>
    <w:p w:rsidR="00314D7D" w:rsidRDefault="00314D7D" w:rsidP="00314D7D">
      <w:pPr>
        <w:tabs>
          <w:tab w:val="left" w:pos="1755"/>
        </w:tabs>
        <w:rPr>
          <w:rFonts w:ascii="Trebuchet MS" w:hAnsi="Trebuchet MS" w:cs="Trebuchet MS"/>
        </w:rPr>
      </w:pPr>
    </w:p>
    <w:p w:rsidR="00314D7D" w:rsidRDefault="00314D7D" w:rsidP="00314D7D">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t>TipoProduct1 = LEER();</w:t>
      </w:r>
    </w:p>
    <w:p w:rsidR="00063128" w:rsidRDefault="00063128" w:rsidP="00314D7D">
      <w:pPr>
        <w:tabs>
          <w:tab w:val="left" w:pos="1755"/>
        </w:tabs>
        <w:rPr>
          <w:rFonts w:ascii="Trebuchet MS" w:hAnsi="Trebuchet MS" w:cs="Trebuchet MS"/>
        </w:rPr>
      </w:pPr>
    </w:p>
    <w:p w:rsidR="00063128" w:rsidRDefault="00063128" w:rsidP="00314D7D">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t>Imprimir(“Ingrese el precio del segundo producto”);</w:t>
      </w:r>
    </w:p>
    <w:p w:rsidR="00063128" w:rsidRDefault="00063128" w:rsidP="00314D7D">
      <w:pPr>
        <w:tabs>
          <w:tab w:val="left" w:pos="1755"/>
        </w:tabs>
        <w:rPr>
          <w:rFonts w:ascii="Trebuchet MS" w:hAnsi="Trebuchet MS" w:cs="Trebuchet MS"/>
        </w:rPr>
      </w:pPr>
    </w:p>
    <w:p w:rsidR="00063128" w:rsidRDefault="00063128" w:rsidP="00314D7D">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t>ValProduct2 = LEER();</w:t>
      </w:r>
    </w:p>
    <w:p w:rsidR="00063128" w:rsidRDefault="00063128" w:rsidP="00314D7D">
      <w:pPr>
        <w:tabs>
          <w:tab w:val="left" w:pos="1755"/>
        </w:tabs>
        <w:rPr>
          <w:rFonts w:ascii="Trebuchet MS" w:hAnsi="Trebuchet MS" w:cs="Trebuchet MS"/>
        </w:rPr>
      </w:pPr>
    </w:p>
    <w:p w:rsidR="00063128" w:rsidRDefault="00063128" w:rsidP="00314D7D">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t>Imprimir(“Ingrese el tipo de producto”);</w:t>
      </w:r>
    </w:p>
    <w:p w:rsidR="00063128" w:rsidRDefault="00063128" w:rsidP="00314D7D">
      <w:pPr>
        <w:tabs>
          <w:tab w:val="left" w:pos="1755"/>
        </w:tabs>
        <w:rPr>
          <w:rFonts w:ascii="Trebuchet MS" w:hAnsi="Trebuchet MS" w:cs="Trebuchet MS"/>
        </w:rPr>
      </w:pPr>
    </w:p>
    <w:p w:rsidR="00063128" w:rsidRDefault="00063128" w:rsidP="00314D7D">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t>TipoProduct2 = LEER();</w:t>
      </w:r>
    </w:p>
    <w:p w:rsidR="00063128" w:rsidRDefault="00063128" w:rsidP="00314D7D">
      <w:pPr>
        <w:tabs>
          <w:tab w:val="left" w:pos="1755"/>
        </w:tabs>
        <w:rPr>
          <w:rFonts w:ascii="Trebuchet MS" w:hAnsi="Trebuchet MS" w:cs="Trebuchet MS"/>
        </w:rPr>
      </w:pPr>
    </w:p>
    <w:p w:rsidR="00063128" w:rsidRDefault="00030476" w:rsidP="00314D7D">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t>SI (TipoProduct1 == “lacteos”)</w:t>
      </w:r>
    </w:p>
    <w:p w:rsidR="00063128" w:rsidRDefault="00063128" w:rsidP="00314D7D">
      <w:pPr>
        <w:tabs>
          <w:tab w:val="left" w:pos="1755"/>
        </w:tabs>
        <w:rPr>
          <w:rFonts w:ascii="Trebuchet MS" w:hAnsi="Trebuchet MS" w:cs="Trebuchet MS"/>
        </w:rPr>
      </w:pPr>
    </w:p>
    <w:p w:rsidR="00063128" w:rsidRDefault="00063128" w:rsidP="00314D7D">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t>DescProduct1 =  (ValProduct1 * 0.1);</w:t>
      </w:r>
    </w:p>
    <w:p w:rsidR="00063128" w:rsidRDefault="00063128" w:rsidP="00314D7D">
      <w:pPr>
        <w:tabs>
          <w:tab w:val="left" w:pos="1755"/>
        </w:tabs>
        <w:rPr>
          <w:rFonts w:ascii="Trebuchet MS" w:hAnsi="Trebuchet MS" w:cs="Trebuchet MS"/>
        </w:rPr>
      </w:pPr>
    </w:p>
    <w:p w:rsidR="00063128" w:rsidRDefault="00063128" w:rsidP="00314D7D">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t>SI NO</w:t>
      </w:r>
    </w:p>
    <w:p w:rsidR="00063128" w:rsidRDefault="00063128" w:rsidP="00314D7D">
      <w:pPr>
        <w:tabs>
          <w:tab w:val="left" w:pos="1755"/>
        </w:tabs>
        <w:rPr>
          <w:rFonts w:ascii="Trebuchet MS" w:hAnsi="Trebuchet MS" w:cs="Trebuchet MS"/>
        </w:rPr>
      </w:pPr>
    </w:p>
    <w:p w:rsidR="00063128" w:rsidRDefault="00030476" w:rsidP="00314D7D">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t>SI (TipoProduct1 == “pollo”)</w:t>
      </w:r>
    </w:p>
    <w:p w:rsidR="00063128" w:rsidRDefault="00063128" w:rsidP="00314D7D">
      <w:pPr>
        <w:tabs>
          <w:tab w:val="left" w:pos="1755"/>
        </w:tabs>
        <w:rPr>
          <w:rFonts w:ascii="Trebuchet MS" w:hAnsi="Trebuchet MS" w:cs="Trebuchet MS"/>
        </w:rPr>
      </w:pPr>
    </w:p>
    <w:p w:rsidR="00063128" w:rsidRDefault="00063128" w:rsidP="00063128">
      <w:pPr>
        <w:tabs>
          <w:tab w:val="left" w:pos="1755"/>
        </w:tabs>
        <w:ind w:left="6946" w:hanging="3827"/>
        <w:rPr>
          <w:rFonts w:ascii="Trebuchet MS" w:hAnsi="Trebuchet MS" w:cs="Trebuchet MS"/>
        </w:rPr>
      </w:pPr>
      <w:r>
        <w:rPr>
          <w:rFonts w:ascii="Trebuchet MS" w:hAnsi="Trebuchet MS" w:cs="Trebuchet MS"/>
        </w:rPr>
        <w:t>DescProduct1 =  (ValProduct1 * 0.15);</w:t>
      </w:r>
    </w:p>
    <w:p w:rsidR="00063128" w:rsidRDefault="00063128" w:rsidP="00063128">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t>SI NO</w:t>
      </w:r>
    </w:p>
    <w:p w:rsidR="00063128" w:rsidRDefault="00063128" w:rsidP="00063128">
      <w:pPr>
        <w:tabs>
          <w:tab w:val="left" w:pos="1755"/>
        </w:tabs>
        <w:rPr>
          <w:rFonts w:ascii="Trebuchet MS" w:hAnsi="Trebuchet MS" w:cs="Trebuchet MS"/>
        </w:rPr>
      </w:pPr>
    </w:p>
    <w:p w:rsidR="00063128" w:rsidRDefault="00063128" w:rsidP="00063128">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t xml:space="preserve">SI </w:t>
      </w:r>
      <w:r w:rsidR="00030476">
        <w:rPr>
          <w:rFonts w:ascii="Trebuchet MS" w:hAnsi="Trebuchet MS" w:cs="Trebuchet MS"/>
        </w:rPr>
        <w:t>(TipoProduct1 == “carne porcina”)</w:t>
      </w:r>
    </w:p>
    <w:p w:rsidR="00063128" w:rsidRDefault="00063128" w:rsidP="00063128">
      <w:pPr>
        <w:tabs>
          <w:tab w:val="left" w:pos="1755"/>
        </w:tabs>
        <w:rPr>
          <w:rFonts w:ascii="Trebuchet MS" w:hAnsi="Trebuchet MS" w:cs="Trebuchet MS"/>
        </w:rPr>
      </w:pPr>
    </w:p>
    <w:p w:rsidR="00063128" w:rsidRDefault="00063128" w:rsidP="00063128">
      <w:pPr>
        <w:tabs>
          <w:tab w:val="left" w:pos="1755"/>
        </w:tabs>
        <w:ind w:left="7088" w:hanging="3260"/>
        <w:rPr>
          <w:rFonts w:ascii="Trebuchet MS" w:hAnsi="Trebuchet MS" w:cs="Trebuchet MS"/>
        </w:rPr>
      </w:pPr>
      <w:r>
        <w:rPr>
          <w:rFonts w:ascii="Trebuchet MS" w:hAnsi="Trebuchet MS" w:cs="Trebuchet MS"/>
        </w:rPr>
        <w:t>DescProduct1 =  (ValProduct1   * 0.18);</w:t>
      </w:r>
    </w:p>
    <w:p w:rsidR="00063128" w:rsidRDefault="00063128" w:rsidP="00063128">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t>SI NO</w:t>
      </w:r>
    </w:p>
    <w:p w:rsidR="00063128" w:rsidRDefault="00063128" w:rsidP="00063128">
      <w:pPr>
        <w:tabs>
          <w:tab w:val="left" w:pos="1755"/>
        </w:tabs>
        <w:rPr>
          <w:rFonts w:ascii="Trebuchet MS" w:hAnsi="Trebuchet MS" w:cs="Trebuchet MS"/>
        </w:rPr>
      </w:pPr>
    </w:p>
    <w:p w:rsidR="00063128" w:rsidRDefault="00063128" w:rsidP="00314D7D">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t>SI</w:t>
      </w:r>
      <w:r w:rsidR="00030476">
        <w:rPr>
          <w:rFonts w:ascii="Trebuchet MS" w:hAnsi="Trebuchet MS" w:cs="Trebuchet MS"/>
        </w:rPr>
        <w:t xml:space="preserve"> (TipoProduct1 == “carne vacuna”)</w:t>
      </w:r>
    </w:p>
    <w:p w:rsidR="00063128" w:rsidRDefault="00063128" w:rsidP="00314D7D">
      <w:pPr>
        <w:tabs>
          <w:tab w:val="left" w:pos="1755"/>
        </w:tabs>
        <w:rPr>
          <w:rFonts w:ascii="Trebuchet MS" w:hAnsi="Trebuchet MS" w:cs="Trebuchet MS"/>
        </w:rPr>
      </w:pPr>
    </w:p>
    <w:p w:rsidR="00063128" w:rsidRDefault="00063128" w:rsidP="00063128">
      <w:pPr>
        <w:tabs>
          <w:tab w:val="left" w:pos="1755"/>
        </w:tabs>
        <w:ind w:left="6237" w:hanging="1701"/>
        <w:rPr>
          <w:rFonts w:ascii="Trebuchet MS" w:hAnsi="Trebuchet MS" w:cs="Trebuchet MS"/>
        </w:rPr>
      </w:pPr>
      <w:r>
        <w:rPr>
          <w:rFonts w:ascii="Trebuchet MS" w:hAnsi="Trebuchet MS" w:cs="Trebuchet MS"/>
        </w:rPr>
        <w:t>DescProduct1 =  (ValProduct1   * 0.2);</w:t>
      </w:r>
    </w:p>
    <w:p w:rsidR="00063128" w:rsidRDefault="00063128" w:rsidP="00314D7D">
      <w:pPr>
        <w:tabs>
          <w:tab w:val="left" w:pos="1755"/>
        </w:tabs>
        <w:rPr>
          <w:rFonts w:ascii="Trebuchet MS" w:hAnsi="Trebuchet MS" w:cs="Trebuchet MS"/>
        </w:rPr>
      </w:pPr>
    </w:p>
    <w:p w:rsidR="00063128" w:rsidRDefault="00063128" w:rsidP="00314D7D">
      <w:pPr>
        <w:tabs>
          <w:tab w:val="left" w:pos="1755"/>
        </w:tabs>
        <w:rPr>
          <w:rFonts w:ascii="Trebuchet MS" w:hAnsi="Trebuchet MS" w:cs="Trebuchet MS"/>
        </w:rPr>
      </w:pPr>
    </w:p>
    <w:p w:rsidR="00063128" w:rsidRDefault="00063128" w:rsidP="00314D7D">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t>SI NO</w:t>
      </w:r>
    </w:p>
    <w:p w:rsidR="00063128" w:rsidRDefault="00063128" w:rsidP="00063128">
      <w:pPr>
        <w:tabs>
          <w:tab w:val="left" w:pos="1755"/>
        </w:tabs>
        <w:rPr>
          <w:rFonts w:ascii="Trebuchet MS" w:hAnsi="Trebuchet MS" w:cs="Trebuchet MS"/>
        </w:rPr>
      </w:pPr>
    </w:p>
    <w:p w:rsidR="00063128" w:rsidRDefault="00063128" w:rsidP="00063128">
      <w:pPr>
        <w:tabs>
          <w:tab w:val="left" w:pos="1755"/>
        </w:tabs>
        <w:ind w:left="6237" w:hanging="1701"/>
        <w:rPr>
          <w:rFonts w:ascii="Trebuchet MS" w:hAnsi="Trebuchet MS" w:cs="Trebuchet MS"/>
        </w:rPr>
      </w:pPr>
      <w:r>
        <w:rPr>
          <w:rFonts w:ascii="Trebuchet MS" w:hAnsi="Trebuchet MS" w:cs="Trebuchet MS"/>
        </w:rPr>
        <w:t>DescProduct1 =  (ValProduct1   * 0.3);</w:t>
      </w:r>
    </w:p>
    <w:p w:rsidR="00063128" w:rsidRDefault="00063128" w:rsidP="00063128">
      <w:pPr>
        <w:tabs>
          <w:tab w:val="left" w:pos="1755"/>
        </w:tabs>
        <w:rPr>
          <w:rFonts w:ascii="Trebuchet MS" w:hAnsi="Trebuchet MS" w:cs="Trebuchet MS"/>
        </w:rPr>
      </w:pPr>
      <w:r>
        <w:rPr>
          <w:rFonts w:ascii="Trebuchet MS" w:hAnsi="Trebuchet MS" w:cs="Trebuchet MS"/>
        </w:rPr>
        <w:t xml:space="preserve"> </w:t>
      </w: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t>FIN SI</w:t>
      </w:r>
    </w:p>
    <w:p w:rsidR="00063128" w:rsidRDefault="00063128" w:rsidP="00063128">
      <w:pPr>
        <w:tabs>
          <w:tab w:val="left" w:pos="1755"/>
        </w:tabs>
        <w:rPr>
          <w:rFonts w:ascii="Trebuchet MS" w:hAnsi="Trebuchet MS" w:cs="Trebuchet MS"/>
        </w:rPr>
      </w:pPr>
    </w:p>
    <w:p w:rsidR="00063128" w:rsidRDefault="00063128" w:rsidP="00063128">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t>FIN SI</w:t>
      </w:r>
    </w:p>
    <w:p w:rsidR="00063128" w:rsidRDefault="00063128" w:rsidP="00063128">
      <w:pPr>
        <w:tabs>
          <w:tab w:val="left" w:pos="1755"/>
        </w:tabs>
        <w:rPr>
          <w:rFonts w:ascii="Trebuchet MS" w:hAnsi="Trebuchet MS" w:cs="Trebuchet MS"/>
        </w:rPr>
      </w:pPr>
    </w:p>
    <w:p w:rsidR="00063128" w:rsidRDefault="00063128" w:rsidP="00063128">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t>FIN SI</w:t>
      </w:r>
    </w:p>
    <w:p w:rsidR="00063128" w:rsidRDefault="00063128" w:rsidP="00063128">
      <w:pPr>
        <w:tabs>
          <w:tab w:val="left" w:pos="1755"/>
        </w:tabs>
        <w:rPr>
          <w:rFonts w:ascii="Trebuchet MS" w:hAnsi="Trebuchet MS" w:cs="Trebuchet MS"/>
        </w:rPr>
      </w:pPr>
    </w:p>
    <w:p w:rsidR="00063128" w:rsidRDefault="00063128" w:rsidP="00063128">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t>FIN SI</w:t>
      </w:r>
    </w:p>
    <w:p w:rsidR="00063128" w:rsidRDefault="00063128" w:rsidP="00063128">
      <w:pPr>
        <w:tabs>
          <w:tab w:val="left" w:pos="1755"/>
        </w:tabs>
        <w:rPr>
          <w:rFonts w:ascii="Trebuchet MS" w:hAnsi="Trebuchet MS" w:cs="Trebuchet MS"/>
        </w:rPr>
      </w:pPr>
    </w:p>
    <w:p w:rsidR="00063128" w:rsidRDefault="00030476" w:rsidP="00063128">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t>SI (TipoProduct2 == “lacteos”)</w:t>
      </w:r>
    </w:p>
    <w:p w:rsidR="00063128" w:rsidRDefault="00063128" w:rsidP="00063128">
      <w:pPr>
        <w:tabs>
          <w:tab w:val="left" w:pos="1755"/>
        </w:tabs>
        <w:rPr>
          <w:rFonts w:ascii="Trebuchet MS" w:hAnsi="Trebuchet MS" w:cs="Trebuchet MS"/>
        </w:rPr>
      </w:pPr>
    </w:p>
    <w:p w:rsidR="00063128" w:rsidRDefault="00063128" w:rsidP="00063128">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t>DescProduct2 =  (ValProduct2 * 0.1);</w:t>
      </w:r>
    </w:p>
    <w:p w:rsidR="00063128" w:rsidRDefault="00063128" w:rsidP="00063128">
      <w:pPr>
        <w:tabs>
          <w:tab w:val="left" w:pos="1755"/>
        </w:tabs>
        <w:rPr>
          <w:rFonts w:ascii="Trebuchet MS" w:hAnsi="Trebuchet MS" w:cs="Trebuchet MS"/>
        </w:rPr>
      </w:pPr>
    </w:p>
    <w:p w:rsidR="00063128" w:rsidRDefault="00063128" w:rsidP="00063128">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t>SI NO</w:t>
      </w:r>
    </w:p>
    <w:p w:rsidR="00063128" w:rsidRDefault="00063128" w:rsidP="00063128">
      <w:pPr>
        <w:tabs>
          <w:tab w:val="left" w:pos="1755"/>
        </w:tabs>
        <w:rPr>
          <w:rFonts w:ascii="Trebuchet MS" w:hAnsi="Trebuchet MS" w:cs="Trebuchet MS"/>
        </w:rPr>
      </w:pPr>
    </w:p>
    <w:p w:rsidR="00063128" w:rsidRDefault="00030476" w:rsidP="00063128">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t>SI (TipoProduct2 == “pollo”)</w:t>
      </w:r>
    </w:p>
    <w:p w:rsidR="00063128" w:rsidRDefault="00063128" w:rsidP="00063128">
      <w:pPr>
        <w:tabs>
          <w:tab w:val="left" w:pos="1755"/>
        </w:tabs>
        <w:rPr>
          <w:rFonts w:ascii="Trebuchet MS" w:hAnsi="Trebuchet MS" w:cs="Trebuchet MS"/>
        </w:rPr>
      </w:pPr>
    </w:p>
    <w:p w:rsidR="00063128" w:rsidRDefault="00063128" w:rsidP="00063128">
      <w:pPr>
        <w:tabs>
          <w:tab w:val="left" w:pos="1755"/>
        </w:tabs>
        <w:ind w:left="6946" w:hanging="3827"/>
        <w:rPr>
          <w:rFonts w:ascii="Trebuchet MS" w:hAnsi="Trebuchet MS" w:cs="Trebuchet MS"/>
        </w:rPr>
      </w:pPr>
      <w:r>
        <w:rPr>
          <w:rFonts w:ascii="Trebuchet MS" w:hAnsi="Trebuchet MS" w:cs="Trebuchet MS"/>
        </w:rPr>
        <w:t>DescProduct2 =  (ValProduct2 * 0.15);</w:t>
      </w:r>
    </w:p>
    <w:p w:rsidR="00063128" w:rsidRDefault="00063128" w:rsidP="00063128">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t>SI NO</w:t>
      </w:r>
    </w:p>
    <w:p w:rsidR="00063128" w:rsidRDefault="00063128" w:rsidP="00063128">
      <w:pPr>
        <w:tabs>
          <w:tab w:val="left" w:pos="1755"/>
        </w:tabs>
        <w:rPr>
          <w:rFonts w:ascii="Trebuchet MS" w:hAnsi="Trebuchet MS" w:cs="Trebuchet MS"/>
        </w:rPr>
      </w:pPr>
    </w:p>
    <w:p w:rsidR="00063128" w:rsidRDefault="00063128" w:rsidP="00063128">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t xml:space="preserve">SI </w:t>
      </w:r>
      <w:r w:rsidR="00030476">
        <w:rPr>
          <w:rFonts w:ascii="Trebuchet MS" w:hAnsi="Trebuchet MS" w:cs="Trebuchet MS"/>
        </w:rPr>
        <w:t>(TipoProduct2 == “carne porcina”)</w:t>
      </w:r>
    </w:p>
    <w:p w:rsidR="00063128" w:rsidRDefault="00063128" w:rsidP="00063128">
      <w:pPr>
        <w:tabs>
          <w:tab w:val="left" w:pos="1755"/>
        </w:tabs>
        <w:rPr>
          <w:rFonts w:ascii="Trebuchet MS" w:hAnsi="Trebuchet MS" w:cs="Trebuchet MS"/>
        </w:rPr>
      </w:pPr>
    </w:p>
    <w:p w:rsidR="00063128" w:rsidRDefault="00063128" w:rsidP="00063128">
      <w:pPr>
        <w:tabs>
          <w:tab w:val="left" w:pos="1755"/>
        </w:tabs>
        <w:ind w:left="7088" w:hanging="3260"/>
        <w:rPr>
          <w:rFonts w:ascii="Trebuchet MS" w:hAnsi="Trebuchet MS" w:cs="Trebuchet MS"/>
        </w:rPr>
      </w:pPr>
      <w:r>
        <w:rPr>
          <w:rFonts w:ascii="Trebuchet MS" w:hAnsi="Trebuchet MS" w:cs="Trebuchet MS"/>
        </w:rPr>
        <w:t>DescProduct2 =  (ValProduct2   * 0.18);</w:t>
      </w:r>
    </w:p>
    <w:p w:rsidR="00063128" w:rsidRDefault="00063128" w:rsidP="00063128">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t>SI NO</w:t>
      </w:r>
    </w:p>
    <w:p w:rsidR="00063128" w:rsidRDefault="00063128" w:rsidP="00063128">
      <w:pPr>
        <w:tabs>
          <w:tab w:val="left" w:pos="1755"/>
        </w:tabs>
        <w:rPr>
          <w:rFonts w:ascii="Trebuchet MS" w:hAnsi="Trebuchet MS" w:cs="Trebuchet MS"/>
        </w:rPr>
      </w:pPr>
    </w:p>
    <w:p w:rsidR="00063128" w:rsidRDefault="00063128" w:rsidP="00063128">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t>SI</w:t>
      </w:r>
      <w:r w:rsidR="00030476">
        <w:rPr>
          <w:rFonts w:ascii="Trebuchet MS" w:hAnsi="Trebuchet MS" w:cs="Trebuchet MS"/>
        </w:rPr>
        <w:t xml:space="preserve"> (TipoProduct2 == “carne vacuna”)</w:t>
      </w:r>
    </w:p>
    <w:p w:rsidR="00063128" w:rsidRDefault="00063128" w:rsidP="00063128">
      <w:pPr>
        <w:tabs>
          <w:tab w:val="left" w:pos="1755"/>
        </w:tabs>
        <w:rPr>
          <w:rFonts w:ascii="Trebuchet MS" w:hAnsi="Trebuchet MS" w:cs="Trebuchet MS"/>
        </w:rPr>
      </w:pPr>
    </w:p>
    <w:p w:rsidR="00063128" w:rsidRDefault="00063128" w:rsidP="00063128">
      <w:pPr>
        <w:tabs>
          <w:tab w:val="left" w:pos="1755"/>
        </w:tabs>
        <w:ind w:left="6237" w:hanging="1701"/>
        <w:rPr>
          <w:rFonts w:ascii="Trebuchet MS" w:hAnsi="Trebuchet MS" w:cs="Trebuchet MS"/>
        </w:rPr>
      </w:pPr>
      <w:r>
        <w:rPr>
          <w:rFonts w:ascii="Trebuchet MS" w:hAnsi="Trebuchet MS" w:cs="Trebuchet MS"/>
        </w:rPr>
        <w:t>DescProduct2 =  (ValProduct2  * 0.2);</w:t>
      </w:r>
    </w:p>
    <w:p w:rsidR="00063128" w:rsidRDefault="00063128" w:rsidP="00063128">
      <w:pPr>
        <w:tabs>
          <w:tab w:val="left" w:pos="1755"/>
        </w:tabs>
        <w:rPr>
          <w:rFonts w:ascii="Trebuchet MS" w:hAnsi="Trebuchet MS" w:cs="Trebuchet MS"/>
        </w:rPr>
      </w:pPr>
    </w:p>
    <w:p w:rsidR="00063128" w:rsidRDefault="00063128" w:rsidP="00063128">
      <w:pPr>
        <w:tabs>
          <w:tab w:val="left" w:pos="1755"/>
        </w:tabs>
        <w:rPr>
          <w:rFonts w:ascii="Trebuchet MS" w:hAnsi="Trebuchet MS" w:cs="Trebuchet MS"/>
        </w:rPr>
      </w:pPr>
    </w:p>
    <w:p w:rsidR="00063128" w:rsidRDefault="00063128" w:rsidP="00063128">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t>SI NO</w:t>
      </w:r>
    </w:p>
    <w:p w:rsidR="00063128" w:rsidRDefault="00063128" w:rsidP="00063128">
      <w:pPr>
        <w:tabs>
          <w:tab w:val="left" w:pos="1755"/>
        </w:tabs>
        <w:rPr>
          <w:rFonts w:ascii="Trebuchet MS" w:hAnsi="Trebuchet MS" w:cs="Trebuchet MS"/>
        </w:rPr>
      </w:pPr>
    </w:p>
    <w:p w:rsidR="00063128" w:rsidRDefault="00063128" w:rsidP="00063128">
      <w:pPr>
        <w:tabs>
          <w:tab w:val="left" w:pos="1755"/>
        </w:tabs>
        <w:ind w:left="6237" w:hanging="1701"/>
        <w:rPr>
          <w:rFonts w:ascii="Trebuchet MS" w:hAnsi="Trebuchet MS" w:cs="Trebuchet MS"/>
        </w:rPr>
      </w:pPr>
      <w:r>
        <w:rPr>
          <w:rFonts w:ascii="Trebuchet MS" w:hAnsi="Trebuchet MS" w:cs="Trebuchet MS"/>
        </w:rPr>
        <w:lastRenderedPageBreak/>
        <w:t>DescProduct2=  (ValProduct2  * 0.3);</w:t>
      </w:r>
    </w:p>
    <w:p w:rsidR="00063128" w:rsidRDefault="00063128" w:rsidP="00063128">
      <w:pPr>
        <w:tabs>
          <w:tab w:val="left" w:pos="1755"/>
        </w:tabs>
        <w:rPr>
          <w:rFonts w:ascii="Trebuchet MS" w:hAnsi="Trebuchet MS" w:cs="Trebuchet MS"/>
        </w:rPr>
      </w:pPr>
      <w:r>
        <w:rPr>
          <w:rFonts w:ascii="Trebuchet MS" w:hAnsi="Trebuchet MS" w:cs="Trebuchet MS"/>
        </w:rPr>
        <w:t xml:space="preserve"> </w:t>
      </w: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t>FIN SI</w:t>
      </w:r>
    </w:p>
    <w:p w:rsidR="00063128" w:rsidRDefault="00063128" w:rsidP="00063128">
      <w:pPr>
        <w:tabs>
          <w:tab w:val="left" w:pos="1755"/>
        </w:tabs>
        <w:rPr>
          <w:rFonts w:ascii="Trebuchet MS" w:hAnsi="Trebuchet MS" w:cs="Trebuchet MS"/>
        </w:rPr>
      </w:pPr>
    </w:p>
    <w:p w:rsidR="00063128" w:rsidRDefault="00063128" w:rsidP="00063128">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t>FIN SI</w:t>
      </w:r>
    </w:p>
    <w:p w:rsidR="00063128" w:rsidRDefault="00063128" w:rsidP="00063128">
      <w:pPr>
        <w:tabs>
          <w:tab w:val="left" w:pos="1755"/>
        </w:tabs>
        <w:rPr>
          <w:rFonts w:ascii="Trebuchet MS" w:hAnsi="Trebuchet MS" w:cs="Trebuchet MS"/>
        </w:rPr>
      </w:pPr>
    </w:p>
    <w:p w:rsidR="00063128" w:rsidRDefault="00063128" w:rsidP="00063128">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t>FIN SI</w:t>
      </w:r>
    </w:p>
    <w:p w:rsidR="00063128" w:rsidRDefault="00063128" w:rsidP="00063128">
      <w:pPr>
        <w:tabs>
          <w:tab w:val="left" w:pos="1755"/>
        </w:tabs>
        <w:rPr>
          <w:rFonts w:ascii="Trebuchet MS" w:hAnsi="Trebuchet MS" w:cs="Trebuchet MS"/>
        </w:rPr>
      </w:pPr>
    </w:p>
    <w:p w:rsidR="00063128" w:rsidRDefault="00063128" w:rsidP="00063128">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t>FIN SI</w:t>
      </w:r>
    </w:p>
    <w:p w:rsidR="00063128" w:rsidRDefault="00063128" w:rsidP="00314D7D">
      <w:pPr>
        <w:tabs>
          <w:tab w:val="left" w:pos="1755"/>
        </w:tabs>
        <w:rPr>
          <w:rFonts w:ascii="Trebuchet MS" w:hAnsi="Trebuchet MS" w:cs="Trebuchet MS"/>
        </w:rPr>
      </w:pPr>
    </w:p>
    <w:p w:rsidR="00063128" w:rsidRDefault="00063128" w:rsidP="00314D7D">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t>DescTot = DescProduct1 + DescProduct2</w:t>
      </w:r>
      <w:r w:rsidR="00166DCA">
        <w:rPr>
          <w:rFonts w:ascii="Trebuchet MS" w:hAnsi="Trebuchet MS" w:cs="Trebuchet MS"/>
        </w:rPr>
        <w:t>;</w:t>
      </w:r>
    </w:p>
    <w:p w:rsidR="00063128" w:rsidRDefault="00063128" w:rsidP="00314D7D">
      <w:pPr>
        <w:tabs>
          <w:tab w:val="left" w:pos="1755"/>
        </w:tabs>
        <w:rPr>
          <w:rFonts w:ascii="Trebuchet MS" w:hAnsi="Trebuchet MS" w:cs="Trebuchet MS"/>
        </w:rPr>
      </w:pPr>
    </w:p>
    <w:p w:rsidR="00063128" w:rsidRDefault="00063128" w:rsidP="00314D7D">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t>Imprimir (“El descuento del cliente es:”, DescTot)</w:t>
      </w:r>
      <w:r w:rsidR="00166DCA">
        <w:rPr>
          <w:rFonts w:ascii="Trebuchet MS" w:hAnsi="Trebuchet MS" w:cs="Trebuchet MS"/>
        </w:rPr>
        <w:t>;</w:t>
      </w:r>
    </w:p>
    <w:p w:rsidR="00063128" w:rsidRDefault="00063128" w:rsidP="00314D7D">
      <w:pPr>
        <w:tabs>
          <w:tab w:val="left" w:pos="1755"/>
        </w:tabs>
        <w:rPr>
          <w:rFonts w:ascii="Trebuchet MS" w:hAnsi="Trebuchet MS" w:cs="Trebuchet MS"/>
        </w:rPr>
      </w:pPr>
    </w:p>
    <w:p w:rsidR="00063128" w:rsidRDefault="00063128" w:rsidP="00314D7D">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t>FIN</w:t>
      </w: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r>
    </w:p>
    <w:p w:rsidR="00063128" w:rsidRDefault="00063128" w:rsidP="00314D7D">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r>
    </w:p>
    <w:p w:rsidR="00063128" w:rsidRDefault="00063128" w:rsidP="00314D7D">
      <w:pPr>
        <w:tabs>
          <w:tab w:val="left" w:pos="1755"/>
        </w:tabs>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r>
    </w:p>
    <w:p w:rsidR="00063128" w:rsidRDefault="00D110D3" w:rsidP="00314D7D">
      <w:pPr>
        <w:tabs>
          <w:tab w:val="left" w:pos="1755"/>
        </w:tabs>
        <w:rPr>
          <w:rFonts w:ascii="Trebuchet MS" w:hAnsi="Trebuchet MS" w:cs="Trebuchet MS"/>
        </w:rPr>
      </w:pPr>
      <w:r>
        <w:rPr>
          <w:rFonts w:ascii="Trebuchet MS" w:hAnsi="Trebuchet MS" w:cs="Trebuchet MS"/>
          <w:noProof/>
          <w:lang w:eastAsia="es-ES" w:bidi="ar-SA"/>
        </w:rPr>
        <w:drawing>
          <wp:inline distT="0" distB="0" distL="0" distR="0">
            <wp:extent cx="5391150" cy="5838825"/>
            <wp:effectExtent l="19050" t="0" r="0" b="0"/>
            <wp:docPr id="3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srcRect/>
                    <a:stretch>
                      <a:fillRect/>
                    </a:stretch>
                  </pic:blipFill>
                  <pic:spPr bwMode="auto">
                    <a:xfrm>
                      <a:off x="0" y="0"/>
                      <a:ext cx="5391150" cy="5838825"/>
                    </a:xfrm>
                    <a:prstGeom prst="rect">
                      <a:avLst/>
                    </a:prstGeom>
                    <a:noFill/>
                    <a:ln w="9525">
                      <a:noFill/>
                      <a:miter lim="800000"/>
                      <a:headEnd/>
                      <a:tailEnd/>
                    </a:ln>
                  </pic:spPr>
                </pic:pic>
              </a:graphicData>
            </a:graphic>
          </wp:inline>
        </w:drawing>
      </w:r>
      <w:r w:rsidR="00063128">
        <w:rPr>
          <w:rFonts w:ascii="Trebuchet MS" w:hAnsi="Trebuchet MS" w:cs="Trebuchet MS"/>
        </w:rPr>
        <w:tab/>
      </w:r>
      <w:r w:rsidR="00063128">
        <w:rPr>
          <w:rFonts w:ascii="Trebuchet MS" w:hAnsi="Trebuchet MS" w:cs="Trebuchet MS"/>
        </w:rPr>
        <w:tab/>
      </w:r>
      <w:r w:rsidR="00063128">
        <w:rPr>
          <w:rFonts w:ascii="Trebuchet MS" w:hAnsi="Trebuchet MS" w:cs="Trebuchet MS"/>
        </w:rPr>
        <w:tab/>
      </w:r>
    </w:p>
    <w:p w:rsidR="004853DE" w:rsidRDefault="004853DE" w:rsidP="00314D7D">
      <w:pPr>
        <w:tabs>
          <w:tab w:val="left" w:pos="1755"/>
        </w:tabs>
        <w:rPr>
          <w:rFonts w:ascii="Trebuchet MS" w:hAnsi="Trebuchet MS" w:cs="Trebuchet MS"/>
        </w:rPr>
      </w:pPr>
    </w:p>
    <w:p w:rsidR="004853DE" w:rsidRDefault="00D110D3" w:rsidP="00314D7D">
      <w:pPr>
        <w:tabs>
          <w:tab w:val="left" w:pos="1755"/>
        </w:tabs>
        <w:rPr>
          <w:rFonts w:ascii="Trebuchet MS" w:hAnsi="Trebuchet MS" w:cs="Trebuchet MS"/>
        </w:rPr>
      </w:pPr>
      <w:r>
        <w:rPr>
          <w:rFonts w:ascii="Trebuchet MS" w:hAnsi="Trebuchet MS" w:cs="Trebuchet MS"/>
          <w:noProof/>
          <w:lang w:eastAsia="es-ES" w:bidi="ar-SA"/>
        </w:rPr>
        <w:drawing>
          <wp:inline distT="0" distB="0" distL="0" distR="0">
            <wp:extent cx="5391150" cy="4695825"/>
            <wp:effectExtent l="19050" t="0" r="0" b="0"/>
            <wp:docPr id="3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srcRect/>
                    <a:stretch>
                      <a:fillRect/>
                    </a:stretch>
                  </pic:blipFill>
                  <pic:spPr bwMode="auto">
                    <a:xfrm>
                      <a:off x="0" y="0"/>
                      <a:ext cx="5391150" cy="4695825"/>
                    </a:xfrm>
                    <a:prstGeom prst="rect">
                      <a:avLst/>
                    </a:prstGeom>
                    <a:noFill/>
                    <a:ln w="9525">
                      <a:noFill/>
                      <a:miter lim="800000"/>
                      <a:headEnd/>
                      <a:tailEnd/>
                    </a:ln>
                  </pic:spPr>
                </pic:pic>
              </a:graphicData>
            </a:graphic>
          </wp:inline>
        </w:drawing>
      </w:r>
    </w:p>
    <w:p w:rsidR="004853DE" w:rsidRPr="004853DE" w:rsidRDefault="004853DE" w:rsidP="004853DE">
      <w:pPr>
        <w:rPr>
          <w:rFonts w:ascii="Trebuchet MS" w:hAnsi="Trebuchet MS" w:cs="Trebuchet MS"/>
        </w:rPr>
      </w:pPr>
    </w:p>
    <w:p w:rsidR="004853DE" w:rsidRPr="004853DE" w:rsidRDefault="004853DE" w:rsidP="004853DE">
      <w:pPr>
        <w:rPr>
          <w:rFonts w:ascii="Trebuchet MS" w:hAnsi="Trebuchet MS" w:cs="Trebuchet MS"/>
        </w:rPr>
      </w:pPr>
    </w:p>
    <w:p w:rsidR="004853DE" w:rsidRDefault="004853DE" w:rsidP="004853DE">
      <w:pPr>
        <w:tabs>
          <w:tab w:val="left" w:pos="2880"/>
        </w:tabs>
        <w:rPr>
          <w:rFonts w:ascii="Trebuchet MS" w:hAnsi="Trebuchet MS" w:cs="Trebuchet MS"/>
        </w:rPr>
      </w:pPr>
      <w:r>
        <w:rPr>
          <w:rFonts w:ascii="Trebuchet MS" w:hAnsi="Trebuchet MS" w:cs="Trebuchet MS"/>
        </w:rPr>
        <w:tab/>
      </w:r>
    </w:p>
    <w:p w:rsidR="002877B9" w:rsidRDefault="002877B9" w:rsidP="002877B9">
      <w:pPr>
        <w:pStyle w:val="Ttulo4"/>
        <w:rPr>
          <w:i w:val="0"/>
        </w:rPr>
      </w:pPr>
      <w:r>
        <w:rPr>
          <w:i w:val="0"/>
        </w:rPr>
        <w:t xml:space="preserve"> </w:t>
      </w:r>
      <w:r>
        <w:rPr>
          <w:i w:val="0"/>
        </w:rPr>
        <w:tab/>
      </w:r>
      <w:r w:rsidRPr="002877B9">
        <w:rPr>
          <w:i w:val="0"/>
        </w:rPr>
        <w:t>3.5 Estuctura de selección múltiple</w:t>
      </w:r>
    </w:p>
    <w:p w:rsidR="002877B9" w:rsidRPr="002877B9" w:rsidRDefault="002877B9" w:rsidP="002877B9">
      <w:pPr>
        <w:pStyle w:val="Textoindependiente"/>
      </w:pPr>
    </w:p>
    <w:p w:rsidR="002877B9" w:rsidRDefault="002877B9" w:rsidP="002877B9">
      <w:pPr>
        <w:ind w:left="708" w:firstLine="709"/>
        <w:rPr>
          <w:rFonts w:ascii="Trebuchet MS" w:hAnsi="Trebuchet MS"/>
        </w:rPr>
      </w:pPr>
      <w:r w:rsidRPr="002877B9">
        <w:rPr>
          <w:rFonts w:ascii="Trebuchet MS" w:hAnsi="Trebuchet MS"/>
        </w:rPr>
        <w:t xml:space="preserve">3.5.1 Utilizando los pasos de resolución de un algoritmo resolver </w:t>
      </w:r>
      <w:r>
        <w:rPr>
          <w:rFonts w:ascii="Trebuchet MS" w:hAnsi="Trebuchet MS"/>
        </w:rPr>
        <w:t xml:space="preserve">  </w:t>
      </w:r>
      <w:r w:rsidRPr="002877B9">
        <w:rPr>
          <w:rFonts w:ascii="Trebuchet MS" w:hAnsi="Trebuchet MS"/>
        </w:rPr>
        <w:t>los siguientes problemas dada su definición</w:t>
      </w:r>
      <w:r>
        <w:rPr>
          <w:rFonts w:ascii="Trebuchet MS" w:hAnsi="Trebuchet MS"/>
        </w:rPr>
        <w:t>.</w:t>
      </w:r>
    </w:p>
    <w:p w:rsidR="002877B9" w:rsidRPr="002877B9" w:rsidRDefault="002877B9" w:rsidP="002877B9">
      <w:pPr>
        <w:ind w:left="708" w:firstLine="709"/>
        <w:rPr>
          <w:rFonts w:ascii="Trebuchet MS" w:hAnsi="Trebuchet MS"/>
        </w:rPr>
      </w:pPr>
    </w:p>
    <w:p w:rsidR="002877B9" w:rsidRDefault="002877B9" w:rsidP="002877B9">
      <w:pPr>
        <w:ind w:left="709" w:firstLine="1"/>
        <w:rPr>
          <w:rFonts w:ascii="Trebuchet MS" w:hAnsi="Trebuchet MS"/>
        </w:rPr>
      </w:pPr>
      <w:r>
        <w:rPr>
          <w:rFonts w:ascii="Trebuchet MS" w:hAnsi="Trebuchet MS"/>
        </w:rPr>
        <w:t xml:space="preserve">  </w:t>
      </w:r>
      <w:r>
        <w:rPr>
          <w:rFonts w:ascii="Trebuchet MS" w:hAnsi="Trebuchet MS"/>
        </w:rPr>
        <w:tab/>
      </w:r>
      <w:r w:rsidRPr="002877B9">
        <w:rPr>
          <w:rFonts w:ascii="Trebuchet MS" w:hAnsi="Trebuchet MS"/>
        </w:rPr>
        <w:t>3.5.1.1 Ingresar dos números y hacer un menú que  ejecute si  pulsa 1 la suma ,si 2 la resta ,si 3 el producto ,si 4 la división y otro ingreso que salga del programa indicando que no se ha ingresado una opción válida</w:t>
      </w:r>
      <w:r>
        <w:rPr>
          <w:rFonts w:ascii="Trebuchet MS" w:hAnsi="Trebuchet MS"/>
        </w:rPr>
        <w:t>.</w:t>
      </w:r>
    </w:p>
    <w:p w:rsidR="002877B9" w:rsidRDefault="002877B9" w:rsidP="002877B9">
      <w:pPr>
        <w:ind w:left="709" w:firstLine="1"/>
        <w:rPr>
          <w:rFonts w:ascii="Trebuchet MS" w:hAnsi="Trebuchet MS"/>
        </w:rPr>
      </w:pPr>
    </w:p>
    <w:p w:rsidR="002877B9" w:rsidRDefault="002877B9" w:rsidP="002877B9">
      <w:pPr>
        <w:ind w:left="709" w:firstLine="1"/>
        <w:rPr>
          <w:rFonts w:ascii="Trebuchet MS" w:hAnsi="Trebuchet MS"/>
        </w:rPr>
      </w:pPr>
    </w:p>
    <w:p w:rsidR="002877B9" w:rsidRDefault="002877B9" w:rsidP="002877B9">
      <w:pPr>
        <w:ind w:left="709" w:firstLine="1"/>
        <w:rPr>
          <w:rFonts w:ascii="Trebuchet MS" w:hAnsi="Trebuchet MS"/>
        </w:rPr>
      </w:pPr>
      <w:r>
        <w:rPr>
          <w:rFonts w:ascii="Trebuchet MS" w:hAnsi="Trebuchet MS"/>
        </w:rPr>
        <w:t>CONSTANTE</w:t>
      </w:r>
    </w:p>
    <w:p w:rsidR="002877B9" w:rsidRDefault="002877B9" w:rsidP="002877B9">
      <w:pPr>
        <w:ind w:left="709" w:firstLine="1"/>
        <w:rPr>
          <w:rFonts w:ascii="Trebuchet MS" w:hAnsi="Trebuchet MS"/>
        </w:rPr>
      </w:pPr>
    </w:p>
    <w:p w:rsidR="002877B9" w:rsidRDefault="00401B6E" w:rsidP="002877B9">
      <w:pPr>
        <w:ind w:left="709" w:firstLine="1"/>
        <w:rPr>
          <w:rFonts w:ascii="Trebuchet MS" w:hAnsi="Trebuchet MS"/>
        </w:rPr>
      </w:pPr>
      <w:r>
        <w:rPr>
          <w:rFonts w:ascii="Trebuchet MS" w:hAnsi="Trebuchet MS"/>
        </w:rPr>
        <w:tab/>
        <w:t>Const string OPCIONINC = “No ha ingresado un numero del 1 al 4”;</w:t>
      </w:r>
    </w:p>
    <w:p w:rsidR="002877B9" w:rsidRDefault="002877B9" w:rsidP="002877B9">
      <w:pPr>
        <w:ind w:left="709" w:firstLine="1"/>
        <w:rPr>
          <w:rFonts w:ascii="Trebuchet MS" w:hAnsi="Trebuchet MS"/>
        </w:rPr>
      </w:pPr>
    </w:p>
    <w:p w:rsidR="002877B9" w:rsidRPr="003761F3" w:rsidRDefault="002877B9" w:rsidP="002877B9">
      <w:pPr>
        <w:ind w:left="709" w:firstLine="1"/>
        <w:rPr>
          <w:rFonts w:ascii="Trebuchet MS" w:hAnsi="Trebuchet MS"/>
          <w:lang w:val="en-US"/>
        </w:rPr>
      </w:pPr>
      <w:r w:rsidRPr="003761F3">
        <w:rPr>
          <w:rFonts w:ascii="Trebuchet MS" w:hAnsi="Trebuchet MS"/>
          <w:lang w:val="en-US"/>
        </w:rPr>
        <w:t>VARIABLES</w:t>
      </w:r>
    </w:p>
    <w:p w:rsidR="002877B9" w:rsidRPr="003761F3" w:rsidRDefault="002877B9" w:rsidP="002877B9">
      <w:pPr>
        <w:ind w:left="709" w:firstLine="1"/>
        <w:rPr>
          <w:rFonts w:ascii="Trebuchet MS" w:hAnsi="Trebuchet MS"/>
          <w:lang w:val="en-US"/>
        </w:rPr>
      </w:pPr>
    </w:p>
    <w:p w:rsidR="002877B9" w:rsidRPr="003761F3" w:rsidRDefault="002877B9" w:rsidP="002877B9">
      <w:pPr>
        <w:ind w:left="709" w:firstLine="1"/>
        <w:rPr>
          <w:rFonts w:ascii="Trebuchet MS" w:hAnsi="Trebuchet MS"/>
          <w:lang w:val="en-US"/>
        </w:rPr>
      </w:pPr>
      <w:r w:rsidRPr="003761F3">
        <w:rPr>
          <w:rFonts w:ascii="Trebuchet MS" w:hAnsi="Trebuchet MS"/>
          <w:lang w:val="en-US"/>
        </w:rPr>
        <w:lastRenderedPageBreak/>
        <w:tab/>
        <w:t>Int Num1, Num2;</w:t>
      </w:r>
    </w:p>
    <w:p w:rsidR="002877B9" w:rsidRPr="003761F3" w:rsidRDefault="002877B9" w:rsidP="002877B9">
      <w:pPr>
        <w:ind w:left="709" w:firstLine="1"/>
        <w:rPr>
          <w:rFonts w:ascii="Trebuchet MS" w:hAnsi="Trebuchet MS"/>
          <w:lang w:val="en-US"/>
        </w:rPr>
      </w:pPr>
    </w:p>
    <w:p w:rsidR="002877B9" w:rsidRPr="003761F3" w:rsidRDefault="002877B9" w:rsidP="002877B9">
      <w:pPr>
        <w:ind w:left="709" w:firstLine="1"/>
        <w:rPr>
          <w:rFonts w:ascii="Trebuchet MS" w:hAnsi="Trebuchet MS"/>
          <w:lang w:val="en-US"/>
        </w:rPr>
      </w:pPr>
      <w:r w:rsidRPr="003761F3">
        <w:rPr>
          <w:rFonts w:ascii="Trebuchet MS" w:hAnsi="Trebuchet MS"/>
          <w:lang w:val="en-US"/>
        </w:rPr>
        <w:tab/>
      </w:r>
      <w:r w:rsidR="000879C3" w:rsidRPr="003761F3">
        <w:rPr>
          <w:rFonts w:ascii="Trebuchet MS" w:hAnsi="Trebuchet MS"/>
          <w:lang w:val="en-US"/>
        </w:rPr>
        <w:t>String Opcion;</w:t>
      </w:r>
    </w:p>
    <w:p w:rsidR="000879C3" w:rsidRPr="003761F3" w:rsidRDefault="000879C3" w:rsidP="002877B9">
      <w:pPr>
        <w:ind w:left="709" w:firstLine="1"/>
        <w:rPr>
          <w:rFonts w:ascii="Trebuchet MS" w:hAnsi="Trebuchet MS"/>
          <w:lang w:val="en-US"/>
        </w:rPr>
      </w:pPr>
    </w:p>
    <w:p w:rsidR="000879C3" w:rsidRDefault="000879C3" w:rsidP="002877B9">
      <w:pPr>
        <w:ind w:left="709" w:firstLine="1"/>
        <w:rPr>
          <w:rFonts w:ascii="Trebuchet MS" w:hAnsi="Trebuchet MS"/>
        </w:rPr>
      </w:pPr>
      <w:r w:rsidRPr="003761F3">
        <w:rPr>
          <w:rFonts w:ascii="Trebuchet MS" w:hAnsi="Trebuchet MS"/>
          <w:lang w:val="en-US"/>
        </w:rPr>
        <w:tab/>
      </w:r>
      <w:r>
        <w:rPr>
          <w:rFonts w:ascii="Trebuchet MS" w:hAnsi="Trebuchet MS"/>
        </w:rPr>
        <w:t>double Result</w:t>
      </w:r>
      <w:r w:rsidR="00166DCA">
        <w:rPr>
          <w:rFonts w:ascii="Trebuchet MS" w:hAnsi="Trebuchet MS"/>
        </w:rPr>
        <w:t>;</w:t>
      </w:r>
    </w:p>
    <w:p w:rsidR="000879C3" w:rsidRDefault="000879C3" w:rsidP="002877B9">
      <w:pPr>
        <w:ind w:left="709" w:firstLine="1"/>
        <w:rPr>
          <w:rFonts w:ascii="Trebuchet MS" w:hAnsi="Trebuchet MS"/>
        </w:rPr>
      </w:pPr>
    </w:p>
    <w:p w:rsidR="000879C3" w:rsidRDefault="000879C3" w:rsidP="002877B9">
      <w:pPr>
        <w:ind w:left="709" w:firstLine="1"/>
        <w:rPr>
          <w:rFonts w:ascii="Trebuchet MS" w:hAnsi="Trebuchet MS"/>
        </w:rPr>
      </w:pPr>
      <w:r>
        <w:rPr>
          <w:rFonts w:ascii="Trebuchet MS" w:hAnsi="Trebuchet MS"/>
        </w:rPr>
        <w:t>INICIO</w:t>
      </w:r>
    </w:p>
    <w:p w:rsidR="000879C3" w:rsidRDefault="000879C3" w:rsidP="002877B9">
      <w:pPr>
        <w:ind w:left="709" w:firstLine="1"/>
        <w:rPr>
          <w:rFonts w:ascii="Trebuchet MS" w:hAnsi="Trebuchet MS"/>
        </w:rPr>
      </w:pPr>
    </w:p>
    <w:p w:rsidR="000879C3" w:rsidRDefault="000879C3" w:rsidP="002877B9">
      <w:pPr>
        <w:ind w:left="709" w:firstLine="1"/>
        <w:rPr>
          <w:rFonts w:ascii="Trebuchet MS" w:hAnsi="Trebuchet MS"/>
        </w:rPr>
      </w:pPr>
      <w:r>
        <w:rPr>
          <w:rFonts w:ascii="Trebuchet MS" w:hAnsi="Trebuchet MS"/>
        </w:rPr>
        <w:tab/>
        <w:t>Imprimir(“Ingrese el primer numero”);</w:t>
      </w:r>
    </w:p>
    <w:p w:rsidR="000879C3" w:rsidRDefault="000879C3" w:rsidP="002877B9">
      <w:pPr>
        <w:ind w:left="709" w:firstLine="1"/>
        <w:rPr>
          <w:rFonts w:ascii="Trebuchet MS" w:hAnsi="Trebuchet MS"/>
        </w:rPr>
      </w:pPr>
    </w:p>
    <w:p w:rsidR="000879C3" w:rsidRDefault="000879C3" w:rsidP="002877B9">
      <w:pPr>
        <w:ind w:left="709" w:firstLine="1"/>
        <w:rPr>
          <w:rFonts w:ascii="Trebuchet MS" w:hAnsi="Trebuchet MS"/>
        </w:rPr>
      </w:pPr>
      <w:r>
        <w:rPr>
          <w:rFonts w:ascii="Trebuchet MS" w:hAnsi="Trebuchet MS"/>
        </w:rPr>
        <w:tab/>
        <w:t>Num1 = LEER();</w:t>
      </w:r>
    </w:p>
    <w:p w:rsidR="000879C3" w:rsidRDefault="000879C3" w:rsidP="002877B9">
      <w:pPr>
        <w:ind w:left="709" w:firstLine="1"/>
        <w:rPr>
          <w:rFonts w:ascii="Trebuchet MS" w:hAnsi="Trebuchet MS"/>
        </w:rPr>
      </w:pPr>
    </w:p>
    <w:p w:rsidR="000879C3" w:rsidRDefault="000879C3" w:rsidP="002877B9">
      <w:pPr>
        <w:ind w:left="709" w:firstLine="1"/>
        <w:rPr>
          <w:rFonts w:ascii="Trebuchet MS" w:hAnsi="Trebuchet MS"/>
        </w:rPr>
      </w:pPr>
      <w:r>
        <w:rPr>
          <w:rFonts w:ascii="Trebuchet MS" w:hAnsi="Trebuchet MS"/>
        </w:rPr>
        <w:tab/>
        <w:t xml:space="preserve">Imprimir(“Ingrese </w:t>
      </w:r>
      <w:r w:rsidR="00D110D3">
        <w:rPr>
          <w:rFonts w:ascii="Trebuchet MS" w:hAnsi="Trebuchet MS"/>
        </w:rPr>
        <w:t>el segundo numero</w:t>
      </w:r>
      <w:r>
        <w:rPr>
          <w:rFonts w:ascii="Trebuchet MS" w:hAnsi="Trebuchet MS"/>
        </w:rPr>
        <w:t>”);</w:t>
      </w:r>
      <w:r w:rsidR="003C21FA">
        <w:rPr>
          <w:rFonts w:ascii="Trebuchet MS" w:hAnsi="Trebuchet MS"/>
        </w:rPr>
        <w:t xml:space="preserve"> </w:t>
      </w:r>
    </w:p>
    <w:p w:rsidR="000879C3" w:rsidRDefault="000879C3" w:rsidP="002877B9">
      <w:pPr>
        <w:ind w:left="709" w:firstLine="1"/>
        <w:rPr>
          <w:rFonts w:ascii="Trebuchet MS" w:hAnsi="Trebuchet MS"/>
        </w:rPr>
      </w:pPr>
    </w:p>
    <w:p w:rsidR="000879C3" w:rsidRDefault="000879C3" w:rsidP="002877B9">
      <w:pPr>
        <w:ind w:left="709" w:firstLine="1"/>
        <w:rPr>
          <w:rFonts w:ascii="Trebuchet MS" w:hAnsi="Trebuchet MS"/>
        </w:rPr>
      </w:pPr>
      <w:r>
        <w:rPr>
          <w:rFonts w:ascii="Trebuchet MS" w:hAnsi="Trebuchet MS"/>
        </w:rPr>
        <w:tab/>
        <w:t>Num2 = LEER();</w:t>
      </w:r>
    </w:p>
    <w:p w:rsidR="00993EF2" w:rsidRDefault="00993EF2" w:rsidP="002877B9">
      <w:pPr>
        <w:ind w:left="709" w:firstLine="1"/>
        <w:rPr>
          <w:rFonts w:ascii="Trebuchet MS" w:hAnsi="Trebuchet MS"/>
        </w:rPr>
      </w:pPr>
    </w:p>
    <w:p w:rsidR="00993EF2" w:rsidRDefault="00993EF2" w:rsidP="002877B9">
      <w:pPr>
        <w:ind w:left="709" w:firstLine="1"/>
        <w:rPr>
          <w:rFonts w:ascii="Trebuchet MS" w:hAnsi="Trebuchet MS"/>
        </w:rPr>
      </w:pPr>
      <w:r>
        <w:rPr>
          <w:rFonts w:ascii="Trebuchet MS" w:hAnsi="Trebuchet MS"/>
        </w:rPr>
        <w:tab/>
        <w:t>Imprimir(“Ingrese 1 si quiere que se sumen, 2 que se resten, 3 que se multipliquen y 4 que se dividan”);</w:t>
      </w:r>
    </w:p>
    <w:p w:rsidR="00993EF2" w:rsidRDefault="00993EF2" w:rsidP="002877B9">
      <w:pPr>
        <w:ind w:left="709" w:firstLine="1"/>
        <w:rPr>
          <w:rFonts w:ascii="Trebuchet MS" w:hAnsi="Trebuchet MS"/>
        </w:rPr>
      </w:pPr>
    </w:p>
    <w:p w:rsidR="00993EF2" w:rsidRDefault="00993EF2" w:rsidP="002877B9">
      <w:pPr>
        <w:ind w:left="709" w:firstLine="1"/>
        <w:rPr>
          <w:rFonts w:ascii="Trebuchet MS" w:hAnsi="Trebuchet MS"/>
        </w:rPr>
      </w:pPr>
      <w:r>
        <w:rPr>
          <w:rFonts w:ascii="Trebuchet MS" w:hAnsi="Trebuchet MS"/>
        </w:rPr>
        <w:tab/>
        <w:t>Opcion = LEER();</w:t>
      </w:r>
    </w:p>
    <w:p w:rsidR="000879C3" w:rsidRDefault="000879C3" w:rsidP="002877B9">
      <w:pPr>
        <w:ind w:left="709" w:firstLine="1"/>
        <w:rPr>
          <w:rFonts w:ascii="Trebuchet MS" w:hAnsi="Trebuchet MS"/>
        </w:rPr>
      </w:pPr>
    </w:p>
    <w:p w:rsidR="000879C3" w:rsidRDefault="000879C3" w:rsidP="002877B9">
      <w:pPr>
        <w:ind w:left="709" w:firstLine="1"/>
        <w:rPr>
          <w:rFonts w:ascii="Trebuchet MS" w:hAnsi="Trebuchet MS"/>
        </w:rPr>
      </w:pPr>
      <w:r>
        <w:rPr>
          <w:rFonts w:ascii="Trebuchet MS" w:hAnsi="Trebuchet MS"/>
        </w:rPr>
        <w:tab/>
        <w:t>Seleccionar (Opcion)</w:t>
      </w:r>
    </w:p>
    <w:p w:rsidR="000879C3" w:rsidRDefault="000879C3" w:rsidP="002877B9">
      <w:pPr>
        <w:ind w:left="709" w:firstLine="1"/>
        <w:rPr>
          <w:rFonts w:ascii="Trebuchet MS" w:hAnsi="Trebuchet MS"/>
        </w:rPr>
      </w:pPr>
    </w:p>
    <w:p w:rsidR="000879C3" w:rsidRDefault="000879C3" w:rsidP="002877B9">
      <w:pPr>
        <w:ind w:left="709" w:firstLine="1"/>
        <w:rPr>
          <w:rFonts w:ascii="Trebuchet MS" w:hAnsi="Trebuchet MS"/>
        </w:rPr>
      </w:pPr>
      <w:r>
        <w:rPr>
          <w:rFonts w:ascii="Trebuchet MS" w:hAnsi="Trebuchet MS"/>
        </w:rPr>
        <w:tab/>
      </w:r>
      <w:r>
        <w:rPr>
          <w:rFonts w:ascii="Trebuchet MS" w:hAnsi="Trebuchet MS"/>
        </w:rPr>
        <w:tab/>
        <w:t>En caso que sea “1”</w:t>
      </w:r>
    </w:p>
    <w:p w:rsidR="000879C3" w:rsidRDefault="000879C3" w:rsidP="002877B9">
      <w:pPr>
        <w:ind w:left="709" w:firstLine="1"/>
        <w:rPr>
          <w:rFonts w:ascii="Trebuchet MS" w:hAnsi="Trebuchet MS"/>
        </w:rPr>
      </w:pPr>
    </w:p>
    <w:p w:rsidR="000879C3" w:rsidRDefault="000879C3" w:rsidP="002877B9">
      <w:pPr>
        <w:ind w:left="709" w:firstLine="1"/>
        <w:rPr>
          <w:rFonts w:ascii="Trebuchet MS" w:hAnsi="Trebuchet MS"/>
        </w:rPr>
      </w:pPr>
      <w:r>
        <w:rPr>
          <w:rFonts w:ascii="Trebuchet MS" w:hAnsi="Trebuchet MS"/>
        </w:rPr>
        <w:tab/>
      </w:r>
      <w:r>
        <w:rPr>
          <w:rFonts w:ascii="Trebuchet MS" w:hAnsi="Trebuchet MS"/>
        </w:rPr>
        <w:tab/>
      </w:r>
      <w:r>
        <w:rPr>
          <w:rFonts w:ascii="Trebuchet MS" w:hAnsi="Trebuchet MS"/>
        </w:rPr>
        <w:tab/>
        <w:t>Result = Num1 + Num2;</w:t>
      </w:r>
    </w:p>
    <w:p w:rsidR="000879C3" w:rsidRDefault="000879C3" w:rsidP="002877B9">
      <w:pPr>
        <w:ind w:left="709" w:firstLine="1"/>
        <w:rPr>
          <w:rFonts w:ascii="Trebuchet MS" w:hAnsi="Trebuchet MS"/>
        </w:rPr>
      </w:pPr>
    </w:p>
    <w:p w:rsidR="000879C3" w:rsidRDefault="000879C3" w:rsidP="002877B9">
      <w:pPr>
        <w:ind w:left="709" w:firstLine="1"/>
        <w:rPr>
          <w:rFonts w:ascii="Trebuchet MS" w:hAnsi="Trebuchet MS"/>
        </w:rPr>
      </w:pPr>
      <w:r>
        <w:rPr>
          <w:rFonts w:ascii="Trebuchet MS" w:hAnsi="Trebuchet MS"/>
        </w:rPr>
        <w:tab/>
      </w:r>
      <w:r>
        <w:rPr>
          <w:rFonts w:ascii="Trebuchet MS" w:hAnsi="Trebuchet MS"/>
        </w:rPr>
        <w:tab/>
        <w:t>FIN CASO</w:t>
      </w:r>
    </w:p>
    <w:p w:rsidR="000879C3" w:rsidRDefault="000879C3" w:rsidP="002877B9">
      <w:pPr>
        <w:ind w:left="709" w:firstLine="1"/>
        <w:rPr>
          <w:rFonts w:ascii="Trebuchet MS" w:hAnsi="Trebuchet MS"/>
        </w:rPr>
      </w:pPr>
    </w:p>
    <w:p w:rsidR="000879C3" w:rsidRDefault="000879C3" w:rsidP="002877B9">
      <w:pPr>
        <w:ind w:left="709" w:firstLine="1"/>
        <w:rPr>
          <w:rFonts w:ascii="Trebuchet MS" w:hAnsi="Trebuchet MS"/>
        </w:rPr>
      </w:pPr>
      <w:r>
        <w:rPr>
          <w:rFonts w:ascii="Trebuchet MS" w:hAnsi="Trebuchet MS"/>
        </w:rPr>
        <w:tab/>
      </w:r>
      <w:r>
        <w:rPr>
          <w:rFonts w:ascii="Trebuchet MS" w:hAnsi="Trebuchet MS"/>
        </w:rPr>
        <w:tab/>
        <w:t>En caso que sea “2”;</w:t>
      </w:r>
    </w:p>
    <w:p w:rsidR="000879C3" w:rsidRDefault="000879C3" w:rsidP="002877B9">
      <w:pPr>
        <w:ind w:left="709" w:firstLine="1"/>
        <w:rPr>
          <w:rFonts w:ascii="Trebuchet MS" w:hAnsi="Trebuchet MS"/>
        </w:rPr>
      </w:pPr>
    </w:p>
    <w:p w:rsidR="000879C3" w:rsidRDefault="000879C3" w:rsidP="002877B9">
      <w:pPr>
        <w:ind w:left="709" w:firstLine="1"/>
        <w:rPr>
          <w:rFonts w:ascii="Trebuchet MS" w:hAnsi="Trebuchet MS"/>
        </w:rPr>
      </w:pPr>
      <w:r>
        <w:rPr>
          <w:rFonts w:ascii="Trebuchet MS" w:hAnsi="Trebuchet MS"/>
        </w:rPr>
        <w:tab/>
      </w:r>
      <w:r>
        <w:rPr>
          <w:rFonts w:ascii="Trebuchet MS" w:hAnsi="Trebuchet MS"/>
        </w:rPr>
        <w:tab/>
      </w:r>
      <w:r>
        <w:rPr>
          <w:rFonts w:ascii="Trebuchet MS" w:hAnsi="Trebuchet MS"/>
        </w:rPr>
        <w:tab/>
        <w:t>Result = Num1 – Num2;</w:t>
      </w:r>
    </w:p>
    <w:p w:rsidR="000879C3" w:rsidRDefault="000879C3" w:rsidP="002877B9">
      <w:pPr>
        <w:ind w:left="709" w:firstLine="1"/>
        <w:rPr>
          <w:rFonts w:ascii="Trebuchet MS" w:hAnsi="Trebuchet MS"/>
        </w:rPr>
      </w:pPr>
    </w:p>
    <w:p w:rsidR="000879C3" w:rsidRDefault="000879C3" w:rsidP="002877B9">
      <w:pPr>
        <w:ind w:left="709" w:firstLine="1"/>
        <w:rPr>
          <w:rFonts w:ascii="Trebuchet MS" w:hAnsi="Trebuchet MS"/>
        </w:rPr>
      </w:pPr>
      <w:r>
        <w:rPr>
          <w:rFonts w:ascii="Trebuchet MS" w:hAnsi="Trebuchet MS"/>
        </w:rPr>
        <w:tab/>
      </w:r>
      <w:r>
        <w:rPr>
          <w:rFonts w:ascii="Trebuchet MS" w:hAnsi="Trebuchet MS"/>
        </w:rPr>
        <w:tab/>
        <w:t>FIN CASO</w:t>
      </w:r>
    </w:p>
    <w:p w:rsidR="000879C3" w:rsidRDefault="000879C3" w:rsidP="002877B9">
      <w:pPr>
        <w:ind w:left="709" w:firstLine="1"/>
        <w:rPr>
          <w:rFonts w:ascii="Trebuchet MS" w:hAnsi="Trebuchet MS"/>
        </w:rPr>
      </w:pPr>
    </w:p>
    <w:p w:rsidR="000879C3" w:rsidRDefault="000879C3" w:rsidP="002877B9">
      <w:pPr>
        <w:ind w:left="709" w:firstLine="1"/>
        <w:rPr>
          <w:rFonts w:ascii="Trebuchet MS" w:hAnsi="Trebuchet MS"/>
        </w:rPr>
      </w:pPr>
      <w:r>
        <w:rPr>
          <w:rFonts w:ascii="Trebuchet MS" w:hAnsi="Trebuchet MS"/>
        </w:rPr>
        <w:tab/>
      </w:r>
      <w:r>
        <w:rPr>
          <w:rFonts w:ascii="Trebuchet MS" w:hAnsi="Trebuchet MS"/>
        </w:rPr>
        <w:tab/>
        <w:t>En caso que sea “3”;</w:t>
      </w:r>
    </w:p>
    <w:p w:rsidR="000879C3" w:rsidRDefault="000879C3" w:rsidP="002877B9">
      <w:pPr>
        <w:ind w:left="709" w:firstLine="1"/>
        <w:rPr>
          <w:rFonts w:ascii="Trebuchet MS" w:hAnsi="Trebuchet MS"/>
        </w:rPr>
      </w:pPr>
    </w:p>
    <w:p w:rsidR="000879C3" w:rsidRDefault="000879C3" w:rsidP="002877B9">
      <w:pPr>
        <w:ind w:left="709" w:firstLine="1"/>
        <w:rPr>
          <w:rFonts w:ascii="Trebuchet MS" w:hAnsi="Trebuchet MS"/>
        </w:rPr>
      </w:pPr>
      <w:r>
        <w:rPr>
          <w:rFonts w:ascii="Trebuchet MS" w:hAnsi="Trebuchet MS"/>
        </w:rPr>
        <w:tab/>
      </w:r>
      <w:r>
        <w:rPr>
          <w:rFonts w:ascii="Trebuchet MS" w:hAnsi="Trebuchet MS"/>
        </w:rPr>
        <w:tab/>
      </w:r>
      <w:r>
        <w:rPr>
          <w:rFonts w:ascii="Trebuchet MS" w:hAnsi="Trebuchet MS"/>
        </w:rPr>
        <w:tab/>
        <w:t>Result = Num1 * Num2;</w:t>
      </w:r>
    </w:p>
    <w:p w:rsidR="000879C3" w:rsidRDefault="000879C3" w:rsidP="002877B9">
      <w:pPr>
        <w:ind w:left="709" w:firstLine="1"/>
        <w:rPr>
          <w:rFonts w:ascii="Trebuchet MS" w:hAnsi="Trebuchet MS"/>
        </w:rPr>
      </w:pPr>
    </w:p>
    <w:p w:rsidR="000879C3" w:rsidRDefault="000879C3" w:rsidP="002877B9">
      <w:pPr>
        <w:ind w:left="709" w:firstLine="1"/>
        <w:rPr>
          <w:rFonts w:ascii="Trebuchet MS" w:hAnsi="Trebuchet MS"/>
        </w:rPr>
      </w:pPr>
      <w:r>
        <w:rPr>
          <w:rFonts w:ascii="Trebuchet MS" w:hAnsi="Trebuchet MS"/>
        </w:rPr>
        <w:tab/>
      </w:r>
      <w:r>
        <w:rPr>
          <w:rFonts w:ascii="Trebuchet MS" w:hAnsi="Trebuchet MS"/>
        </w:rPr>
        <w:tab/>
        <w:t>FIN CASO</w:t>
      </w:r>
    </w:p>
    <w:p w:rsidR="000879C3" w:rsidRDefault="000879C3" w:rsidP="002877B9">
      <w:pPr>
        <w:ind w:left="709" w:firstLine="1"/>
        <w:rPr>
          <w:rFonts w:ascii="Trebuchet MS" w:hAnsi="Trebuchet MS"/>
        </w:rPr>
      </w:pPr>
    </w:p>
    <w:p w:rsidR="000879C3" w:rsidRDefault="000879C3" w:rsidP="002877B9">
      <w:pPr>
        <w:ind w:left="709" w:firstLine="1"/>
        <w:rPr>
          <w:rFonts w:ascii="Trebuchet MS" w:hAnsi="Trebuchet MS"/>
        </w:rPr>
      </w:pPr>
      <w:r>
        <w:rPr>
          <w:rFonts w:ascii="Trebuchet MS" w:hAnsi="Trebuchet MS"/>
        </w:rPr>
        <w:tab/>
      </w:r>
      <w:r>
        <w:rPr>
          <w:rFonts w:ascii="Trebuchet MS" w:hAnsi="Trebuchet MS"/>
        </w:rPr>
        <w:tab/>
        <w:t>En caso que sea “4”;</w:t>
      </w:r>
    </w:p>
    <w:p w:rsidR="000879C3" w:rsidRDefault="000879C3" w:rsidP="002877B9">
      <w:pPr>
        <w:ind w:left="709" w:firstLine="1"/>
        <w:rPr>
          <w:rFonts w:ascii="Trebuchet MS" w:hAnsi="Trebuchet MS"/>
        </w:rPr>
      </w:pPr>
    </w:p>
    <w:p w:rsidR="000879C3" w:rsidRDefault="000879C3" w:rsidP="002877B9">
      <w:pPr>
        <w:ind w:left="709" w:firstLine="1"/>
        <w:rPr>
          <w:rFonts w:ascii="Trebuchet MS" w:hAnsi="Trebuchet MS"/>
        </w:rPr>
      </w:pPr>
      <w:r>
        <w:rPr>
          <w:rFonts w:ascii="Trebuchet MS" w:hAnsi="Trebuchet MS"/>
        </w:rPr>
        <w:tab/>
      </w:r>
      <w:r>
        <w:rPr>
          <w:rFonts w:ascii="Trebuchet MS" w:hAnsi="Trebuchet MS"/>
        </w:rPr>
        <w:tab/>
      </w:r>
      <w:r>
        <w:rPr>
          <w:rFonts w:ascii="Trebuchet MS" w:hAnsi="Trebuchet MS"/>
        </w:rPr>
        <w:tab/>
        <w:t>Result = Num1 / Num2;</w:t>
      </w:r>
    </w:p>
    <w:p w:rsidR="000879C3" w:rsidRDefault="000879C3" w:rsidP="002877B9">
      <w:pPr>
        <w:ind w:left="709" w:firstLine="1"/>
        <w:rPr>
          <w:rFonts w:ascii="Trebuchet MS" w:hAnsi="Trebuchet MS"/>
        </w:rPr>
      </w:pPr>
    </w:p>
    <w:p w:rsidR="000879C3" w:rsidRDefault="000879C3" w:rsidP="002877B9">
      <w:pPr>
        <w:ind w:left="709" w:firstLine="1"/>
        <w:rPr>
          <w:rFonts w:ascii="Trebuchet MS" w:hAnsi="Trebuchet MS"/>
        </w:rPr>
      </w:pPr>
      <w:r>
        <w:rPr>
          <w:rFonts w:ascii="Trebuchet MS" w:hAnsi="Trebuchet MS"/>
        </w:rPr>
        <w:tab/>
      </w:r>
      <w:r>
        <w:rPr>
          <w:rFonts w:ascii="Trebuchet MS" w:hAnsi="Trebuchet MS"/>
        </w:rPr>
        <w:tab/>
        <w:t>FIN CASO</w:t>
      </w:r>
    </w:p>
    <w:p w:rsidR="000879C3" w:rsidRDefault="000879C3" w:rsidP="002877B9">
      <w:pPr>
        <w:ind w:left="709" w:firstLine="1"/>
        <w:rPr>
          <w:rFonts w:ascii="Trebuchet MS" w:hAnsi="Trebuchet MS"/>
        </w:rPr>
      </w:pPr>
    </w:p>
    <w:p w:rsidR="000879C3" w:rsidRDefault="000879C3" w:rsidP="002877B9">
      <w:pPr>
        <w:ind w:left="709" w:firstLine="1"/>
        <w:rPr>
          <w:rFonts w:ascii="Trebuchet MS" w:hAnsi="Trebuchet MS"/>
        </w:rPr>
      </w:pPr>
      <w:r>
        <w:rPr>
          <w:rFonts w:ascii="Trebuchet MS" w:hAnsi="Trebuchet MS"/>
        </w:rPr>
        <w:tab/>
      </w:r>
      <w:r>
        <w:rPr>
          <w:rFonts w:ascii="Trebuchet MS" w:hAnsi="Trebuchet MS"/>
        </w:rPr>
        <w:tab/>
        <w:t>Si no se cumple ninguno de los casos;</w:t>
      </w:r>
    </w:p>
    <w:p w:rsidR="000879C3" w:rsidRDefault="000879C3" w:rsidP="002877B9">
      <w:pPr>
        <w:ind w:left="709" w:firstLine="1"/>
        <w:rPr>
          <w:rFonts w:ascii="Trebuchet MS" w:hAnsi="Trebuchet MS"/>
        </w:rPr>
      </w:pPr>
    </w:p>
    <w:p w:rsidR="000879C3" w:rsidRDefault="000879C3" w:rsidP="002877B9">
      <w:pPr>
        <w:ind w:left="709" w:firstLine="1"/>
        <w:rPr>
          <w:rFonts w:ascii="Trebuchet MS" w:hAnsi="Trebuchet MS"/>
        </w:rPr>
      </w:pPr>
      <w:r>
        <w:rPr>
          <w:rFonts w:ascii="Trebuchet MS" w:hAnsi="Trebuchet MS"/>
        </w:rPr>
        <w:tab/>
      </w:r>
      <w:r>
        <w:rPr>
          <w:rFonts w:ascii="Trebuchet MS" w:hAnsi="Trebuchet MS"/>
        </w:rPr>
        <w:tab/>
      </w:r>
      <w:r>
        <w:rPr>
          <w:rFonts w:ascii="Trebuchet MS" w:hAnsi="Trebuchet MS"/>
        </w:rPr>
        <w:tab/>
        <w:t>Imprimir (OPCIONINC);</w:t>
      </w:r>
    </w:p>
    <w:p w:rsidR="000879C3" w:rsidRDefault="000879C3" w:rsidP="002877B9">
      <w:pPr>
        <w:ind w:left="709" w:firstLine="1"/>
        <w:rPr>
          <w:rFonts w:ascii="Trebuchet MS" w:hAnsi="Trebuchet MS"/>
        </w:rPr>
      </w:pPr>
    </w:p>
    <w:p w:rsidR="000879C3" w:rsidRDefault="000879C3" w:rsidP="002877B9">
      <w:pPr>
        <w:ind w:left="709" w:firstLine="1"/>
        <w:rPr>
          <w:rFonts w:ascii="Trebuchet MS" w:hAnsi="Trebuchet MS"/>
        </w:rPr>
      </w:pPr>
      <w:r>
        <w:rPr>
          <w:rFonts w:ascii="Trebuchet MS" w:hAnsi="Trebuchet MS"/>
        </w:rPr>
        <w:tab/>
      </w:r>
      <w:r>
        <w:rPr>
          <w:rFonts w:ascii="Trebuchet MS" w:hAnsi="Trebuchet MS"/>
        </w:rPr>
        <w:tab/>
        <w:t>FIN si no se cumple ninguno de los casos;</w:t>
      </w:r>
    </w:p>
    <w:p w:rsidR="000879C3" w:rsidRDefault="000879C3" w:rsidP="002877B9">
      <w:pPr>
        <w:ind w:left="709" w:firstLine="1"/>
        <w:rPr>
          <w:rFonts w:ascii="Trebuchet MS" w:hAnsi="Trebuchet MS"/>
        </w:rPr>
      </w:pPr>
    </w:p>
    <w:p w:rsidR="000879C3" w:rsidRDefault="00401B6E" w:rsidP="002877B9">
      <w:pPr>
        <w:ind w:left="709" w:firstLine="1"/>
        <w:rPr>
          <w:rFonts w:ascii="Trebuchet MS" w:hAnsi="Trebuchet MS"/>
        </w:rPr>
      </w:pPr>
      <w:r>
        <w:rPr>
          <w:rFonts w:ascii="Trebuchet MS" w:hAnsi="Trebuchet MS"/>
        </w:rPr>
        <w:tab/>
        <w:t>FIN Seleccionar;</w:t>
      </w:r>
    </w:p>
    <w:p w:rsidR="00401B6E" w:rsidRDefault="00401B6E" w:rsidP="002877B9">
      <w:pPr>
        <w:ind w:left="709" w:firstLine="1"/>
        <w:rPr>
          <w:rFonts w:ascii="Trebuchet MS" w:hAnsi="Trebuchet MS"/>
        </w:rPr>
      </w:pPr>
    </w:p>
    <w:p w:rsidR="00401B6E" w:rsidRDefault="00401B6E" w:rsidP="00401B6E">
      <w:pPr>
        <w:ind w:left="710" w:firstLine="720"/>
        <w:rPr>
          <w:rFonts w:ascii="Trebuchet MS" w:hAnsi="Trebuchet MS"/>
        </w:rPr>
      </w:pPr>
      <w:r>
        <w:rPr>
          <w:rFonts w:ascii="Trebuchet MS" w:hAnsi="Trebuchet MS"/>
        </w:rPr>
        <w:t>Imprimir (“El resultado de la operación seleccionada es:”,      Result);</w:t>
      </w:r>
    </w:p>
    <w:p w:rsidR="00401B6E" w:rsidRDefault="00401B6E" w:rsidP="00401B6E">
      <w:pPr>
        <w:ind w:left="710" w:firstLine="720"/>
        <w:rPr>
          <w:rFonts w:ascii="Trebuchet MS" w:hAnsi="Trebuchet MS"/>
        </w:rPr>
      </w:pPr>
    </w:p>
    <w:p w:rsidR="00401B6E" w:rsidRPr="002877B9" w:rsidRDefault="00401B6E" w:rsidP="00401B6E">
      <w:pPr>
        <w:ind w:left="710" w:firstLine="720"/>
        <w:rPr>
          <w:rFonts w:ascii="Trebuchet MS" w:hAnsi="Trebuchet MS"/>
        </w:rPr>
      </w:pPr>
    </w:p>
    <w:p w:rsidR="004853DE" w:rsidRDefault="00401B6E" w:rsidP="004853DE">
      <w:pPr>
        <w:tabs>
          <w:tab w:val="left" w:pos="2880"/>
        </w:tabs>
        <w:rPr>
          <w:rFonts w:ascii="Trebuchet MS" w:hAnsi="Trebuchet MS" w:cs="Trebuchet MS"/>
        </w:rPr>
      </w:pPr>
      <w:r>
        <w:rPr>
          <w:rFonts w:ascii="Trebuchet MS" w:hAnsi="Trebuchet MS" w:cs="Trebuchet MS"/>
        </w:rPr>
        <w:t xml:space="preserve">          FIN</w:t>
      </w:r>
    </w:p>
    <w:p w:rsidR="00993EF2" w:rsidRDefault="00993EF2" w:rsidP="004853DE">
      <w:pPr>
        <w:tabs>
          <w:tab w:val="left" w:pos="2880"/>
        </w:tabs>
        <w:rPr>
          <w:rFonts w:ascii="Trebuchet MS" w:hAnsi="Trebuchet MS" w:cs="Trebuchet MS"/>
        </w:rPr>
      </w:pPr>
    </w:p>
    <w:p w:rsidR="00993EF2" w:rsidRDefault="00993EF2" w:rsidP="004853DE">
      <w:pPr>
        <w:tabs>
          <w:tab w:val="left" w:pos="2880"/>
        </w:tabs>
        <w:rPr>
          <w:rFonts w:ascii="Trebuchet MS" w:hAnsi="Trebuchet MS" w:cs="Trebuchet MS"/>
        </w:rPr>
      </w:pPr>
    </w:p>
    <w:p w:rsidR="00993EF2" w:rsidRDefault="00250E84" w:rsidP="004853DE">
      <w:pPr>
        <w:tabs>
          <w:tab w:val="left" w:pos="2880"/>
        </w:tabs>
        <w:rPr>
          <w:rFonts w:ascii="Trebuchet MS" w:hAnsi="Trebuchet MS" w:cs="Trebuchet MS"/>
        </w:rPr>
      </w:pPr>
      <w:r>
        <w:rPr>
          <w:rFonts w:ascii="Trebuchet MS" w:hAnsi="Trebuchet MS" w:cs="Trebuchet MS"/>
        </w:rPr>
        <w:t xml:space="preserve">Prueba de escritorio para el caso en el que la opción </w:t>
      </w:r>
      <w:r w:rsidR="00A2665C">
        <w:rPr>
          <w:rFonts w:ascii="Trebuchet MS" w:hAnsi="Trebuchet MS" w:cs="Trebuchet MS"/>
        </w:rPr>
        <w:t>elegida es la 4</w:t>
      </w:r>
      <w:r>
        <w:rPr>
          <w:rFonts w:ascii="Trebuchet MS" w:hAnsi="Trebuchet MS" w:cs="Trebuchet MS"/>
        </w:rPr>
        <w:t>.</w:t>
      </w:r>
    </w:p>
    <w:p w:rsidR="00250E84" w:rsidRDefault="00250E84" w:rsidP="004853DE">
      <w:pPr>
        <w:tabs>
          <w:tab w:val="left" w:pos="2880"/>
        </w:tabs>
        <w:rPr>
          <w:rFonts w:ascii="Trebuchet MS" w:hAnsi="Trebuchet MS" w:cs="Trebuchet MS"/>
        </w:rPr>
      </w:pPr>
    </w:p>
    <w:p w:rsidR="00250E84" w:rsidRDefault="00250E84" w:rsidP="004853DE">
      <w:pPr>
        <w:tabs>
          <w:tab w:val="left" w:pos="2880"/>
        </w:tabs>
        <w:rPr>
          <w:rFonts w:ascii="Trebuchet MS" w:hAnsi="Trebuchet MS" w:cs="Trebuchet MS"/>
        </w:rPr>
      </w:pPr>
    </w:p>
    <w:p w:rsidR="00250E84" w:rsidRDefault="00001E64" w:rsidP="004853DE">
      <w:pPr>
        <w:tabs>
          <w:tab w:val="left" w:pos="2880"/>
        </w:tabs>
        <w:rPr>
          <w:rFonts w:ascii="Trebuchet MS" w:hAnsi="Trebuchet MS" w:cs="Trebuchet MS"/>
        </w:rPr>
      </w:pPr>
      <w:r>
        <w:rPr>
          <w:rFonts w:ascii="Trebuchet MS" w:hAnsi="Trebuchet MS" w:cs="Trebuchet MS"/>
          <w:noProof/>
          <w:lang w:eastAsia="es-ES" w:bidi="ar-SA"/>
        </w:rPr>
        <w:lastRenderedPageBreak/>
        <w:drawing>
          <wp:inline distT="0" distB="0" distL="0" distR="0">
            <wp:extent cx="4972050" cy="8886825"/>
            <wp:effectExtent l="19050" t="0" r="0" b="0"/>
            <wp:docPr id="3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srcRect/>
                    <a:stretch>
                      <a:fillRect/>
                    </a:stretch>
                  </pic:blipFill>
                  <pic:spPr bwMode="auto">
                    <a:xfrm>
                      <a:off x="0" y="0"/>
                      <a:ext cx="4972050" cy="8886825"/>
                    </a:xfrm>
                    <a:prstGeom prst="rect">
                      <a:avLst/>
                    </a:prstGeom>
                    <a:noFill/>
                    <a:ln w="9525">
                      <a:noFill/>
                      <a:miter lim="800000"/>
                      <a:headEnd/>
                      <a:tailEnd/>
                    </a:ln>
                  </pic:spPr>
                </pic:pic>
              </a:graphicData>
            </a:graphic>
          </wp:inline>
        </w:drawing>
      </w:r>
    </w:p>
    <w:p w:rsidR="00250E84" w:rsidRDefault="00250E84" w:rsidP="00250E84">
      <w:pPr>
        <w:rPr>
          <w:rFonts w:ascii="Trebuchet MS" w:hAnsi="Trebuchet MS" w:cs="Trebuchet MS"/>
        </w:rPr>
      </w:pPr>
      <w:r>
        <w:rPr>
          <w:rFonts w:ascii="Trebuchet MS" w:hAnsi="Trebuchet MS" w:cs="Trebuchet MS"/>
        </w:rPr>
        <w:lastRenderedPageBreak/>
        <w:t>Prueba de escritorio para el caso en el que la opción ingresada no es un numero del 1 al 4.</w:t>
      </w:r>
    </w:p>
    <w:p w:rsidR="00250E84" w:rsidRDefault="00250E84" w:rsidP="00250E84">
      <w:pPr>
        <w:rPr>
          <w:rFonts w:ascii="Trebuchet MS" w:hAnsi="Trebuchet MS" w:cs="Trebuchet MS"/>
        </w:rPr>
      </w:pPr>
    </w:p>
    <w:p w:rsidR="00250E84" w:rsidRDefault="00250E84" w:rsidP="00250E84">
      <w:pPr>
        <w:rPr>
          <w:rFonts w:ascii="Trebuchet MS" w:hAnsi="Trebuchet MS" w:cs="Trebuchet MS"/>
        </w:rPr>
      </w:pPr>
    </w:p>
    <w:p w:rsidR="00250E84" w:rsidRDefault="00250E84" w:rsidP="00250E84">
      <w:pPr>
        <w:rPr>
          <w:rFonts w:ascii="Trebuchet MS" w:hAnsi="Trebuchet MS" w:cs="Trebuchet MS"/>
        </w:rPr>
      </w:pPr>
    </w:p>
    <w:p w:rsidR="00250E84" w:rsidRDefault="00001E64" w:rsidP="00250E84">
      <w:pPr>
        <w:rPr>
          <w:rFonts w:ascii="Trebuchet MS" w:hAnsi="Trebuchet MS" w:cs="Trebuchet MS"/>
        </w:rPr>
      </w:pPr>
      <w:r>
        <w:rPr>
          <w:rFonts w:ascii="Trebuchet MS" w:hAnsi="Trebuchet MS" w:cs="Trebuchet MS"/>
          <w:noProof/>
          <w:lang w:eastAsia="es-ES" w:bidi="ar-SA"/>
        </w:rPr>
        <w:drawing>
          <wp:inline distT="0" distB="0" distL="0" distR="0">
            <wp:extent cx="4838700" cy="7591425"/>
            <wp:effectExtent l="19050" t="0" r="0" b="0"/>
            <wp:docPr id="3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srcRect/>
                    <a:stretch>
                      <a:fillRect/>
                    </a:stretch>
                  </pic:blipFill>
                  <pic:spPr bwMode="auto">
                    <a:xfrm>
                      <a:off x="0" y="0"/>
                      <a:ext cx="4838700" cy="7591425"/>
                    </a:xfrm>
                    <a:prstGeom prst="rect">
                      <a:avLst/>
                    </a:prstGeom>
                    <a:noFill/>
                    <a:ln w="9525">
                      <a:noFill/>
                      <a:miter lim="800000"/>
                      <a:headEnd/>
                      <a:tailEnd/>
                    </a:ln>
                  </pic:spPr>
                </pic:pic>
              </a:graphicData>
            </a:graphic>
          </wp:inline>
        </w:drawing>
      </w:r>
    </w:p>
    <w:p w:rsidR="00F43AA5" w:rsidRDefault="00F43AA5" w:rsidP="00250E84">
      <w:pPr>
        <w:jc w:val="center"/>
        <w:rPr>
          <w:rFonts w:ascii="Trebuchet MS" w:hAnsi="Trebuchet MS" w:cs="Trebuchet MS"/>
        </w:rPr>
      </w:pPr>
    </w:p>
    <w:p w:rsidR="00F43AA5" w:rsidRPr="00BE2824" w:rsidRDefault="00F43AA5" w:rsidP="00F43AA5">
      <w:pPr>
        <w:ind w:left="1417" w:firstLine="1"/>
        <w:rPr>
          <w:rFonts w:ascii="Trebuchet MS" w:hAnsi="Trebuchet MS"/>
          <w:b/>
        </w:rPr>
      </w:pPr>
      <w:r w:rsidRPr="00BE2824">
        <w:rPr>
          <w:rFonts w:ascii="Trebuchet MS" w:hAnsi="Trebuchet MS"/>
          <w:b/>
        </w:rPr>
        <w:t xml:space="preserve">3.5.1.2 Escribir un programa que determine si un año es </w:t>
      </w:r>
      <w:r w:rsidRPr="00BE2824">
        <w:rPr>
          <w:rFonts w:ascii="Trebuchet MS" w:hAnsi="Trebuchet MS"/>
          <w:b/>
        </w:rPr>
        <w:lastRenderedPageBreak/>
        <w:t xml:space="preserve">bisiesto, </w:t>
      </w:r>
    </w:p>
    <w:p w:rsidR="00F43AA5" w:rsidRPr="00F43AA5" w:rsidRDefault="00F43AA5" w:rsidP="00BE2824">
      <w:pPr>
        <w:ind w:left="1416" w:firstLine="1"/>
        <w:rPr>
          <w:rFonts w:ascii="Trebuchet MS" w:hAnsi="Trebuchet MS"/>
        </w:rPr>
      </w:pPr>
      <w:r w:rsidRPr="00F43AA5">
        <w:rPr>
          <w:rFonts w:ascii="Trebuchet MS" w:hAnsi="Trebuchet MS"/>
        </w:rPr>
        <w:t>Un año es bisiesto si es múltiplo de 4  (por ejemplo 1884</w:t>
      </w:r>
    </w:p>
    <w:p w:rsidR="00F43AA5" w:rsidRPr="00F43AA5" w:rsidRDefault="00F43AA5" w:rsidP="00F43AA5">
      <w:pPr>
        <w:ind w:left="708"/>
        <w:rPr>
          <w:rFonts w:ascii="Trebuchet MS" w:hAnsi="Trebuchet MS"/>
        </w:rPr>
      </w:pPr>
      <w:r w:rsidRPr="00F43AA5">
        <w:rPr>
          <w:rFonts w:ascii="Trebuchet MS" w:hAnsi="Trebuchet MS"/>
        </w:rPr>
        <w:t>Sin embargo los años múltiplos de 100 no son  bisiesto  por ejemplo 1900 salvo que sean múltiplos de 400  por ejemplo 2000</w:t>
      </w:r>
    </w:p>
    <w:p w:rsidR="00BE2824" w:rsidRDefault="00BE2824" w:rsidP="00F43AA5">
      <w:pPr>
        <w:ind w:left="708"/>
        <w:rPr>
          <w:rFonts w:ascii="Trebuchet MS" w:hAnsi="Trebuchet MS"/>
          <w:b/>
          <w:i/>
        </w:rPr>
      </w:pPr>
    </w:p>
    <w:p w:rsidR="00F43AA5" w:rsidRPr="00F43AA5" w:rsidRDefault="00F43AA5" w:rsidP="00F43AA5">
      <w:pPr>
        <w:ind w:left="708"/>
        <w:rPr>
          <w:rFonts w:ascii="Trebuchet MS" w:hAnsi="Trebuchet MS"/>
          <w:i/>
        </w:rPr>
      </w:pPr>
      <w:r w:rsidRPr="00F43AA5">
        <w:rPr>
          <w:rFonts w:ascii="Trebuchet MS" w:hAnsi="Trebuchet MS"/>
          <w:b/>
          <w:i/>
        </w:rPr>
        <w:t xml:space="preserve">Ayuda </w:t>
      </w:r>
      <w:r w:rsidRPr="00F43AA5">
        <w:rPr>
          <w:rFonts w:ascii="Trebuchet MS" w:hAnsi="Trebuchet MS"/>
          <w:i/>
        </w:rPr>
        <w:t xml:space="preserve">:un número es divisible por 400 si el resto de dividir  por 400 da cero </w:t>
      </w:r>
    </w:p>
    <w:p w:rsidR="00BE2824" w:rsidRDefault="00BE2824" w:rsidP="00F43AA5">
      <w:pPr>
        <w:ind w:left="708"/>
        <w:rPr>
          <w:rFonts w:ascii="Trebuchet MS" w:hAnsi="Trebuchet MS"/>
          <w:i/>
        </w:rPr>
      </w:pPr>
    </w:p>
    <w:p w:rsidR="00F43AA5" w:rsidRDefault="00F43AA5" w:rsidP="00BE2824">
      <w:pPr>
        <w:ind w:left="708"/>
        <w:rPr>
          <w:rFonts w:ascii="Trebuchet MS" w:hAnsi="Trebuchet MS"/>
          <w:i/>
        </w:rPr>
      </w:pPr>
      <w:r w:rsidRPr="00F43AA5">
        <w:rPr>
          <w:rFonts w:ascii="Trebuchet MS" w:hAnsi="Trebuchet MS"/>
          <w:i/>
        </w:rPr>
        <w:t xml:space="preserve">Ejemplo      </w:t>
      </w:r>
      <w:r w:rsidR="00BE2824">
        <w:rPr>
          <w:rFonts w:ascii="Trebuchet MS" w:hAnsi="Trebuchet MS"/>
          <w:i/>
        </w:rPr>
        <w:t xml:space="preserve">      </w:t>
      </w:r>
      <w:r w:rsidRPr="00F43AA5">
        <w:rPr>
          <w:rFonts w:ascii="Trebuchet MS" w:hAnsi="Trebuchet MS"/>
          <w:i/>
        </w:rPr>
        <w:t>Numero% 400==0</w:t>
      </w:r>
    </w:p>
    <w:p w:rsidR="00BE2824" w:rsidRDefault="00BE2824" w:rsidP="00BE2824">
      <w:pPr>
        <w:ind w:left="708"/>
        <w:rPr>
          <w:rFonts w:ascii="Trebuchet MS" w:hAnsi="Trebuchet MS"/>
          <w:i/>
        </w:rPr>
      </w:pPr>
    </w:p>
    <w:p w:rsidR="00BE2824" w:rsidRDefault="00BE2824" w:rsidP="00BE2824">
      <w:pPr>
        <w:ind w:left="708"/>
        <w:rPr>
          <w:rFonts w:ascii="Trebuchet MS" w:hAnsi="Trebuchet MS"/>
          <w:i/>
        </w:rPr>
      </w:pPr>
    </w:p>
    <w:p w:rsidR="00BE2824" w:rsidRDefault="00BE2824" w:rsidP="00BE2824">
      <w:pPr>
        <w:ind w:left="708"/>
        <w:rPr>
          <w:rFonts w:ascii="Trebuchet MS" w:hAnsi="Trebuchet MS"/>
          <w:i/>
        </w:rPr>
      </w:pPr>
    </w:p>
    <w:p w:rsidR="00BE2824" w:rsidRDefault="00BE2824" w:rsidP="00BE2824">
      <w:pPr>
        <w:ind w:left="708"/>
        <w:rPr>
          <w:rFonts w:ascii="Trebuchet MS" w:hAnsi="Trebuchet MS"/>
        </w:rPr>
      </w:pPr>
      <w:r>
        <w:rPr>
          <w:rFonts w:ascii="Trebuchet MS" w:hAnsi="Trebuchet MS"/>
        </w:rPr>
        <w:t>VARIABLES</w:t>
      </w:r>
    </w:p>
    <w:p w:rsidR="00EE1EEF" w:rsidRPr="00BE2824" w:rsidRDefault="00EE1EEF" w:rsidP="00BE2824">
      <w:pPr>
        <w:ind w:left="708"/>
        <w:rPr>
          <w:rFonts w:ascii="Trebuchet MS" w:hAnsi="Trebuchet MS"/>
        </w:rPr>
      </w:pPr>
    </w:p>
    <w:p w:rsidR="00250E84" w:rsidRDefault="00EE1EEF" w:rsidP="00F43AA5">
      <w:pPr>
        <w:rPr>
          <w:rFonts w:ascii="Trebuchet MS" w:hAnsi="Trebuchet MS" w:cs="Trebuchet MS"/>
        </w:rPr>
      </w:pPr>
      <w:r>
        <w:rPr>
          <w:rFonts w:ascii="Trebuchet MS" w:hAnsi="Trebuchet MS" w:cs="Trebuchet MS"/>
        </w:rPr>
        <w:tab/>
      </w:r>
      <w:r>
        <w:rPr>
          <w:rFonts w:ascii="Trebuchet MS" w:hAnsi="Trebuchet MS" w:cs="Trebuchet MS"/>
        </w:rPr>
        <w:tab/>
        <w:t>int Año</w:t>
      </w:r>
      <w:r w:rsidR="00166DCA">
        <w:rPr>
          <w:rFonts w:ascii="Trebuchet MS" w:hAnsi="Trebuchet MS" w:cs="Trebuchet MS"/>
        </w:rPr>
        <w:t>;</w:t>
      </w:r>
    </w:p>
    <w:p w:rsidR="00EE1EEF" w:rsidRDefault="00EE1EEF" w:rsidP="00F43AA5">
      <w:pPr>
        <w:rPr>
          <w:rFonts w:ascii="Trebuchet MS" w:hAnsi="Trebuchet MS" w:cs="Trebuchet MS"/>
        </w:rPr>
      </w:pPr>
    </w:p>
    <w:p w:rsidR="00EE1EEF" w:rsidRDefault="00EE1EEF" w:rsidP="00F43AA5">
      <w:pPr>
        <w:rPr>
          <w:rFonts w:ascii="Trebuchet MS" w:hAnsi="Trebuchet MS" w:cs="Trebuchet MS"/>
        </w:rPr>
      </w:pPr>
      <w:r>
        <w:rPr>
          <w:rFonts w:ascii="Trebuchet MS" w:hAnsi="Trebuchet MS" w:cs="Trebuchet MS"/>
        </w:rPr>
        <w:tab/>
        <w:t>INICIO</w:t>
      </w:r>
    </w:p>
    <w:p w:rsidR="00EE1EEF" w:rsidRDefault="00EE1EEF" w:rsidP="00F43AA5">
      <w:pPr>
        <w:rPr>
          <w:rFonts w:ascii="Trebuchet MS" w:hAnsi="Trebuchet MS" w:cs="Trebuchet MS"/>
        </w:rPr>
      </w:pPr>
    </w:p>
    <w:p w:rsidR="00EE1EEF" w:rsidRDefault="00EE1EEF" w:rsidP="00F43AA5">
      <w:pPr>
        <w:rPr>
          <w:rFonts w:ascii="Trebuchet MS" w:hAnsi="Trebuchet MS" w:cs="Trebuchet MS"/>
        </w:rPr>
      </w:pPr>
      <w:r>
        <w:rPr>
          <w:rFonts w:ascii="Trebuchet MS" w:hAnsi="Trebuchet MS" w:cs="Trebuchet MS"/>
        </w:rPr>
        <w:tab/>
      </w:r>
      <w:r>
        <w:rPr>
          <w:rFonts w:ascii="Trebuchet MS" w:hAnsi="Trebuchet MS" w:cs="Trebuchet MS"/>
        </w:rPr>
        <w:tab/>
        <w:t>Imprimir (“Ingrese el año que desea saber si fue bisiesto”);</w:t>
      </w:r>
    </w:p>
    <w:p w:rsidR="00EE1EEF" w:rsidRDefault="00EE1EEF" w:rsidP="00F43AA5">
      <w:pPr>
        <w:rPr>
          <w:rFonts w:ascii="Trebuchet MS" w:hAnsi="Trebuchet MS" w:cs="Trebuchet MS"/>
        </w:rPr>
      </w:pPr>
    </w:p>
    <w:p w:rsidR="00EE1EEF" w:rsidRDefault="00EE1EEF" w:rsidP="00F43AA5">
      <w:pPr>
        <w:rPr>
          <w:rFonts w:ascii="Trebuchet MS" w:hAnsi="Trebuchet MS" w:cs="Trebuchet MS"/>
        </w:rPr>
      </w:pPr>
      <w:r>
        <w:rPr>
          <w:rFonts w:ascii="Trebuchet MS" w:hAnsi="Trebuchet MS" w:cs="Trebuchet MS"/>
        </w:rPr>
        <w:tab/>
      </w:r>
      <w:r>
        <w:rPr>
          <w:rFonts w:ascii="Trebuchet MS" w:hAnsi="Trebuchet MS" w:cs="Trebuchet MS"/>
        </w:rPr>
        <w:tab/>
        <w:t>Año = LEER();</w:t>
      </w:r>
    </w:p>
    <w:p w:rsidR="00EE1EEF" w:rsidRDefault="00EE1EEF" w:rsidP="00F43AA5">
      <w:pPr>
        <w:rPr>
          <w:rFonts w:ascii="Trebuchet MS" w:hAnsi="Trebuchet MS" w:cs="Trebuchet MS"/>
        </w:rPr>
      </w:pPr>
    </w:p>
    <w:p w:rsidR="00EE1EEF" w:rsidRDefault="00864295" w:rsidP="00F43AA5">
      <w:pPr>
        <w:rPr>
          <w:rFonts w:ascii="Trebuchet MS" w:hAnsi="Trebuchet MS" w:cs="Trebuchet MS"/>
        </w:rPr>
      </w:pPr>
      <w:r>
        <w:rPr>
          <w:rFonts w:ascii="Trebuchet MS" w:hAnsi="Trebuchet MS" w:cs="Trebuchet MS"/>
        </w:rPr>
        <w:tab/>
      </w:r>
      <w:r>
        <w:rPr>
          <w:rFonts w:ascii="Trebuchet MS" w:hAnsi="Trebuchet MS" w:cs="Trebuchet MS"/>
        </w:rPr>
        <w:tab/>
        <w:t>SI (Año % 400 == 0)</w:t>
      </w:r>
    </w:p>
    <w:p w:rsidR="00EE1EEF" w:rsidRDefault="00EE1EEF" w:rsidP="00F43AA5">
      <w:pPr>
        <w:rPr>
          <w:rFonts w:ascii="Trebuchet MS" w:hAnsi="Trebuchet MS" w:cs="Trebuchet MS"/>
        </w:rPr>
      </w:pPr>
    </w:p>
    <w:p w:rsidR="00EE1EEF" w:rsidRDefault="00EE1EEF" w:rsidP="00F43AA5">
      <w:pPr>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t>Imprimir(“El año es bisiesto”);</w:t>
      </w:r>
    </w:p>
    <w:p w:rsidR="00EE1EEF" w:rsidRDefault="00EE1EEF" w:rsidP="00F43AA5">
      <w:pPr>
        <w:rPr>
          <w:rFonts w:ascii="Trebuchet MS" w:hAnsi="Trebuchet MS" w:cs="Trebuchet MS"/>
        </w:rPr>
      </w:pPr>
    </w:p>
    <w:p w:rsidR="00EE1EEF" w:rsidRDefault="00EE1EEF" w:rsidP="00F43AA5">
      <w:pPr>
        <w:rPr>
          <w:rFonts w:ascii="Trebuchet MS" w:hAnsi="Trebuchet MS" w:cs="Trebuchet MS"/>
        </w:rPr>
      </w:pPr>
      <w:r>
        <w:rPr>
          <w:rFonts w:ascii="Trebuchet MS" w:hAnsi="Trebuchet MS" w:cs="Trebuchet MS"/>
        </w:rPr>
        <w:tab/>
      </w:r>
      <w:r>
        <w:rPr>
          <w:rFonts w:ascii="Trebuchet MS" w:hAnsi="Trebuchet MS" w:cs="Trebuchet MS"/>
        </w:rPr>
        <w:tab/>
        <w:t>SI NO</w:t>
      </w:r>
    </w:p>
    <w:p w:rsidR="00EE1EEF" w:rsidRDefault="00EE1EEF" w:rsidP="00F43AA5">
      <w:pPr>
        <w:rPr>
          <w:rFonts w:ascii="Trebuchet MS" w:hAnsi="Trebuchet MS" w:cs="Trebuchet MS"/>
        </w:rPr>
      </w:pPr>
    </w:p>
    <w:p w:rsidR="00EE1EEF" w:rsidRDefault="00864295" w:rsidP="00F43AA5">
      <w:pPr>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t>SI (Año % 100 == 0)</w:t>
      </w:r>
    </w:p>
    <w:p w:rsidR="00624773" w:rsidRDefault="00624773" w:rsidP="00F43AA5">
      <w:pPr>
        <w:rPr>
          <w:rFonts w:ascii="Trebuchet MS" w:hAnsi="Trebuchet MS" w:cs="Trebuchet MS"/>
        </w:rPr>
      </w:pPr>
    </w:p>
    <w:p w:rsidR="00624773" w:rsidRDefault="00624773" w:rsidP="00F43AA5">
      <w:pPr>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t>Imprimir(“El año no es bisiesto”);</w:t>
      </w:r>
    </w:p>
    <w:p w:rsidR="00624773" w:rsidRDefault="00624773" w:rsidP="00F43AA5">
      <w:pPr>
        <w:rPr>
          <w:rFonts w:ascii="Trebuchet MS" w:hAnsi="Trebuchet MS" w:cs="Trebuchet MS"/>
        </w:rPr>
      </w:pPr>
    </w:p>
    <w:p w:rsidR="00624773" w:rsidRDefault="00624773" w:rsidP="00F43AA5">
      <w:pPr>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t>SI NO</w:t>
      </w:r>
    </w:p>
    <w:p w:rsidR="00624773" w:rsidRDefault="00624773" w:rsidP="00F43AA5">
      <w:pPr>
        <w:rPr>
          <w:rFonts w:ascii="Trebuchet MS" w:hAnsi="Trebuchet MS" w:cs="Trebuchet MS"/>
        </w:rPr>
      </w:pPr>
    </w:p>
    <w:p w:rsidR="00624773" w:rsidRDefault="00864295" w:rsidP="00F43AA5">
      <w:pPr>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t>SI (Año % 4 == 0)</w:t>
      </w:r>
    </w:p>
    <w:p w:rsidR="00624773" w:rsidRDefault="00624773" w:rsidP="00F43AA5">
      <w:pPr>
        <w:rPr>
          <w:rFonts w:ascii="Trebuchet MS" w:hAnsi="Trebuchet MS" w:cs="Trebuchet MS"/>
        </w:rPr>
      </w:pPr>
    </w:p>
    <w:p w:rsidR="00624773" w:rsidRDefault="00624773" w:rsidP="00F43AA5">
      <w:pPr>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t>Imprimir(“El año es bisiesto”);</w:t>
      </w:r>
    </w:p>
    <w:p w:rsidR="00624773" w:rsidRDefault="00624773" w:rsidP="00F43AA5">
      <w:pPr>
        <w:rPr>
          <w:rFonts w:ascii="Trebuchet MS" w:hAnsi="Trebuchet MS" w:cs="Trebuchet MS"/>
        </w:rPr>
      </w:pPr>
    </w:p>
    <w:p w:rsidR="00624773" w:rsidRDefault="00624773" w:rsidP="00F43AA5">
      <w:pPr>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t>SI NO</w:t>
      </w:r>
    </w:p>
    <w:p w:rsidR="00624773" w:rsidRDefault="00624773" w:rsidP="00F43AA5">
      <w:pPr>
        <w:rPr>
          <w:rFonts w:ascii="Trebuchet MS" w:hAnsi="Trebuchet MS" w:cs="Trebuchet MS"/>
        </w:rPr>
      </w:pPr>
    </w:p>
    <w:p w:rsidR="00624773" w:rsidRDefault="00624773" w:rsidP="00F43AA5">
      <w:pPr>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t>Imprimir(“El año no es bisiesto”);</w:t>
      </w:r>
    </w:p>
    <w:p w:rsidR="00624773" w:rsidRDefault="00624773" w:rsidP="00F43AA5">
      <w:pPr>
        <w:rPr>
          <w:rFonts w:ascii="Trebuchet MS" w:hAnsi="Trebuchet MS" w:cs="Trebuchet MS"/>
        </w:rPr>
      </w:pPr>
    </w:p>
    <w:p w:rsidR="00624773" w:rsidRDefault="00624773" w:rsidP="00F43AA5">
      <w:pPr>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t>FIN SI</w:t>
      </w:r>
    </w:p>
    <w:p w:rsidR="00624773" w:rsidRDefault="00624773" w:rsidP="00F43AA5">
      <w:pPr>
        <w:rPr>
          <w:rFonts w:ascii="Trebuchet MS" w:hAnsi="Trebuchet MS" w:cs="Trebuchet MS"/>
        </w:rPr>
      </w:pPr>
    </w:p>
    <w:p w:rsidR="00624773" w:rsidRDefault="00624773" w:rsidP="00F43AA5">
      <w:pPr>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t>FIN SI</w:t>
      </w:r>
    </w:p>
    <w:p w:rsidR="00624773" w:rsidRDefault="00624773" w:rsidP="00F43AA5">
      <w:pPr>
        <w:rPr>
          <w:rFonts w:ascii="Trebuchet MS" w:hAnsi="Trebuchet MS" w:cs="Trebuchet MS"/>
        </w:rPr>
      </w:pPr>
    </w:p>
    <w:p w:rsidR="00624773" w:rsidRDefault="00624773" w:rsidP="00F43AA5">
      <w:pPr>
        <w:rPr>
          <w:rFonts w:ascii="Trebuchet MS" w:hAnsi="Trebuchet MS" w:cs="Trebuchet MS"/>
        </w:rPr>
      </w:pPr>
      <w:r>
        <w:rPr>
          <w:rFonts w:ascii="Trebuchet MS" w:hAnsi="Trebuchet MS" w:cs="Trebuchet MS"/>
        </w:rPr>
        <w:tab/>
      </w:r>
      <w:r>
        <w:rPr>
          <w:rFonts w:ascii="Trebuchet MS" w:hAnsi="Trebuchet MS" w:cs="Trebuchet MS"/>
        </w:rPr>
        <w:tab/>
        <w:t>FIN SI</w:t>
      </w:r>
    </w:p>
    <w:p w:rsidR="00624773" w:rsidRDefault="00624773" w:rsidP="00F43AA5">
      <w:pPr>
        <w:rPr>
          <w:rFonts w:ascii="Trebuchet MS" w:hAnsi="Trebuchet MS" w:cs="Trebuchet MS"/>
        </w:rPr>
      </w:pPr>
      <w:r>
        <w:rPr>
          <w:rFonts w:ascii="Trebuchet MS" w:hAnsi="Trebuchet MS" w:cs="Trebuchet MS"/>
        </w:rPr>
        <w:tab/>
        <w:t>FIN</w:t>
      </w:r>
    </w:p>
    <w:p w:rsidR="00AA1F13" w:rsidRDefault="00AA1F13" w:rsidP="00F43AA5">
      <w:pPr>
        <w:rPr>
          <w:rFonts w:ascii="Trebuchet MS" w:hAnsi="Trebuchet MS" w:cs="Trebuchet MS"/>
        </w:rPr>
      </w:pPr>
      <w:r>
        <w:rPr>
          <w:rFonts w:ascii="Trebuchet MS" w:hAnsi="Trebuchet MS" w:cs="Trebuchet MS"/>
        </w:rPr>
        <w:t>Prueba de escritorio en el que el año introducido es bisiesto.</w:t>
      </w:r>
    </w:p>
    <w:p w:rsidR="00AA1F13" w:rsidRDefault="00AA1F13" w:rsidP="00F43AA5">
      <w:pPr>
        <w:rPr>
          <w:rFonts w:ascii="Trebuchet MS" w:hAnsi="Trebuchet MS" w:cs="Trebuchet MS"/>
        </w:rPr>
      </w:pPr>
    </w:p>
    <w:p w:rsidR="00AA1F13" w:rsidRDefault="00AA1F13" w:rsidP="00F43AA5">
      <w:pPr>
        <w:rPr>
          <w:rFonts w:ascii="Trebuchet MS" w:hAnsi="Trebuchet MS" w:cs="Trebuchet MS"/>
        </w:rPr>
      </w:pPr>
      <w:r>
        <w:rPr>
          <w:rFonts w:ascii="Trebuchet MS" w:hAnsi="Trebuchet MS" w:cs="Trebuchet MS"/>
        </w:rPr>
        <w:lastRenderedPageBreak/>
        <w:t xml:space="preserve"> </w:t>
      </w:r>
    </w:p>
    <w:p w:rsidR="00AA1F13" w:rsidRDefault="002B2409" w:rsidP="00F43AA5">
      <w:pPr>
        <w:rPr>
          <w:rFonts w:ascii="Trebuchet MS" w:hAnsi="Trebuchet MS" w:cs="Trebuchet MS"/>
        </w:rPr>
      </w:pPr>
      <w:r>
        <w:rPr>
          <w:rFonts w:ascii="Trebuchet MS" w:hAnsi="Trebuchet MS" w:cs="Trebuchet MS"/>
          <w:noProof/>
          <w:lang w:eastAsia="es-ES" w:bidi="ar-SA"/>
        </w:rPr>
        <w:drawing>
          <wp:inline distT="0" distB="0" distL="0" distR="0">
            <wp:extent cx="3990975" cy="6296025"/>
            <wp:effectExtent l="1905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srcRect/>
                    <a:stretch>
                      <a:fillRect/>
                    </a:stretch>
                  </pic:blipFill>
                  <pic:spPr bwMode="auto">
                    <a:xfrm>
                      <a:off x="0" y="0"/>
                      <a:ext cx="3990975" cy="6296025"/>
                    </a:xfrm>
                    <a:prstGeom prst="rect">
                      <a:avLst/>
                    </a:prstGeom>
                    <a:noFill/>
                    <a:ln w="9525">
                      <a:noFill/>
                      <a:miter lim="800000"/>
                      <a:headEnd/>
                      <a:tailEnd/>
                    </a:ln>
                  </pic:spPr>
                </pic:pic>
              </a:graphicData>
            </a:graphic>
          </wp:inline>
        </w:drawing>
      </w:r>
    </w:p>
    <w:p w:rsidR="00AA1F13" w:rsidRPr="00AA1F13" w:rsidRDefault="00AA1F13" w:rsidP="00AA1F13">
      <w:pPr>
        <w:rPr>
          <w:rFonts w:ascii="Trebuchet MS" w:hAnsi="Trebuchet MS" w:cs="Trebuchet MS"/>
        </w:rPr>
      </w:pPr>
    </w:p>
    <w:p w:rsidR="00AA1F13" w:rsidRPr="00AA1F13" w:rsidRDefault="00AA1F13" w:rsidP="00AA1F13">
      <w:pPr>
        <w:rPr>
          <w:rFonts w:ascii="Trebuchet MS" w:hAnsi="Trebuchet MS" w:cs="Trebuchet MS"/>
        </w:rPr>
      </w:pPr>
    </w:p>
    <w:p w:rsidR="00AA1F13" w:rsidRPr="00AA1F13" w:rsidRDefault="00AA1F13" w:rsidP="00AA1F13">
      <w:pPr>
        <w:rPr>
          <w:rFonts w:ascii="Trebuchet MS" w:hAnsi="Trebuchet MS" w:cs="Trebuchet MS"/>
        </w:rPr>
      </w:pPr>
    </w:p>
    <w:p w:rsidR="00AA1F13" w:rsidRDefault="00AA1F13" w:rsidP="00AA1F13">
      <w:pPr>
        <w:jc w:val="center"/>
        <w:rPr>
          <w:rFonts w:ascii="Trebuchet MS" w:hAnsi="Trebuchet MS" w:cs="Trebuchet MS"/>
        </w:rPr>
      </w:pPr>
    </w:p>
    <w:p w:rsidR="00AA1F13" w:rsidRPr="00AA1F13" w:rsidRDefault="00AA1F13" w:rsidP="00AA1F13">
      <w:pPr>
        <w:rPr>
          <w:rFonts w:ascii="Trebuchet MS" w:hAnsi="Trebuchet MS" w:cs="Trebuchet MS"/>
        </w:rPr>
      </w:pPr>
    </w:p>
    <w:p w:rsidR="00AA1F13" w:rsidRDefault="00AA1F13" w:rsidP="00AA1F13">
      <w:pPr>
        <w:rPr>
          <w:rFonts w:ascii="Trebuchet MS" w:hAnsi="Trebuchet MS" w:cs="Trebuchet MS"/>
        </w:rPr>
      </w:pPr>
    </w:p>
    <w:p w:rsidR="00AA1F13" w:rsidRDefault="00AA1F13" w:rsidP="00AA1F13">
      <w:pPr>
        <w:rPr>
          <w:rFonts w:ascii="Trebuchet MS" w:hAnsi="Trebuchet MS" w:cs="Trebuchet MS"/>
        </w:rPr>
      </w:pPr>
    </w:p>
    <w:p w:rsidR="00AA1F13" w:rsidRDefault="00AA1F13" w:rsidP="00AA1F13">
      <w:pPr>
        <w:ind w:firstLine="709"/>
        <w:rPr>
          <w:rFonts w:ascii="Trebuchet MS" w:hAnsi="Trebuchet MS" w:cs="Trebuchet MS"/>
        </w:rPr>
      </w:pPr>
      <w:r>
        <w:rPr>
          <w:rFonts w:ascii="Trebuchet MS" w:hAnsi="Trebuchet MS" w:cs="Trebuchet MS"/>
        </w:rPr>
        <w:t>Prueba de escritorio para el caso en el que el año introducido no es bisiesto.</w:t>
      </w:r>
    </w:p>
    <w:p w:rsidR="00AA1F13" w:rsidRDefault="00AA1F13" w:rsidP="00AA1F13">
      <w:pPr>
        <w:ind w:firstLine="709"/>
        <w:rPr>
          <w:rFonts w:ascii="Trebuchet MS" w:hAnsi="Trebuchet MS" w:cs="Trebuchet MS"/>
        </w:rPr>
      </w:pPr>
    </w:p>
    <w:p w:rsidR="00AA1F13" w:rsidRDefault="00AA1F13" w:rsidP="00AA1F13">
      <w:pPr>
        <w:ind w:firstLine="709"/>
        <w:rPr>
          <w:rFonts w:ascii="Trebuchet MS" w:hAnsi="Trebuchet MS" w:cs="Trebuchet MS"/>
        </w:rPr>
      </w:pPr>
    </w:p>
    <w:p w:rsidR="00AA1F13" w:rsidRDefault="002B2409" w:rsidP="00AA1F13">
      <w:pPr>
        <w:ind w:firstLine="709"/>
        <w:rPr>
          <w:rFonts w:ascii="Trebuchet MS" w:hAnsi="Trebuchet MS" w:cs="Trebuchet MS"/>
        </w:rPr>
      </w:pPr>
      <w:r>
        <w:rPr>
          <w:rFonts w:ascii="Trebuchet MS" w:hAnsi="Trebuchet MS" w:cs="Trebuchet MS"/>
          <w:noProof/>
          <w:lang w:eastAsia="es-ES" w:bidi="ar-SA"/>
        </w:rPr>
        <w:lastRenderedPageBreak/>
        <w:drawing>
          <wp:inline distT="0" distB="0" distL="0" distR="0">
            <wp:extent cx="3990975" cy="6296025"/>
            <wp:effectExtent l="1905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srcRect/>
                    <a:stretch>
                      <a:fillRect/>
                    </a:stretch>
                  </pic:blipFill>
                  <pic:spPr bwMode="auto">
                    <a:xfrm>
                      <a:off x="0" y="0"/>
                      <a:ext cx="3990975" cy="6296025"/>
                    </a:xfrm>
                    <a:prstGeom prst="rect">
                      <a:avLst/>
                    </a:prstGeom>
                    <a:noFill/>
                    <a:ln w="9525">
                      <a:noFill/>
                      <a:miter lim="800000"/>
                      <a:headEnd/>
                      <a:tailEnd/>
                    </a:ln>
                  </pic:spPr>
                </pic:pic>
              </a:graphicData>
            </a:graphic>
          </wp:inline>
        </w:drawing>
      </w:r>
    </w:p>
    <w:p w:rsidR="00AA1F13" w:rsidRDefault="00AA1F13" w:rsidP="00AA1F13">
      <w:pPr>
        <w:ind w:firstLine="709"/>
        <w:rPr>
          <w:rFonts w:ascii="Trebuchet MS" w:hAnsi="Trebuchet MS" w:cs="Trebuchet MS"/>
        </w:rPr>
      </w:pPr>
    </w:p>
    <w:p w:rsidR="00AA1F13" w:rsidRDefault="00AA1F13" w:rsidP="00AA1F13">
      <w:pPr>
        <w:ind w:firstLine="709"/>
        <w:rPr>
          <w:rFonts w:ascii="Trebuchet MS" w:hAnsi="Trebuchet MS" w:cs="Trebuchet MS"/>
        </w:rPr>
      </w:pPr>
    </w:p>
    <w:p w:rsidR="00AA1F13" w:rsidRDefault="00AA1F13" w:rsidP="00AA1F13">
      <w:pPr>
        <w:ind w:firstLine="709"/>
        <w:rPr>
          <w:rFonts w:ascii="Trebuchet MS" w:hAnsi="Trebuchet MS" w:cs="Trebuchet MS"/>
        </w:rPr>
      </w:pPr>
    </w:p>
    <w:p w:rsidR="00AA1F13" w:rsidRDefault="00AA1F13" w:rsidP="00D14D44">
      <w:pPr>
        <w:rPr>
          <w:rFonts w:ascii="Trebuchet MS" w:hAnsi="Trebuchet MS" w:cs="Trebuchet MS"/>
        </w:rPr>
      </w:pPr>
    </w:p>
    <w:p w:rsidR="00D14D44" w:rsidRDefault="00D14D44" w:rsidP="00D14D44">
      <w:pPr>
        <w:pStyle w:val="Ttulo2"/>
        <w:rPr>
          <w:rFonts w:ascii="Trebuchet MS" w:hAnsi="Trebuchet MS"/>
          <w:color w:val="auto"/>
        </w:rPr>
      </w:pPr>
      <w:r w:rsidRPr="00D14D44">
        <w:rPr>
          <w:rFonts w:ascii="Trebuchet MS" w:hAnsi="Trebuchet MS"/>
          <w:color w:val="auto"/>
        </w:rPr>
        <w:t>4 Acciones cíclicas</w:t>
      </w:r>
    </w:p>
    <w:p w:rsidR="00D14D44" w:rsidRPr="00D14D44" w:rsidRDefault="00D14D44" w:rsidP="00D14D44">
      <w:pPr>
        <w:pStyle w:val="Textoindependiente"/>
      </w:pPr>
    </w:p>
    <w:p w:rsidR="00D14D44" w:rsidRPr="004C4B5C" w:rsidRDefault="00D14D44" w:rsidP="00D14D44">
      <w:pPr>
        <w:ind w:firstLine="576"/>
        <w:rPr>
          <w:rFonts w:ascii="Trebuchet MS" w:hAnsi="Trebuchet MS"/>
          <w:b/>
        </w:rPr>
      </w:pPr>
      <w:r w:rsidRPr="004C4B5C">
        <w:rPr>
          <w:rFonts w:ascii="Trebuchet MS" w:hAnsi="Trebuchet MS"/>
          <w:b/>
        </w:rPr>
        <w:t>4.</w:t>
      </w:r>
      <w:r w:rsidR="00310FAD">
        <w:rPr>
          <w:rFonts w:ascii="Trebuchet MS" w:hAnsi="Trebuchet MS"/>
          <w:b/>
        </w:rPr>
        <w:t>0.</w:t>
      </w:r>
      <w:r w:rsidRPr="004C4B5C">
        <w:rPr>
          <w:rFonts w:ascii="Trebuchet MS" w:hAnsi="Trebuchet MS"/>
          <w:b/>
        </w:rPr>
        <w:t>1 ¿Cuántas y cuáles son las acciones cíclicas?</w:t>
      </w:r>
    </w:p>
    <w:p w:rsidR="00D14D44" w:rsidRDefault="00D14D44" w:rsidP="00D14D44">
      <w:pPr>
        <w:ind w:firstLine="576"/>
        <w:rPr>
          <w:rFonts w:ascii="Trebuchet MS" w:hAnsi="Trebuchet MS"/>
        </w:rPr>
      </w:pPr>
    </w:p>
    <w:p w:rsidR="004D6629" w:rsidRPr="004D6629" w:rsidRDefault="004D6629" w:rsidP="004D6629">
      <w:pPr>
        <w:ind w:firstLine="576"/>
        <w:rPr>
          <w:rFonts w:ascii="Trebuchet MS" w:hAnsi="Trebuchet MS"/>
        </w:rPr>
      </w:pPr>
      <w:r>
        <w:rPr>
          <w:rFonts w:ascii="Trebuchet MS" w:hAnsi="Trebuchet MS"/>
        </w:rPr>
        <w:t>Las acciones cíclicas se utilizan cuando en un programa se realiza la misma acción x veces. Por ejemplo si pincho una rueda tengo que sacar</w:t>
      </w:r>
      <w:r w:rsidRPr="004D6629">
        <w:rPr>
          <w:rFonts w:ascii="Trebuchet MS" w:hAnsi="Trebuchet MS"/>
        </w:rPr>
        <w:t xml:space="preserve"> e</w:t>
      </w:r>
      <w:r>
        <w:rPr>
          <w:rFonts w:ascii="Trebuchet MS" w:hAnsi="Trebuchet MS"/>
        </w:rPr>
        <w:t>s</w:t>
      </w:r>
      <w:r w:rsidRPr="004D6629">
        <w:rPr>
          <w:rFonts w:ascii="Trebuchet MS" w:hAnsi="Trebuchet MS"/>
        </w:rPr>
        <w:t xml:space="preserve"> cuatro veces sacar una tuerca</w:t>
      </w:r>
      <w:r>
        <w:rPr>
          <w:rFonts w:ascii="Trebuchet MS" w:hAnsi="Trebuchet MS"/>
        </w:rPr>
        <w:t xml:space="preserve"> </w:t>
      </w:r>
      <w:r w:rsidRPr="004D6629">
        <w:rPr>
          <w:rFonts w:ascii="Trebuchet MS" w:hAnsi="Trebuchet MS"/>
        </w:rPr>
        <w:t>en algoritmos esta acción se la denomina iteración</w:t>
      </w:r>
      <w:r>
        <w:rPr>
          <w:rFonts w:ascii="Trebuchet MS" w:hAnsi="Trebuchet MS"/>
        </w:rPr>
        <w:t>.</w:t>
      </w:r>
    </w:p>
    <w:p w:rsidR="004D6629" w:rsidRPr="004D6629" w:rsidRDefault="004D6629" w:rsidP="004D6629">
      <w:pPr>
        <w:rPr>
          <w:rFonts w:ascii="Trebuchet MS" w:hAnsi="Trebuchet MS"/>
        </w:rPr>
      </w:pPr>
    </w:p>
    <w:p w:rsidR="004D6629" w:rsidRDefault="004D6629" w:rsidP="004D6629"/>
    <w:p w:rsidR="004D6629" w:rsidRDefault="004D6629" w:rsidP="004D6629"/>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pct10" w:color="auto" w:fill="auto"/>
        <w:tblLook w:val="04A0"/>
      </w:tblPr>
      <w:tblGrid>
        <w:gridCol w:w="2892"/>
        <w:gridCol w:w="2853"/>
      </w:tblGrid>
      <w:tr w:rsidR="004D6629" w:rsidTr="004D6629">
        <w:trPr>
          <w:jc w:val="center"/>
        </w:trPr>
        <w:tc>
          <w:tcPr>
            <w:tcW w:w="0" w:type="auto"/>
            <w:vMerge w:val="restart"/>
            <w:shd w:val="pct10" w:color="auto" w:fill="auto"/>
            <w:vAlign w:val="center"/>
          </w:tcPr>
          <w:p w:rsidR="004D6629" w:rsidRPr="004D6629" w:rsidRDefault="004D6629" w:rsidP="006F0129">
            <w:pPr>
              <w:rPr>
                <w:sz w:val="40"/>
              </w:rPr>
            </w:pPr>
            <w:r>
              <w:t>ACCIONES  ITERATIVAS</w:t>
            </w:r>
          </w:p>
        </w:tc>
        <w:tc>
          <w:tcPr>
            <w:tcW w:w="0" w:type="auto"/>
            <w:shd w:val="pct10" w:color="auto" w:fill="auto"/>
          </w:tcPr>
          <w:p w:rsidR="004D6629" w:rsidRPr="004D6629" w:rsidRDefault="004D6629" w:rsidP="006F0129">
            <w:pPr>
              <w:rPr>
                <w:sz w:val="28"/>
              </w:rPr>
            </w:pPr>
            <w:r w:rsidRPr="004D6629">
              <w:rPr>
                <w:sz w:val="28"/>
              </w:rPr>
              <w:t>PARA</w:t>
            </w:r>
          </w:p>
        </w:tc>
      </w:tr>
      <w:tr w:rsidR="004D6629" w:rsidTr="004D6629">
        <w:trPr>
          <w:jc w:val="center"/>
        </w:trPr>
        <w:tc>
          <w:tcPr>
            <w:tcW w:w="0" w:type="auto"/>
            <w:vMerge/>
            <w:shd w:val="pct10" w:color="auto" w:fill="auto"/>
          </w:tcPr>
          <w:p w:rsidR="004D6629" w:rsidRPr="004D6629" w:rsidRDefault="004D6629" w:rsidP="006F0129">
            <w:pPr>
              <w:rPr>
                <w:sz w:val="40"/>
              </w:rPr>
            </w:pPr>
          </w:p>
        </w:tc>
        <w:tc>
          <w:tcPr>
            <w:tcW w:w="0" w:type="auto"/>
            <w:shd w:val="pct10" w:color="auto" w:fill="auto"/>
          </w:tcPr>
          <w:p w:rsidR="004D6629" w:rsidRPr="004D6629" w:rsidRDefault="004D6629" w:rsidP="006F0129">
            <w:pPr>
              <w:rPr>
                <w:sz w:val="28"/>
              </w:rPr>
            </w:pPr>
            <w:r w:rsidRPr="004D6629">
              <w:rPr>
                <w:sz w:val="28"/>
              </w:rPr>
              <w:t>MIENTRAS</w:t>
            </w:r>
          </w:p>
        </w:tc>
      </w:tr>
      <w:tr w:rsidR="004D6629" w:rsidTr="004D6629">
        <w:trPr>
          <w:jc w:val="center"/>
        </w:trPr>
        <w:tc>
          <w:tcPr>
            <w:tcW w:w="0" w:type="auto"/>
            <w:vMerge/>
            <w:shd w:val="pct10" w:color="auto" w:fill="auto"/>
          </w:tcPr>
          <w:p w:rsidR="004D6629" w:rsidRPr="004D6629" w:rsidRDefault="004D6629" w:rsidP="006F0129">
            <w:pPr>
              <w:rPr>
                <w:sz w:val="40"/>
              </w:rPr>
            </w:pPr>
          </w:p>
        </w:tc>
        <w:tc>
          <w:tcPr>
            <w:tcW w:w="0" w:type="auto"/>
            <w:shd w:val="pct10" w:color="auto" w:fill="auto"/>
          </w:tcPr>
          <w:p w:rsidR="004D6629" w:rsidRPr="004D6629" w:rsidRDefault="004D6629" w:rsidP="006F0129">
            <w:pPr>
              <w:rPr>
                <w:sz w:val="28"/>
              </w:rPr>
            </w:pPr>
            <w:r w:rsidRPr="004D6629">
              <w:rPr>
                <w:sz w:val="28"/>
              </w:rPr>
              <w:t>REPETIR MIENTRAS</w:t>
            </w:r>
          </w:p>
        </w:tc>
      </w:tr>
    </w:tbl>
    <w:p w:rsidR="00D14D44" w:rsidRPr="00D14D44" w:rsidRDefault="00D14D44" w:rsidP="00D14D44">
      <w:pPr>
        <w:ind w:firstLine="576"/>
        <w:rPr>
          <w:rFonts w:ascii="Trebuchet MS" w:hAnsi="Trebuchet MS"/>
        </w:rPr>
      </w:pPr>
    </w:p>
    <w:p w:rsidR="00D14D44" w:rsidRDefault="00D14D44" w:rsidP="00D14D44">
      <w:pPr>
        <w:rPr>
          <w:rFonts w:ascii="Trebuchet MS" w:hAnsi="Trebuchet MS" w:cs="Trebuchet MS"/>
        </w:rPr>
      </w:pPr>
    </w:p>
    <w:p w:rsidR="00FA1872" w:rsidRDefault="00FA1872" w:rsidP="004D6629">
      <w:pPr>
        <w:ind w:left="708"/>
        <w:rPr>
          <w:rFonts w:ascii="Trebuchet MS" w:hAnsi="Trebuchet MS"/>
        </w:rPr>
      </w:pPr>
    </w:p>
    <w:p w:rsidR="00FA1872" w:rsidRDefault="00FA1872" w:rsidP="00FA1872">
      <w:pPr>
        <w:rPr>
          <w:rFonts w:ascii="Trebuchet MS" w:hAnsi="Trebuchet MS"/>
          <w:b/>
        </w:rPr>
      </w:pPr>
    </w:p>
    <w:p w:rsidR="00D86265" w:rsidRPr="00D86265" w:rsidRDefault="00D86265" w:rsidP="00D86265">
      <w:pPr>
        <w:pStyle w:val="Ttulo5"/>
        <w:rPr>
          <w:rFonts w:ascii="Trebuchet MS" w:hAnsi="Trebuchet MS"/>
        </w:rPr>
      </w:pPr>
      <w:r>
        <w:rPr>
          <w:rFonts w:ascii="Trebuchet MS" w:hAnsi="Trebuchet MS"/>
        </w:rPr>
        <w:t xml:space="preserve"> </w:t>
      </w:r>
      <w:r>
        <w:rPr>
          <w:rFonts w:ascii="Trebuchet MS" w:hAnsi="Trebuchet MS"/>
        </w:rPr>
        <w:tab/>
      </w:r>
      <w:r w:rsidRPr="00D86265">
        <w:rPr>
          <w:rFonts w:ascii="Trebuchet MS" w:hAnsi="Trebuchet MS"/>
        </w:rPr>
        <w:t>4.1 Acción cíclica PARA</w:t>
      </w:r>
    </w:p>
    <w:p w:rsidR="00D86265" w:rsidRPr="00D86265" w:rsidRDefault="00D86265" w:rsidP="00D86265">
      <w:pPr>
        <w:ind w:left="709" w:firstLine="709"/>
        <w:rPr>
          <w:rFonts w:ascii="Trebuchet MS" w:hAnsi="Trebuchet MS"/>
        </w:rPr>
      </w:pPr>
      <w:r w:rsidRPr="00D86265">
        <w:rPr>
          <w:rFonts w:ascii="Trebuchet MS" w:hAnsi="Trebuchet MS"/>
        </w:rPr>
        <w:t>4.1.1 Definir la fórmula algorítmica de la acción cíclica PARA</w:t>
      </w:r>
    </w:p>
    <w:p w:rsidR="00FA1872" w:rsidRPr="00D86265" w:rsidRDefault="00FA1872" w:rsidP="00FA1872">
      <w:pPr>
        <w:rPr>
          <w:rFonts w:ascii="Trebuchet MS" w:hAnsi="Trebuchet MS"/>
        </w:rPr>
      </w:pPr>
    </w:p>
    <w:p w:rsidR="00D86265" w:rsidRDefault="00D86265" w:rsidP="00D86265">
      <w:pPr>
        <w:rPr>
          <w:rFonts w:ascii="Trebuchet MS" w:hAnsi="Trebuchet MS"/>
        </w:rPr>
      </w:pPr>
    </w:p>
    <w:p w:rsidR="00D86265" w:rsidRDefault="00D86265" w:rsidP="00D86265">
      <w:pPr>
        <w:rPr>
          <w:rFonts w:ascii="Trebuchet MS" w:hAnsi="Trebuchet MS"/>
        </w:rPr>
      </w:pPr>
      <w:r>
        <w:rPr>
          <w:rFonts w:ascii="Trebuchet MS" w:hAnsi="Trebuchet MS"/>
        </w:rPr>
        <w:t>L</w:t>
      </w:r>
      <w:r w:rsidRPr="004D6629">
        <w:rPr>
          <w:rFonts w:ascii="Trebuchet MS" w:hAnsi="Trebuchet MS"/>
        </w:rPr>
        <w:t xml:space="preserve">a acción </w:t>
      </w:r>
      <w:r w:rsidRPr="004D6629">
        <w:rPr>
          <w:rFonts w:ascii="Trebuchet MS" w:hAnsi="Trebuchet MS"/>
          <w:b/>
        </w:rPr>
        <w:t>PARA</w:t>
      </w:r>
      <w:r w:rsidRPr="004D6629">
        <w:rPr>
          <w:rFonts w:ascii="Trebuchet MS" w:hAnsi="Trebuchet MS"/>
        </w:rPr>
        <w:t xml:space="preserve"> repite las veces que se indiqu</w:t>
      </w:r>
      <w:r>
        <w:rPr>
          <w:rFonts w:ascii="Trebuchet MS" w:hAnsi="Trebuchet MS"/>
        </w:rPr>
        <w:t>e (N) una secuencia de acciones.</w:t>
      </w:r>
    </w:p>
    <w:p w:rsidR="00D86265" w:rsidRPr="004D6629" w:rsidRDefault="00D86265" w:rsidP="00D86265">
      <w:pPr>
        <w:rPr>
          <w:rFonts w:ascii="Trebuchet MS" w:hAnsi="Trebuchet MS"/>
        </w:rPr>
      </w:pPr>
    </w:p>
    <w:p w:rsidR="00D86265" w:rsidRDefault="00D86265" w:rsidP="00D86265">
      <w:pPr>
        <w:rPr>
          <w:rFonts w:ascii="Trebuchet MS" w:hAnsi="Trebuchet MS"/>
        </w:rPr>
      </w:pPr>
      <w:r>
        <w:rPr>
          <w:rFonts w:ascii="Trebuchet MS" w:hAnsi="Trebuchet MS"/>
        </w:rPr>
        <w:t>La fórmula algorítmica es:</w:t>
      </w:r>
    </w:p>
    <w:p w:rsidR="00D86265" w:rsidRPr="004D6629" w:rsidRDefault="00D86265" w:rsidP="00D86265">
      <w:pPr>
        <w:rPr>
          <w:rFonts w:ascii="Trebuchet MS" w:hAnsi="Trebuchet MS"/>
        </w:rPr>
      </w:pPr>
    </w:p>
    <w:p w:rsidR="00D86265" w:rsidRPr="004D6629" w:rsidRDefault="00D86265" w:rsidP="00D86265">
      <w:pPr>
        <w:ind w:left="708"/>
        <w:rPr>
          <w:rFonts w:ascii="Trebuchet MS" w:hAnsi="Trebuchet MS"/>
          <w:b/>
        </w:rPr>
      </w:pPr>
      <w:r w:rsidRPr="004D6629">
        <w:rPr>
          <w:rFonts w:ascii="Trebuchet MS" w:hAnsi="Trebuchet MS"/>
          <w:b/>
        </w:rPr>
        <w:t>PARA (CONTADOR=1;CONTADOR &lt;=N;CONTADOR++)</w:t>
      </w:r>
    </w:p>
    <w:p w:rsidR="00D86265" w:rsidRPr="004D6629" w:rsidRDefault="00D86265" w:rsidP="00D86265">
      <w:pPr>
        <w:ind w:left="708"/>
        <w:rPr>
          <w:rFonts w:ascii="Trebuchet MS" w:hAnsi="Trebuchet MS"/>
          <w:b/>
        </w:rPr>
      </w:pPr>
      <w:r w:rsidRPr="004D6629">
        <w:rPr>
          <w:rFonts w:ascii="Trebuchet MS" w:hAnsi="Trebuchet MS"/>
          <w:b/>
        </w:rPr>
        <w:t>****</w:t>
      </w:r>
    </w:p>
    <w:p w:rsidR="00D86265" w:rsidRPr="004D6629" w:rsidRDefault="00D86265" w:rsidP="00D86265">
      <w:pPr>
        <w:ind w:left="708"/>
        <w:rPr>
          <w:rFonts w:ascii="Trebuchet MS" w:hAnsi="Trebuchet MS"/>
          <w:b/>
        </w:rPr>
      </w:pPr>
      <w:r w:rsidRPr="004D6629">
        <w:rPr>
          <w:rFonts w:ascii="Trebuchet MS" w:hAnsi="Trebuchet MS"/>
          <w:b/>
        </w:rPr>
        <w:t>****</w:t>
      </w:r>
    </w:p>
    <w:p w:rsidR="00D86265" w:rsidRDefault="00D86265" w:rsidP="00D86265">
      <w:pPr>
        <w:ind w:left="708"/>
        <w:rPr>
          <w:rFonts w:ascii="Trebuchet MS" w:hAnsi="Trebuchet MS"/>
          <w:b/>
        </w:rPr>
      </w:pPr>
      <w:r w:rsidRPr="004D6629">
        <w:rPr>
          <w:rFonts w:ascii="Trebuchet MS" w:hAnsi="Trebuchet MS"/>
          <w:b/>
        </w:rPr>
        <w:t>FIN PARA</w:t>
      </w:r>
    </w:p>
    <w:p w:rsidR="00D86265" w:rsidRDefault="00D86265" w:rsidP="00D86265">
      <w:pPr>
        <w:ind w:left="708"/>
        <w:rPr>
          <w:rFonts w:ascii="Trebuchet MS" w:hAnsi="Trebuchet MS"/>
          <w:b/>
        </w:rPr>
      </w:pPr>
    </w:p>
    <w:p w:rsidR="00D86265" w:rsidRDefault="00D86265" w:rsidP="00D86265">
      <w:pPr>
        <w:ind w:left="708"/>
        <w:rPr>
          <w:rFonts w:ascii="Trebuchet MS" w:hAnsi="Trebuchet MS"/>
        </w:rPr>
      </w:pPr>
      <w:r w:rsidRPr="00FA1872">
        <w:rPr>
          <w:rFonts w:ascii="Trebuchet MS" w:hAnsi="Trebuchet MS"/>
        </w:rPr>
        <w:t>Contador es una variable numérica, en este caso se iniciara con el valor 1, luego se indica la condición a cumplir que en este caso es que si contador es menor a N se realizara el ciclo, y en el tercer lugar se indica que a la variable contador se le sumara 1 cada vez que se termine el ciclo. Ya que la variable contador cuenta la cantidad de veces que se realiza el ciclo.</w:t>
      </w:r>
    </w:p>
    <w:p w:rsidR="00D86265" w:rsidRDefault="00D86265" w:rsidP="00D86265">
      <w:pPr>
        <w:ind w:left="708"/>
        <w:rPr>
          <w:rFonts w:ascii="Trebuchet MS" w:hAnsi="Trebuchet MS"/>
        </w:rPr>
      </w:pPr>
    </w:p>
    <w:p w:rsidR="0058053B" w:rsidRDefault="0058053B" w:rsidP="0058053B">
      <w:pPr>
        <w:ind w:left="708" w:firstLine="1"/>
        <w:rPr>
          <w:rFonts w:ascii="Trebuchet MS" w:hAnsi="Trebuchet MS"/>
        </w:rPr>
      </w:pPr>
      <w:r w:rsidRPr="0058053B">
        <w:rPr>
          <w:rFonts w:ascii="Trebuchet MS" w:hAnsi="Trebuchet MS"/>
        </w:rPr>
        <w:t>4.1.2 Utilizando los pasos de resolución de un algoritmo resolver los siguientes problemas dada su definición</w:t>
      </w:r>
    </w:p>
    <w:p w:rsidR="0058053B" w:rsidRPr="0058053B" w:rsidRDefault="0058053B" w:rsidP="0058053B">
      <w:pPr>
        <w:ind w:left="708" w:firstLine="1"/>
        <w:rPr>
          <w:rFonts w:ascii="Trebuchet MS" w:hAnsi="Trebuchet MS"/>
        </w:rPr>
      </w:pPr>
    </w:p>
    <w:p w:rsidR="00E14EC0" w:rsidRPr="0058053B" w:rsidRDefault="0058053B" w:rsidP="00E14EC0">
      <w:pPr>
        <w:ind w:left="1134" w:firstLine="1"/>
        <w:rPr>
          <w:rFonts w:ascii="Trebuchet MS" w:hAnsi="Trebuchet MS"/>
        </w:rPr>
      </w:pPr>
      <w:r w:rsidRPr="0058053B">
        <w:rPr>
          <w:rFonts w:ascii="Trebuchet MS" w:hAnsi="Trebuchet MS"/>
        </w:rPr>
        <w:t>4.1.2.1  Escribir un programa que acepte 5 números de un usuario y devuelva el promedio</w:t>
      </w:r>
    </w:p>
    <w:p w:rsidR="00D86265" w:rsidRDefault="00D86265" w:rsidP="00D86265">
      <w:pPr>
        <w:ind w:left="708"/>
        <w:rPr>
          <w:rFonts w:ascii="Trebuchet MS" w:hAnsi="Trebuchet MS"/>
        </w:rPr>
      </w:pPr>
    </w:p>
    <w:p w:rsidR="0058053B" w:rsidRDefault="0058053B" w:rsidP="00D86265">
      <w:pPr>
        <w:ind w:left="708"/>
        <w:rPr>
          <w:rFonts w:ascii="Trebuchet MS" w:hAnsi="Trebuchet MS"/>
        </w:rPr>
      </w:pPr>
    </w:p>
    <w:p w:rsidR="00E14EC0" w:rsidRDefault="00E14EC0" w:rsidP="00D86265">
      <w:pPr>
        <w:ind w:left="708"/>
        <w:rPr>
          <w:rFonts w:ascii="Trebuchet MS" w:hAnsi="Trebuchet MS"/>
        </w:rPr>
      </w:pPr>
      <w:r>
        <w:rPr>
          <w:rFonts w:ascii="Trebuchet MS" w:hAnsi="Trebuchet MS"/>
        </w:rPr>
        <w:t>VARIABLES</w:t>
      </w:r>
    </w:p>
    <w:p w:rsidR="00E14EC0" w:rsidRDefault="00E14EC0" w:rsidP="00D86265">
      <w:pPr>
        <w:ind w:left="708"/>
        <w:rPr>
          <w:rFonts w:ascii="Trebuchet MS" w:hAnsi="Trebuchet MS"/>
        </w:rPr>
      </w:pPr>
    </w:p>
    <w:p w:rsidR="00E14EC0" w:rsidRDefault="00E14EC0" w:rsidP="00D86265">
      <w:pPr>
        <w:ind w:left="708"/>
        <w:rPr>
          <w:rFonts w:ascii="Trebuchet MS" w:hAnsi="Trebuchet MS"/>
        </w:rPr>
      </w:pPr>
      <w:r>
        <w:rPr>
          <w:rFonts w:ascii="Trebuchet MS" w:hAnsi="Trebuchet MS"/>
        </w:rPr>
        <w:t>double Suma, SumaTot, Contador, Prom</w:t>
      </w:r>
      <w:r w:rsidR="001B6C19">
        <w:rPr>
          <w:rFonts w:ascii="Trebuchet MS" w:hAnsi="Trebuchet MS"/>
        </w:rPr>
        <w:t>;</w:t>
      </w:r>
    </w:p>
    <w:p w:rsidR="00E14EC0" w:rsidRDefault="00E14EC0" w:rsidP="00D86265">
      <w:pPr>
        <w:ind w:left="708"/>
        <w:rPr>
          <w:rFonts w:ascii="Trebuchet MS" w:hAnsi="Trebuchet MS"/>
        </w:rPr>
      </w:pPr>
    </w:p>
    <w:p w:rsidR="0058053B" w:rsidRDefault="0058053B" w:rsidP="00D86265">
      <w:pPr>
        <w:ind w:left="708"/>
        <w:rPr>
          <w:rFonts w:ascii="Trebuchet MS" w:hAnsi="Trebuchet MS"/>
        </w:rPr>
      </w:pPr>
      <w:r>
        <w:rPr>
          <w:rFonts w:ascii="Trebuchet MS" w:hAnsi="Trebuchet MS"/>
        </w:rPr>
        <w:t>INICIO</w:t>
      </w:r>
    </w:p>
    <w:p w:rsidR="00B90555" w:rsidRDefault="00B90555" w:rsidP="00D86265">
      <w:pPr>
        <w:ind w:left="708"/>
        <w:rPr>
          <w:rFonts w:ascii="Trebuchet MS" w:hAnsi="Trebuchet MS"/>
        </w:rPr>
      </w:pPr>
    </w:p>
    <w:p w:rsidR="00B90555" w:rsidRDefault="00B90555" w:rsidP="00D86265">
      <w:pPr>
        <w:ind w:left="708"/>
        <w:rPr>
          <w:rFonts w:ascii="Trebuchet MS" w:hAnsi="Trebuchet MS"/>
        </w:rPr>
      </w:pPr>
      <w:r>
        <w:rPr>
          <w:rFonts w:ascii="Trebuchet MS" w:hAnsi="Trebuchet MS"/>
        </w:rPr>
        <w:tab/>
      </w:r>
      <w:r>
        <w:rPr>
          <w:rFonts w:ascii="Trebuchet MS" w:hAnsi="Trebuchet MS"/>
        </w:rPr>
        <w:tab/>
        <w:t>Suma = 0;</w:t>
      </w:r>
    </w:p>
    <w:p w:rsidR="00B90555" w:rsidRDefault="00B90555" w:rsidP="00D86265">
      <w:pPr>
        <w:ind w:left="708"/>
        <w:rPr>
          <w:rFonts w:ascii="Trebuchet MS" w:hAnsi="Trebuchet MS"/>
        </w:rPr>
      </w:pPr>
    </w:p>
    <w:p w:rsidR="00B90555" w:rsidRDefault="00B90555" w:rsidP="00D86265">
      <w:pPr>
        <w:ind w:left="708"/>
        <w:rPr>
          <w:rFonts w:ascii="Trebuchet MS" w:hAnsi="Trebuchet MS"/>
        </w:rPr>
      </w:pPr>
      <w:r>
        <w:rPr>
          <w:rFonts w:ascii="Trebuchet MS" w:hAnsi="Trebuchet MS"/>
        </w:rPr>
        <w:tab/>
      </w:r>
      <w:r>
        <w:rPr>
          <w:rFonts w:ascii="Trebuchet MS" w:hAnsi="Trebuchet MS"/>
        </w:rPr>
        <w:tab/>
        <w:t>SumaTot = 0;</w:t>
      </w:r>
    </w:p>
    <w:p w:rsidR="00E14EC0" w:rsidRDefault="00E14EC0" w:rsidP="00D86265">
      <w:pPr>
        <w:ind w:left="708"/>
        <w:rPr>
          <w:rFonts w:ascii="Trebuchet MS" w:hAnsi="Trebuchet MS"/>
        </w:rPr>
      </w:pPr>
    </w:p>
    <w:p w:rsidR="00E14EC0" w:rsidRDefault="00E14EC0" w:rsidP="00D86265">
      <w:pPr>
        <w:ind w:left="708"/>
        <w:rPr>
          <w:rFonts w:ascii="Trebuchet MS" w:hAnsi="Trebuchet MS"/>
        </w:rPr>
      </w:pPr>
      <w:r>
        <w:rPr>
          <w:rFonts w:ascii="Trebuchet MS" w:hAnsi="Trebuchet MS"/>
        </w:rPr>
        <w:tab/>
      </w:r>
      <w:r>
        <w:rPr>
          <w:rFonts w:ascii="Trebuchet MS" w:hAnsi="Trebuchet MS"/>
        </w:rPr>
        <w:tab/>
        <w:t>Contador = 0;</w:t>
      </w:r>
    </w:p>
    <w:p w:rsidR="00E14EC0" w:rsidRDefault="00E14EC0" w:rsidP="00D86265">
      <w:pPr>
        <w:ind w:left="708"/>
        <w:rPr>
          <w:rFonts w:ascii="Trebuchet MS" w:hAnsi="Trebuchet MS"/>
        </w:rPr>
      </w:pPr>
    </w:p>
    <w:p w:rsidR="00E14EC0" w:rsidRDefault="00E14EC0" w:rsidP="00D86265">
      <w:pPr>
        <w:ind w:left="708"/>
        <w:rPr>
          <w:rFonts w:ascii="Trebuchet MS" w:hAnsi="Trebuchet MS"/>
        </w:rPr>
      </w:pPr>
      <w:r>
        <w:rPr>
          <w:rFonts w:ascii="Trebuchet MS" w:hAnsi="Trebuchet MS"/>
        </w:rPr>
        <w:lastRenderedPageBreak/>
        <w:tab/>
      </w:r>
      <w:r>
        <w:rPr>
          <w:rFonts w:ascii="Trebuchet MS" w:hAnsi="Trebuchet MS"/>
        </w:rPr>
        <w:tab/>
        <w:t>Prom = 0;</w:t>
      </w:r>
    </w:p>
    <w:p w:rsidR="0058053B" w:rsidRDefault="0058053B" w:rsidP="00D86265">
      <w:pPr>
        <w:ind w:left="708"/>
        <w:rPr>
          <w:rFonts w:ascii="Trebuchet MS" w:hAnsi="Trebuchet MS"/>
        </w:rPr>
      </w:pPr>
    </w:p>
    <w:p w:rsidR="0058053B" w:rsidRDefault="0058053B" w:rsidP="00D86265">
      <w:pPr>
        <w:ind w:left="708"/>
        <w:rPr>
          <w:rFonts w:ascii="Trebuchet MS" w:hAnsi="Trebuchet MS"/>
        </w:rPr>
      </w:pPr>
      <w:r>
        <w:rPr>
          <w:rFonts w:ascii="Trebuchet MS" w:hAnsi="Trebuchet MS"/>
        </w:rPr>
        <w:tab/>
      </w:r>
      <w:r>
        <w:rPr>
          <w:rFonts w:ascii="Trebuchet MS" w:hAnsi="Trebuchet MS"/>
        </w:rPr>
        <w:tab/>
        <w:t>PARA (Contador = 1, Contador</w:t>
      </w:r>
      <w:r w:rsidR="00EC3BEF">
        <w:rPr>
          <w:rFonts w:ascii="Trebuchet MS" w:hAnsi="Trebuchet MS"/>
        </w:rPr>
        <w:t xml:space="preserve"> &lt;= 5, Contador++);</w:t>
      </w:r>
    </w:p>
    <w:p w:rsidR="00EC3BEF" w:rsidRDefault="00EC3BEF" w:rsidP="00D86265">
      <w:pPr>
        <w:ind w:left="708"/>
        <w:rPr>
          <w:rFonts w:ascii="Trebuchet MS" w:hAnsi="Trebuchet MS"/>
        </w:rPr>
      </w:pPr>
    </w:p>
    <w:p w:rsidR="00EC3BEF" w:rsidRDefault="00EC3BEF" w:rsidP="00D86265">
      <w:pPr>
        <w:ind w:left="708"/>
        <w:rPr>
          <w:rFonts w:ascii="Trebuchet MS" w:hAnsi="Trebuchet MS"/>
        </w:rPr>
      </w:pPr>
      <w:r>
        <w:rPr>
          <w:rFonts w:ascii="Trebuchet MS" w:hAnsi="Trebuchet MS"/>
        </w:rPr>
        <w:tab/>
      </w:r>
      <w:r>
        <w:rPr>
          <w:rFonts w:ascii="Trebuchet MS" w:hAnsi="Trebuchet MS"/>
        </w:rPr>
        <w:tab/>
      </w:r>
      <w:r>
        <w:rPr>
          <w:rFonts w:ascii="Trebuchet MS" w:hAnsi="Trebuchet MS"/>
        </w:rPr>
        <w:tab/>
        <w:t>Imprimir(“Ingrese un numero”);</w:t>
      </w:r>
    </w:p>
    <w:p w:rsidR="00EC3BEF" w:rsidRDefault="00EC3BEF" w:rsidP="00D86265">
      <w:pPr>
        <w:ind w:left="708"/>
        <w:rPr>
          <w:rFonts w:ascii="Trebuchet MS" w:hAnsi="Trebuchet MS"/>
        </w:rPr>
      </w:pPr>
    </w:p>
    <w:p w:rsidR="00EC3BEF" w:rsidRDefault="00EC3BEF" w:rsidP="00D86265">
      <w:pPr>
        <w:ind w:left="708"/>
        <w:rPr>
          <w:rFonts w:ascii="Trebuchet MS" w:hAnsi="Trebuchet MS"/>
        </w:rPr>
      </w:pPr>
      <w:r>
        <w:rPr>
          <w:rFonts w:ascii="Trebuchet MS" w:hAnsi="Trebuchet MS"/>
        </w:rPr>
        <w:tab/>
      </w:r>
      <w:r>
        <w:rPr>
          <w:rFonts w:ascii="Trebuchet MS" w:hAnsi="Trebuchet MS"/>
        </w:rPr>
        <w:tab/>
      </w:r>
      <w:r>
        <w:rPr>
          <w:rFonts w:ascii="Trebuchet MS" w:hAnsi="Trebuchet MS"/>
        </w:rPr>
        <w:tab/>
        <w:t>Suma = LEER();</w:t>
      </w:r>
    </w:p>
    <w:p w:rsidR="00EC3BEF" w:rsidRDefault="00EC3BEF" w:rsidP="00D86265">
      <w:pPr>
        <w:ind w:left="708"/>
        <w:rPr>
          <w:rFonts w:ascii="Trebuchet MS" w:hAnsi="Trebuchet MS"/>
        </w:rPr>
      </w:pPr>
    </w:p>
    <w:p w:rsidR="00EC3BEF" w:rsidRDefault="00EC3BEF" w:rsidP="00D86265">
      <w:pPr>
        <w:ind w:left="708"/>
        <w:rPr>
          <w:rFonts w:ascii="Trebuchet MS" w:hAnsi="Trebuchet MS"/>
        </w:rPr>
      </w:pPr>
      <w:r>
        <w:rPr>
          <w:rFonts w:ascii="Trebuchet MS" w:hAnsi="Trebuchet MS"/>
        </w:rPr>
        <w:tab/>
      </w:r>
      <w:r>
        <w:rPr>
          <w:rFonts w:ascii="Trebuchet MS" w:hAnsi="Trebuchet MS"/>
        </w:rPr>
        <w:tab/>
      </w:r>
      <w:r>
        <w:rPr>
          <w:rFonts w:ascii="Trebuchet MS" w:hAnsi="Trebuchet MS"/>
        </w:rPr>
        <w:tab/>
        <w:t>SumaTot  = Suma + SumaTot;</w:t>
      </w:r>
    </w:p>
    <w:p w:rsidR="00EC3BEF" w:rsidRDefault="00EC3BEF" w:rsidP="00D86265">
      <w:pPr>
        <w:ind w:left="708"/>
        <w:rPr>
          <w:rFonts w:ascii="Trebuchet MS" w:hAnsi="Trebuchet MS"/>
        </w:rPr>
      </w:pPr>
    </w:p>
    <w:p w:rsidR="00EC3BEF" w:rsidRDefault="00EC3BEF" w:rsidP="00D86265">
      <w:pPr>
        <w:ind w:left="708"/>
        <w:rPr>
          <w:rFonts w:ascii="Trebuchet MS" w:hAnsi="Trebuchet MS"/>
        </w:rPr>
      </w:pPr>
      <w:r>
        <w:rPr>
          <w:rFonts w:ascii="Trebuchet MS" w:hAnsi="Trebuchet MS"/>
        </w:rPr>
        <w:tab/>
      </w:r>
      <w:r>
        <w:rPr>
          <w:rFonts w:ascii="Trebuchet MS" w:hAnsi="Trebuchet MS"/>
        </w:rPr>
        <w:tab/>
        <w:t>FIN PARA</w:t>
      </w:r>
    </w:p>
    <w:p w:rsidR="00EC3BEF" w:rsidRDefault="00EC3BEF" w:rsidP="00D86265">
      <w:pPr>
        <w:ind w:left="708"/>
        <w:rPr>
          <w:rFonts w:ascii="Trebuchet MS" w:hAnsi="Trebuchet MS"/>
        </w:rPr>
      </w:pPr>
    </w:p>
    <w:p w:rsidR="00EC3BEF" w:rsidRDefault="00EC3BEF" w:rsidP="00D86265">
      <w:pPr>
        <w:ind w:left="708"/>
        <w:rPr>
          <w:rFonts w:ascii="Trebuchet MS" w:hAnsi="Trebuchet MS"/>
        </w:rPr>
      </w:pPr>
      <w:r>
        <w:rPr>
          <w:rFonts w:ascii="Trebuchet MS" w:hAnsi="Trebuchet MS"/>
        </w:rPr>
        <w:tab/>
      </w:r>
      <w:r>
        <w:rPr>
          <w:rFonts w:ascii="Trebuchet MS" w:hAnsi="Trebuchet MS"/>
        </w:rPr>
        <w:tab/>
      </w:r>
      <w:r w:rsidR="00B90555">
        <w:rPr>
          <w:rFonts w:ascii="Trebuchet MS" w:hAnsi="Trebuchet MS"/>
        </w:rPr>
        <w:t>Prom = SumaTot / 5;</w:t>
      </w:r>
    </w:p>
    <w:p w:rsidR="00B90555" w:rsidRDefault="00B90555" w:rsidP="00D86265">
      <w:pPr>
        <w:ind w:left="708"/>
        <w:rPr>
          <w:rFonts w:ascii="Trebuchet MS" w:hAnsi="Trebuchet MS"/>
        </w:rPr>
      </w:pPr>
    </w:p>
    <w:p w:rsidR="00B90555" w:rsidRDefault="00B90555" w:rsidP="00D86265">
      <w:pPr>
        <w:ind w:left="708"/>
        <w:rPr>
          <w:rFonts w:ascii="Trebuchet MS" w:hAnsi="Trebuchet MS"/>
        </w:rPr>
      </w:pPr>
      <w:r>
        <w:rPr>
          <w:rFonts w:ascii="Trebuchet MS" w:hAnsi="Trebuchet MS"/>
        </w:rPr>
        <w:tab/>
      </w:r>
      <w:r>
        <w:rPr>
          <w:rFonts w:ascii="Trebuchet MS" w:hAnsi="Trebuchet MS"/>
        </w:rPr>
        <w:tab/>
        <w:t>Imprimir(“El promedio de los números introducidos es:”, Prom);</w:t>
      </w:r>
    </w:p>
    <w:p w:rsidR="00B90555" w:rsidRDefault="00B90555" w:rsidP="00D86265">
      <w:pPr>
        <w:ind w:left="708"/>
        <w:rPr>
          <w:rFonts w:ascii="Trebuchet MS" w:hAnsi="Trebuchet MS"/>
        </w:rPr>
      </w:pPr>
    </w:p>
    <w:p w:rsidR="00B90555" w:rsidRDefault="00B90555" w:rsidP="00D86265">
      <w:pPr>
        <w:ind w:left="708"/>
        <w:rPr>
          <w:rFonts w:ascii="Trebuchet MS" w:hAnsi="Trebuchet MS"/>
        </w:rPr>
      </w:pPr>
      <w:r>
        <w:rPr>
          <w:rFonts w:ascii="Trebuchet MS" w:hAnsi="Trebuchet MS"/>
        </w:rPr>
        <w:t>FIN</w:t>
      </w:r>
    </w:p>
    <w:p w:rsidR="009F158F" w:rsidRDefault="009F158F" w:rsidP="00D86265">
      <w:pPr>
        <w:ind w:left="708"/>
        <w:rPr>
          <w:rFonts w:ascii="Trebuchet MS" w:hAnsi="Trebuchet MS"/>
        </w:rPr>
      </w:pPr>
    </w:p>
    <w:p w:rsidR="009F158F" w:rsidRDefault="009F158F" w:rsidP="00D86265">
      <w:pPr>
        <w:ind w:left="708"/>
        <w:rPr>
          <w:rFonts w:ascii="Trebuchet MS" w:hAnsi="Trebuchet MS"/>
        </w:rPr>
      </w:pPr>
    </w:p>
    <w:p w:rsidR="009F158F" w:rsidRDefault="009F158F" w:rsidP="00D86265">
      <w:pPr>
        <w:ind w:left="708"/>
        <w:rPr>
          <w:rFonts w:ascii="Trebuchet MS" w:hAnsi="Trebuchet MS"/>
        </w:rPr>
      </w:pPr>
    </w:p>
    <w:p w:rsidR="009F158F" w:rsidRDefault="009F158F" w:rsidP="00D86265">
      <w:pPr>
        <w:ind w:left="708"/>
        <w:rPr>
          <w:rFonts w:ascii="Trebuchet MS" w:hAnsi="Trebuchet MS"/>
        </w:rPr>
      </w:pPr>
    </w:p>
    <w:p w:rsidR="009F158F" w:rsidRDefault="009F158F" w:rsidP="00D86265">
      <w:pPr>
        <w:ind w:left="708"/>
        <w:rPr>
          <w:rFonts w:ascii="Trebuchet MS" w:hAnsi="Trebuchet MS"/>
        </w:rPr>
      </w:pPr>
    </w:p>
    <w:p w:rsidR="004C4B5C" w:rsidRDefault="004C4B5C" w:rsidP="00D86265">
      <w:pPr>
        <w:ind w:left="708"/>
        <w:rPr>
          <w:rFonts w:ascii="Trebuchet MS" w:hAnsi="Trebuchet MS"/>
        </w:rPr>
      </w:pPr>
    </w:p>
    <w:p w:rsidR="004C4B5C" w:rsidRDefault="004C4B5C" w:rsidP="00D14D44">
      <w:pPr>
        <w:rPr>
          <w:rFonts w:ascii="Trebuchet MS" w:hAnsi="Trebuchet MS"/>
        </w:rPr>
      </w:pPr>
    </w:p>
    <w:p w:rsidR="004C4B5C" w:rsidRDefault="004C4B5C" w:rsidP="00D14D44">
      <w:pPr>
        <w:rPr>
          <w:rFonts w:ascii="Trebuchet MS" w:hAnsi="Trebuchet MS" w:cs="Trebuchet MS"/>
        </w:rPr>
      </w:pPr>
    </w:p>
    <w:p w:rsidR="00310FAD" w:rsidRDefault="00310FAD" w:rsidP="00D14D44">
      <w:pPr>
        <w:rPr>
          <w:rFonts w:ascii="Trebuchet MS" w:hAnsi="Trebuchet MS" w:cs="Trebuchet MS"/>
        </w:rPr>
      </w:pPr>
    </w:p>
    <w:p w:rsidR="00310FAD" w:rsidRDefault="00310FAD" w:rsidP="00D14D44">
      <w:pPr>
        <w:rPr>
          <w:rFonts w:ascii="Trebuchet MS" w:hAnsi="Trebuchet MS" w:cs="Trebuchet MS"/>
        </w:rPr>
      </w:pPr>
    </w:p>
    <w:p w:rsidR="00310FAD" w:rsidRDefault="00310FAD" w:rsidP="00D14D44">
      <w:pPr>
        <w:rPr>
          <w:rFonts w:ascii="Trebuchet MS" w:hAnsi="Trebuchet MS" w:cs="Trebuchet MS"/>
        </w:rPr>
      </w:pPr>
    </w:p>
    <w:p w:rsidR="00310FAD" w:rsidRDefault="00310FAD" w:rsidP="00D14D44">
      <w:pPr>
        <w:rPr>
          <w:rFonts w:ascii="Trebuchet MS" w:hAnsi="Trebuchet MS" w:cs="Trebuchet MS"/>
        </w:rPr>
      </w:pPr>
    </w:p>
    <w:p w:rsidR="00310FAD" w:rsidRDefault="00310FAD" w:rsidP="00D14D44">
      <w:pPr>
        <w:rPr>
          <w:rFonts w:ascii="Trebuchet MS" w:hAnsi="Trebuchet MS" w:cs="Trebuchet MS"/>
        </w:rPr>
      </w:pPr>
    </w:p>
    <w:p w:rsidR="00310FAD" w:rsidRDefault="00310FAD" w:rsidP="00D14D44">
      <w:pPr>
        <w:rPr>
          <w:rFonts w:ascii="Trebuchet MS" w:hAnsi="Trebuchet MS" w:cs="Trebuchet MS"/>
        </w:rPr>
      </w:pPr>
    </w:p>
    <w:p w:rsidR="00310FAD" w:rsidRDefault="00310FAD" w:rsidP="00D14D44">
      <w:pPr>
        <w:rPr>
          <w:rFonts w:ascii="Trebuchet MS" w:hAnsi="Trebuchet MS" w:cs="Trebuchet MS"/>
        </w:rPr>
      </w:pPr>
    </w:p>
    <w:p w:rsidR="00310FAD" w:rsidRDefault="00310FAD" w:rsidP="00D14D44">
      <w:pPr>
        <w:rPr>
          <w:rFonts w:ascii="Trebuchet MS" w:hAnsi="Trebuchet MS" w:cs="Trebuchet MS"/>
        </w:rPr>
      </w:pPr>
    </w:p>
    <w:p w:rsidR="00310FAD" w:rsidRDefault="00310FAD" w:rsidP="00D14D44">
      <w:pPr>
        <w:rPr>
          <w:rFonts w:ascii="Trebuchet MS" w:hAnsi="Trebuchet MS" w:cs="Trebuchet MS"/>
        </w:rPr>
      </w:pPr>
    </w:p>
    <w:p w:rsidR="00310FAD" w:rsidRDefault="00310FAD" w:rsidP="00D14D44">
      <w:pPr>
        <w:rPr>
          <w:rFonts w:ascii="Trebuchet MS" w:hAnsi="Trebuchet MS" w:cs="Trebuchet MS"/>
        </w:rPr>
      </w:pPr>
    </w:p>
    <w:p w:rsidR="00310FAD" w:rsidRDefault="00310FAD" w:rsidP="00D14D44">
      <w:pPr>
        <w:rPr>
          <w:rFonts w:ascii="Trebuchet MS" w:hAnsi="Trebuchet MS" w:cs="Trebuchet MS"/>
        </w:rPr>
      </w:pPr>
    </w:p>
    <w:p w:rsidR="00310FAD" w:rsidRDefault="00310FAD" w:rsidP="00D14D44">
      <w:pPr>
        <w:rPr>
          <w:rFonts w:ascii="Trebuchet MS" w:hAnsi="Trebuchet MS" w:cs="Trebuchet MS"/>
        </w:rPr>
      </w:pPr>
    </w:p>
    <w:p w:rsidR="00310FAD" w:rsidRDefault="00310FAD" w:rsidP="00D14D44">
      <w:pPr>
        <w:rPr>
          <w:rFonts w:ascii="Trebuchet MS" w:hAnsi="Trebuchet MS" w:cs="Trebuchet MS"/>
        </w:rPr>
      </w:pPr>
    </w:p>
    <w:p w:rsidR="00310FAD" w:rsidRDefault="00310FAD" w:rsidP="00D14D44">
      <w:pPr>
        <w:rPr>
          <w:rFonts w:ascii="Trebuchet MS" w:hAnsi="Trebuchet MS" w:cs="Trebuchet MS"/>
        </w:rPr>
      </w:pPr>
    </w:p>
    <w:p w:rsidR="00310FAD" w:rsidRDefault="00310FAD" w:rsidP="00D14D44">
      <w:pPr>
        <w:rPr>
          <w:rFonts w:ascii="Trebuchet MS" w:hAnsi="Trebuchet MS" w:cs="Trebuchet MS"/>
        </w:rPr>
      </w:pPr>
    </w:p>
    <w:p w:rsidR="00310FAD" w:rsidRDefault="00310FAD" w:rsidP="00D14D44">
      <w:pPr>
        <w:rPr>
          <w:rFonts w:ascii="Trebuchet MS" w:hAnsi="Trebuchet MS" w:cs="Trebuchet MS"/>
        </w:rPr>
      </w:pPr>
    </w:p>
    <w:p w:rsidR="00310FAD" w:rsidRDefault="00310FAD" w:rsidP="00D14D44">
      <w:pPr>
        <w:rPr>
          <w:rFonts w:ascii="Trebuchet MS" w:hAnsi="Trebuchet MS" w:cs="Trebuchet MS"/>
        </w:rPr>
      </w:pPr>
    </w:p>
    <w:p w:rsidR="00310FAD" w:rsidRDefault="00310FAD" w:rsidP="00D14D44">
      <w:pPr>
        <w:rPr>
          <w:rFonts w:ascii="Trebuchet MS" w:hAnsi="Trebuchet MS" w:cs="Trebuchet MS"/>
        </w:rPr>
      </w:pPr>
    </w:p>
    <w:p w:rsidR="00310FAD" w:rsidRDefault="00310FAD" w:rsidP="00D14D44">
      <w:pPr>
        <w:rPr>
          <w:rFonts w:ascii="Trebuchet MS" w:hAnsi="Trebuchet MS" w:cs="Trebuchet MS"/>
        </w:rPr>
      </w:pPr>
    </w:p>
    <w:p w:rsidR="00310FAD" w:rsidRDefault="00310FAD" w:rsidP="00D14D44">
      <w:pPr>
        <w:rPr>
          <w:rFonts w:ascii="Trebuchet MS" w:hAnsi="Trebuchet MS" w:cs="Trebuchet MS"/>
        </w:rPr>
      </w:pPr>
    </w:p>
    <w:p w:rsidR="00310FAD" w:rsidRDefault="00310FAD" w:rsidP="00D14D44">
      <w:pPr>
        <w:rPr>
          <w:rFonts w:ascii="Trebuchet MS" w:hAnsi="Trebuchet MS" w:cs="Trebuchet MS"/>
        </w:rPr>
      </w:pPr>
    </w:p>
    <w:p w:rsidR="00310FAD" w:rsidRDefault="00310FAD" w:rsidP="00D14D44">
      <w:pPr>
        <w:rPr>
          <w:rFonts w:ascii="Trebuchet MS" w:hAnsi="Trebuchet MS" w:cs="Trebuchet MS"/>
        </w:rPr>
      </w:pPr>
    </w:p>
    <w:p w:rsidR="00310FAD" w:rsidRDefault="00310FAD" w:rsidP="00D14D44">
      <w:pPr>
        <w:rPr>
          <w:rFonts w:ascii="Trebuchet MS" w:hAnsi="Trebuchet MS" w:cs="Trebuchet MS"/>
        </w:rPr>
      </w:pPr>
    </w:p>
    <w:p w:rsidR="00310FAD" w:rsidRDefault="00310FAD" w:rsidP="00D14D44">
      <w:pPr>
        <w:rPr>
          <w:rFonts w:ascii="Trebuchet MS" w:hAnsi="Trebuchet MS" w:cs="Trebuchet MS"/>
        </w:rPr>
      </w:pPr>
    </w:p>
    <w:p w:rsidR="00310FAD" w:rsidRDefault="00310FAD" w:rsidP="00D14D44">
      <w:pPr>
        <w:rPr>
          <w:rFonts w:ascii="Trebuchet MS" w:hAnsi="Trebuchet MS" w:cs="Trebuchet MS"/>
        </w:rPr>
      </w:pPr>
      <w:r>
        <w:rPr>
          <w:rFonts w:ascii="Trebuchet MS" w:hAnsi="Trebuchet MS" w:cs="Trebuchet MS"/>
        </w:rPr>
        <w:t>Prueba de escritorio.</w:t>
      </w:r>
    </w:p>
    <w:p w:rsidR="00310FAD" w:rsidRDefault="00310FAD" w:rsidP="00D14D44">
      <w:pPr>
        <w:rPr>
          <w:rFonts w:ascii="Trebuchet MS" w:hAnsi="Trebuchet MS" w:cs="Trebuchet MS"/>
        </w:rPr>
      </w:pPr>
    </w:p>
    <w:p w:rsidR="00FC5A7E" w:rsidRDefault="002B2409" w:rsidP="00D14D44">
      <w:pPr>
        <w:rPr>
          <w:rFonts w:ascii="Trebuchet MS" w:hAnsi="Trebuchet MS" w:cs="Trebuchet MS"/>
        </w:rPr>
      </w:pPr>
      <w:r>
        <w:rPr>
          <w:rFonts w:ascii="Trebuchet MS" w:hAnsi="Trebuchet MS" w:cs="Trebuchet MS"/>
          <w:noProof/>
          <w:lang w:eastAsia="es-ES" w:bidi="ar-SA"/>
        </w:rPr>
        <w:drawing>
          <wp:inline distT="0" distB="0" distL="0" distR="0">
            <wp:extent cx="5362575" cy="8420100"/>
            <wp:effectExtent l="1905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srcRect/>
                    <a:stretch>
                      <a:fillRect/>
                    </a:stretch>
                  </pic:blipFill>
                  <pic:spPr bwMode="auto">
                    <a:xfrm>
                      <a:off x="0" y="0"/>
                      <a:ext cx="5362575" cy="8420100"/>
                    </a:xfrm>
                    <a:prstGeom prst="rect">
                      <a:avLst/>
                    </a:prstGeom>
                    <a:noFill/>
                    <a:ln w="9525">
                      <a:noFill/>
                      <a:miter lim="800000"/>
                      <a:headEnd/>
                      <a:tailEnd/>
                    </a:ln>
                  </pic:spPr>
                </pic:pic>
              </a:graphicData>
            </a:graphic>
          </wp:inline>
        </w:drawing>
      </w:r>
    </w:p>
    <w:p w:rsidR="009F158F" w:rsidRDefault="009F158F" w:rsidP="00D14D44">
      <w:pPr>
        <w:rPr>
          <w:rFonts w:ascii="Trebuchet MS" w:hAnsi="Trebuchet MS" w:cs="Trebuchet MS"/>
        </w:rPr>
      </w:pPr>
    </w:p>
    <w:p w:rsidR="009F158F" w:rsidRDefault="004C4B5C" w:rsidP="009F158F">
      <w:pPr>
        <w:ind w:left="1276"/>
        <w:rPr>
          <w:rFonts w:ascii="Trebuchet MS" w:hAnsi="Trebuchet MS"/>
        </w:rPr>
      </w:pPr>
      <w:r>
        <w:rPr>
          <w:rFonts w:ascii="Trebuchet MS" w:hAnsi="Trebuchet MS"/>
        </w:rPr>
        <w:lastRenderedPageBreak/>
        <w:t>4.1.2.2</w:t>
      </w:r>
      <w:r w:rsidR="009F158F" w:rsidRPr="009F158F">
        <w:rPr>
          <w:rFonts w:ascii="Trebuchet MS" w:hAnsi="Trebuchet MS"/>
        </w:rPr>
        <w:t xml:space="preserve"> Escribir un programa que visualice los números pares entre 1 y 10 incluido.</w:t>
      </w:r>
    </w:p>
    <w:p w:rsidR="009F158F" w:rsidRDefault="009F158F" w:rsidP="009F158F">
      <w:pPr>
        <w:ind w:left="1276"/>
        <w:rPr>
          <w:rFonts w:ascii="Trebuchet MS" w:hAnsi="Trebuchet MS"/>
        </w:rPr>
      </w:pPr>
    </w:p>
    <w:p w:rsidR="009F158F" w:rsidRDefault="009F158F" w:rsidP="009F158F">
      <w:pPr>
        <w:ind w:left="1276"/>
        <w:rPr>
          <w:rFonts w:ascii="Trebuchet MS" w:hAnsi="Trebuchet MS"/>
        </w:rPr>
      </w:pPr>
    </w:p>
    <w:p w:rsidR="00225617" w:rsidRDefault="00225617" w:rsidP="009F158F">
      <w:pPr>
        <w:ind w:left="709"/>
        <w:rPr>
          <w:rFonts w:ascii="Trebuchet MS" w:hAnsi="Trebuchet MS"/>
        </w:rPr>
      </w:pPr>
      <w:r>
        <w:rPr>
          <w:rFonts w:ascii="Trebuchet MS" w:hAnsi="Trebuchet MS"/>
        </w:rPr>
        <w:t>VARIABLES</w:t>
      </w:r>
    </w:p>
    <w:p w:rsidR="00225617" w:rsidRDefault="00225617" w:rsidP="009F158F">
      <w:pPr>
        <w:ind w:left="709"/>
        <w:rPr>
          <w:rFonts w:ascii="Trebuchet MS" w:hAnsi="Trebuchet MS"/>
        </w:rPr>
      </w:pPr>
    </w:p>
    <w:p w:rsidR="00225617" w:rsidRDefault="00225617" w:rsidP="009F158F">
      <w:pPr>
        <w:ind w:left="709"/>
        <w:rPr>
          <w:rFonts w:ascii="Trebuchet MS" w:hAnsi="Trebuchet MS"/>
        </w:rPr>
      </w:pPr>
      <w:r>
        <w:rPr>
          <w:rFonts w:ascii="Trebuchet MS" w:hAnsi="Trebuchet MS"/>
        </w:rPr>
        <w:t>int Contador;</w:t>
      </w:r>
    </w:p>
    <w:p w:rsidR="00225617" w:rsidRDefault="00225617" w:rsidP="009F158F">
      <w:pPr>
        <w:ind w:left="709"/>
        <w:rPr>
          <w:rFonts w:ascii="Trebuchet MS" w:hAnsi="Trebuchet MS"/>
        </w:rPr>
      </w:pPr>
    </w:p>
    <w:p w:rsidR="009F158F" w:rsidRDefault="009F158F" w:rsidP="009F158F">
      <w:pPr>
        <w:ind w:left="709"/>
        <w:rPr>
          <w:rFonts w:ascii="Trebuchet MS" w:hAnsi="Trebuchet MS"/>
        </w:rPr>
      </w:pPr>
      <w:r>
        <w:rPr>
          <w:rFonts w:ascii="Trebuchet MS" w:hAnsi="Trebuchet MS"/>
        </w:rPr>
        <w:t>INICIO</w:t>
      </w:r>
    </w:p>
    <w:p w:rsidR="00225617" w:rsidRDefault="00225617" w:rsidP="009F158F">
      <w:pPr>
        <w:ind w:left="709"/>
        <w:rPr>
          <w:rFonts w:ascii="Trebuchet MS" w:hAnsi="Trebuchet MS"/>
        </w:rPr>
      </w:pPr>
    </w:p>
    <w:p w:rsidR="00225617" w:rsidRDefault="00225617" w:rsidP="009F158F">
      <w:pPr>
        <w:ind w:left="709"/>
        <w:rPr>
          <w:rFonts w:ascii="Trebuchet MS" w:hAnsi="Trebuchet MS"/>
        </w:rPr>
      </w:pPr>
      <w:r>
        <w:rPr>
          <w:rFonts w:ascii="Trebuchet MS" w:hAnsi="Trebuchet MS"/>
        </w:rPr>
        <w:tab/>
        <w:t>Contador = 0;</w:t>
      </w:r>
    </w:p>
    <w:p w:rsidR="009F158F" w:rsidRDefault="009F158F" w:rsidP="009F158F">
      <w:pPr>
        <w:ind w:left="709"/>
        <w:rPr>
          <w:rFonts w:ascii="Trebuchet MS" w:hAnsi="Trebuchet MS"/>
        </w:rPr>
      </w:pPr>
    </w:p>
    <w:p w:rsidR="00864295" w:rsidRDefault="009C7EFB" w:rsidP="009F158F">
      <w:pPr>
        <w:ind w:left="709"/>
        <w:rPr>
          <w:rFonts w:ascii="Trebuchet MS" w:hAnsi="Trebuchet MS"/>
        </w:rPr>
      </w:pPr>
      <w:r>
        <w:rPr>
          <w:rFonts w:ascii="Trebuchet MS" w:hAnsi="Trebuchet MS"/>
        </w:rPr>
        <w:tab/>
        <w:t>PARA (Contador = 2; Contador &lt;=10; Contador +</w:t>
      </w:r>
      <w:r w:rsidR="00864295">
        <w:rPr>
          <w:rFonts w:ascii="Trebuchet MS" w:hAnsi="Trebuchet MS"/>
        </w:rPr>
        <w:t>+)</w:t>
      </w:r>
    </w:p>
    <w:p w:rsidR="00864295" w:rsidRDefault="00864295" w:rsidP="009F158F">
      <w:pPr>
        <w:ind w:left="709"/>
        <w:rPr>
          <w:rFonts w:ascii="Trebuchet MS" w:hAnsi="Trebuchet MS"/>
        </w:rPr>
      </w:pPr>
    </w:p>
    <w:p w:rsidR="00864295" w:rsidRDefault="00864295" w:rsidP="009F158F">
      <w:pPr>
        <w:ind w:left="709"/>
        <w:rPr>
          <w:rFonts w:ascii="Trebuchet MS" w:hAnsi="Trebuchet MS"/>
        </w:rPr>
      </w:pPr>
      <w:r>
        <w:rPr>
          <w:rFonts w:ascii="Trebuchet MS" w:hAnsi="Trebuchet MS"/>
        </w:rPr>
        <w:tab/>
      </w:r>
      <w:r>
        <w:rPr>
          <w:rFonts w:ascii="Trebuchet MS" w:hAnsi="Trebuchet MS"/>
        </w:rPr>
        <w:tab/>
        <w:t>Si(contador % 2 == 0)</w:t>
      </w:r>
    </w:p>
    <w:p w:rsidR="00864295" w:rsidRDefault="00864295" w:rsidP="009F158F">
      <w:pPr>
        <w:ind w:left="709"/>
        <w:rPr>
          <w:rFonts w:ascii="Trebuchet MS" w:hAnsi="Trebuchet MS"/>
        </w:rPr>
      </w:pPr>
    </w:p>
    <w:p w:rsidR="00864295" w:rsidRDefault="00864295" w:rsidP="009F158F">
      <w:pPr>
        <w:ind w:left="709"/>
        <w:rPr>
          <w:rFonts w:ascii="Trebuchet MS" w:hAnsi="Trebuchet MS"/>
        </w:rPr>
      </w:pPr>
      <w:r>
        <w:rPr>
          <w:rFonts w:ascii="Trebuchet MS" w:hAnsi="Trebuchet MS"/>
        </w:rPr>
        <w:tab/>
      </w:r>
      <w:r>
        <w:rPr>
          <w:rFonts w:ascii="Trebuchet MS" w:hAnsi="Trebuchet MS"/>
        </w:rPr>
        <w:tab/>
      </w:r>
      <w:r>
        <w:rPr>
          <w:rFonts w:ascii="Trebuchet MS" w:hAnsi="Trebuchet MS"/>
        </w:rPr>
        <w:tab/>
        <w:t>Imprimir(Contador, “ Es un numero par”);</w:t>
      </w:r>
    </w:p>
    <w:p w:rsidR="00864295" w:rsidRDefault="00864295" w:rsidP="009F158F">
      <w:pPr>
        <w:ind w:left="709"/>
        <w:rPr>
          <w:rFonts w:ascii="Trebuchet MS" w:hAnsi="Trebuchet MS"/>
        </w:rPr>
      </w:pPr>
    </w:p>
    <w:p w:rsidR="009F158F" w:rsidRDefault="0063490D" w:rsidP="009C7EFB">
      <w:pPr>
        <w:ind w:left="709"/>
        <w:rPr>
          <w:rFonts w:ascii="Trebuchet MS" w:hAnsi="Trebuchet MS" w:cs="Trebuchet MS"/>
        </w:rPr>
      </w:pPr>
      <w:r>
        <w:rPr>
          <w:rFonts w:ascii="Trebuchet MS" w:hAnsi="Trebuchet MS"/>
        </w:rPr>
        <w:t xml:space="preserve"> </w:t>
      </w:r>
      <w:r w:rsidR="009C7EFB">
        <w:rPr>
          <w:rFonts w:ascii="Trebuchet MS" w:hAnsi="Trebuchet MS"/>
        </w:rPr>
        <w:tab/>
      </w:r>
      <w:r w:rsidR="00225617">
        <w:rPr>
          <w:rFonts w:ascii="Trebuchet MS" w:hAnsi="Trebuchet MS" w:cs="Trebuchet MS"/>
        </w:rPr>
        <w:t>FIN PARA</w:t>
      </w:r>
    </w:p>
    <w:p w:rsidR="00225617" w:rsidRDefault="00225617" w:rsidP="00D14D44">
      <w:pPr>
        <w:rPr>
          <w:rFonts w:ascii="Trebuchet MS" w:hAnsi="Trebuchet MS" w:cs="Trebuchet MS"/>
        </w:rPr>
      </w:pPr>
    </w:p>
    <w:p w:rsidR="00225617" w:rsidRDefault="00225617" w:rsidP="00D14D44">
      <w:pPr>
        <w:rPr>
          <w:rFonts w:ascii="Trebuchet MS" w:hAnsi="Trebuchet MS" w:cs="Trebuchet MS"/>
        </w:rPr>
      </w:pPr>
      <w:r>
        <w:rPr>
          <w:rFonts w:ascii="Trebuchet MS" w:hAnsi="Trebuchet MS" w:cs="Trebuchet MS"/>
        </w:rPr>
        <w:tab/>
        <w:t>FIN</w:t>
      </w:r>
    </w:p>
    <w:p w:rsidR="009C7EFB" w:rsidRDefault="00AF4492" w:rsidP="00D14D44">
      <w:pPr>
        <w:rPr>
          <w:rFonts w:ascii="Trebuchet MS" w:hAnsi="Trebuchet MS" w:cs="Trebuchet MS"/>
        </w:rPr>
      </w:pPr>
      <w:r>
        <w:rPr>
          <w:rFonts w:ascii="Trebuchet MS" w:hAnsi="Trebuchet MS" w:cs="Trebuchet MS"/>
          <w:noProof/>
          <w:lang w:eastAsia="es-ES" w:bidi="ar-SA"/>
        </w:rPr>
        <w:lastRenderedPageBreak/>
        <w:drawing>
          <wp:inline distT="0" distB="0" distL="0" distR="0">
            <wp:extent cx="2876550" cy="8886825"/>
            <wp:effectExtent l="19050" t="0" r="0" b="0"/>
            <wp:docPr id="40"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srcRect/>
                    <a:stretch>
                      <a:fillRect/>
                    </a:stretch>
                  </pic:blipFill>
                  <pic:spPr bwMode="auto">
                    <a:xfrm>
                      <a:off x="0" y="0"/>
                      <a:ext cx="2876550" cy="8886825"/>
                    </a:xfrm>
                    <a:prstGeom prst="rect">
                      <a:avLst/>
                    </a:prstGeom>
                    <a:noFill/>
                    <a:ln w="9525">
                      <a:noFill/>
                      <a:miter lim="800000"/>
                      <a:headEnd/>
                      <a:tailEnd/>
                    </a:ln>
                  </pic:spPr>
                </pic:pic>
              </a:graphicData>
            </a:graphic>
          </wp:inline>
        </w:drawing>
      </w:r>
    </w:p>
    <w:p w:rsidR="009C7EFB" w:rsidRDefault="009C7EFB" w:rsidP="00D14D44">
      <w:pPr>
        <w:rPr>
          <w:rFonts w:ascii="Trebuchet MS" w:hAnsi="Trebuchet MS" w:cs="Trebuchet MS"/>
        </w:rPr>
      </w:pPr>
    </w:p>
    <w:p w:rsidR="00310FAD" w:rsidRPr="00310FAD" w:rsidRDefault="00310FAD" w:rsidP="00310FAD">
      <w:pPr>
        <w:pStyle w:val="Ttulo4"/>
        <w:rPr>
          <w:i w:val="0"/>
        </w:rPr>
      </w:pPr>
      <w:r>
        <w:rPr>
          <w:i w:val="0"/>
        </w:rPr>
        <w:t xml:space="preserve"> </w:t>
      </w:r>
      <w:r>
        <w:rPr>
          <w:i w:val="0"/>
        </w:rPr>
        <w:tab/>
      </w:r>
      <w:r w:rsidR="004C4B5C" w:rsidRPr="00310FAD">
        <w:rPr>
          <w:i w:val="0"/>
        </w:rPr>
        <w:t>4.2 Acción cíclica MIENTRAS y HACER MIENTRAS</w:t>
      </w:r>
    </w:p>
    <w:p w:rsidR="004C4B5C" w:rsidRDefault="004C4B5C" w:rsidP="00310FAD">
      <w:pPr>
        <w:ind w:left="709" w:firstLine="709"/>
        <w:rPr>
          <w:rFonts w:ascii="Trebuchet MS" w:hAnsi="Trebuchet MS"/>
        </w:rPr>
      </w:pPr>
      <w:r w:rsidRPr="004C4B5C">
        <w:rPr>
          <w:rFonts w:ascii="Trebuchet MS" w:hAnsi="Trebuchet MS"/>
        </w:rPr>
        <w:t>4.2.0 Definir la fórmula algorítmica de la acción cíclica MIENTRAS</w:t>
      </w:r>
    </w:p>
    <w:p w:rsidR="00310FAD" w:rsidRDefault="00310FAD" w:rsidP="00310FAD">
      <w:pPr>
        <w:ind w:left="709" w:firstLine="709"/>
        <w:rPr>
          <w:rFonts w:ascii="Trebuchet MS" w:hAnsi="Trebuchet MS"/>
        </w:rPr>
      </w:pPr>
    </w:p>
    <w:p w:rsidR="00310FAD" w:rsidRPr="00FA1872" w:rsidRDefault="00310FAD" w:rsidP="00310FAD">
      <w:pPr>
        <w:rPr>
          <w:rFonts w:ascii="Trebuchet MS" w:hAnsi="Trebuchet MS"/>
        </w:rPr>
      </w:pPr>
      <w:r w:rsidRPr="00FA1872">
        <w:rPr>
          <w:rFonts w:ascii="Trebuchet MS" w:hAnsi="Trebuchet MS"/>
        </w:rPr>
        <w:t>La fórmula algorítmica es:</w:t>
      </w:r>
    </w:p>
    <w:p w:rsidR="00310FAD" w:rsidRPr="00FA1872" w:rsidRDefault="00310FAD" w:rsidP="00310FAD">
      <w:pPr>
        <w:rPr>
          <w:rFonts w:ascii="Trebuchet MS" w:hAnsi="Trebuchet MS"/>
          <w:b/>
        </w:rPr>
      </w:pPr>
    </w:p>
    <w:p w:rsidR="00310FAD" w:rsidRPr="00FA1872" w:rsidRDefault="00310FAD" w:rsidP="00310FAD">
      <w:pPr>
        <w:ind w:left="708"/>
        <w:rPr>
          <w:rFonts w:ascii="Trebuchet MS" w:hAnsi="Trebuchet MS"/>
          <w:b/>
        </w:rPr>
      </w:pPr>
      <w:r w:rsidRPr="00FA1872">
        <w:rPr>
          <w:rFonts w:ascii="Trebuchet MS" w:hAnsi="Trebuchet MS"/>
          <w:b/>
        </w:rPr>
        <w:t>MIENTRAS(CONDICION)</w:t>
      </w:r>
    </w:p>
    <w:p w:rsidR="00310FAD" w:rsidRPr="00FA1872" w:rsidRDefault="00310FAD" w:rsidP="00310FAD">
      <w:pPr>
        <w:ind w:left="708"/>
        <w:rPr>
          <w:rFonts w:ascii="Trebuchet MS" w:hAnsi="Trebuchet MS"/>
          <w:b/>
        </w:rPr>
      </w:pPr>
      <w:r w:rsidRPr="00FA1872">
        <w:rPr>
          <w:rFonts w:ascii="Trebuchet MS" w:hAnsi="Trebuchet MS"/>
          <w:b/>
        </w:rPr>
        <w:tab/>
        <w:t>*******</w:t>
      </w:r>
    </w:p>
    <w:p w:rsidR="00310FAD" w:rsidRPr="00FA1872" w:rsidRDefault="00310FAD" w:rsidP="00310FAD">
      <w:pPr>
        <w:ind w:left="708"/>
        <w:rPr>
          <w:rFonts w:ascii="Trebuchet MS" w:hAnsi="Trebuchet MS"/>
          <w:b/>
        </w:rPr>
      </w:pPr>
      <w:r w:rsidRPr="00FA1872">
        <w:rPr>
          <w:rFonts w:ascii="Trebuchet MS" w:hAnsi="Trebuchet MS"/>
          <w:b/>
        </w:rPr>
        <w:tab/>
        <w:t>*******</w:t>
      </w:r>
    </w:p>
    <w:p w:rsidR="00310FAD" w:rsidRDefault="00310FAD" w:rsidP="00310FAD">
      <w:pPr>
        <w:ind w:left="708"/>
        <w:rPr>
          <w:rFonts w:ascii="Trebuchet MS" w:hAnsi="Trebuchet MS"/>
          <w:b/>
        </w:rPr>
      </w:pPr>
      <w:r w:rsidRPr="00FA1872">
        <w:rPr>
          <w:rFonts w:ascii="Trebuchet MS" w:hAnsi="Trebuchet MS"/>
          <w:b/>
        </w:rPr>
        <w:t>FIN MIENTRAS</w:t>
      </w:r>
    </w:p>
    <w:p w:rsidR="00310FAD" w:rsidRPr="00FA1872" w:rsidRDefault="00310FAD" w:rsidP="00310FAD">
      <w:pPr>
        <w:ind w:left="708"/>
        <w:rPr>
          <w:rFonts w:ascii="Trebuchet MS" w:hAnsi="Trebuchet MS"/>
          <w:b/>
        </w:rPr>
      </w:pPr>
    </w:p>
    <w:p w:rsidR="00310FAD" w:rsidRDefault="00310FAD" w:rsidP="00310FAD">
      <w:pPr>
        <w:rPr>
          <w:rFonts w:ascii="Trebuchet MS" w:hAnsi="Trebuchet MS"/>
        </w:rPr>
      </w:pPr>
      <w:r>
        <w:rPr>
          <w:rFonts w:ascii="Trebuchet MS" w:hAnsi="Trebuchet MS"/>
        </w:rPr>
        <w:t xml:space="preserve"> </w:t>
      </w:r>
      <w:r w:rsidRPr="00FA1872">
        <w:rPr>
          <w:rFonts w:ascii="Trebuchet MS" w:hAnsi="Trebuchet MS"/>
        </w:rPr>
        <w:t>La CONDICION es una variable o una expresión que devuelve un valor booleano</w:t>
      </w:r>
      <w:r>
        <w:rPr>
          <w:rFonts w:ascii="Trebuchet MS" w:hAnsi="Trebuchet MS"/>
        </w:rPr>
        <w:t xml:space="preserve"> </w:t>
      </w:r>
      <w:r w:rsidRPr="00FA1872">
        <w:rPr>
          <w:rFonts w:ascii="Trebuchet MS" w:hAnsi="Trebuchet MS"/>
        </w:rPr>
        <w:t>y  realiza el ciclo si su valor es VERDADERO</w:t>
      </w:r>
      <w:r>
        <w:rPr>
          <w:rFonts w:ascii="Trebuchet MS" w:hAnsi="Trebuchet MS"/>
        </w:rPr>
        <w:t>.</w:t>
      </w:r>
    </w:p>
    <w:p w:rsidR="00310FAD" w:rsidRDefault="00310FAD" w:rsidP="00310FAD">
      <w:pPr>
        <w:rPr>
          <w:rFonts w:ascii="Trebuchet MS" w:hAnsi="Trebuchet MS"/>
        </w:rPr>
      </w:pPr>
    </w:p>
    <w:p w:rsidR="00310FAD" w:rsidRDefault="00310FAD" w:rsidP="00310FAD">
      <w:pPr>
        <w:rPr>
          <w:rFonts w:ascii="Trebuchet MS" w:hAnsi="Trebuchet MS"/>
        </w:rPr>
      </w:pPr>
    </w:p>
    <w:p w:rsidR="00310FAD" w:rsidRDefault="00310FAD" w:rsidP="00BF7483">
      <w:pPr>
        <w:ind w:left="1418"/>
        <w:rPr>
          <w:rFonts w:ascii="Trebuchet MS" w:hAnsi="Trebuchet MS"/>
        </w:rPr>
      </w:pPr>
      <w:r w:rsidRPr="00310FAD">
        <w:rPr>
          <w:rFonts w:ascii="Trebuchet MS" w:hAnsi="Trebuchet MS"/>
        </w:rPr>
        <w:t>4.2.1. Definir la fórmula algorítmica de la acción cíclica de HACER MIENTRAS</w:t>
      </w:r>
      <w:r>
        <w:rPr>
          <w:rFonts w:ascii="Trebuchet MS" w:hAnsi="Trebuchet MS"/>
        </w:rPr>
        <w:t>.</w:t>
      </w:r>
    </w:p>
    <w:p w:rsidR="00310FAD" w:rsidRDefault="00310FAD" w:rsidP="00310FAD">
      <w:pPr>
        <w:rPr>
          <w:rFonts w:ascii="Trebuchet MS" w:hAnsi="Trebuchet MS"/>
        </w:rPr>
      </w:pPr>
    </w:p>
    <w:p w:rsidR="00310FAD" w:rsidRDefault="00310FAD" w:rsidP="00310FAD">
      <w:pPr>
        <w:rPr>
          <w:rFonts w:ascii="Trebuchet MS" w:hAnsi="Trebuchet MS"/>
        </w:rPr>
      </w:pPr>
    </w:p>
    <w:p w:rsidR="00310FAD" w:rsidRDefault="00310FAD" w:rsidP="00310FAD">
      <w:pPr>
        <w:rPr>
          <w:rFonts w:ascii="Trebuchet MS" w:hAnsi="Trebuchet MS"/>
        </w:rPr>
      </w:pPr>
      <w:r w:rsidRPr="00FA1872">
        <w:rPr>
          <w:rFonts w:ascii="Trebuchet MS" w:hAnsi="Trebuchet MS"/>
        </w:rPr>
        <w:t>REPETIR MIENTRAS entra por lo menos una vez en el ciclo y sale cuando la condición del MIENTRAS es FALSO</w:t>
      </w:r>
    </w:p>
    <w:p w:rsidR="00310FAD" w:rsidRPr="00FA1872" w:rsidRDefault="00310FAD" w:rsidP="00310FAD">
      <w:pPr>
        <w:rPr>
          <w:rFonts w:ascii="Trebuchet MS" w:hAnsi="Trebuchet MS"/>
        </w:rPr>
      </w:pPr>
      <w:r w:rsidRPr="00FA1872">
        <w:rPr>
          <w:rFonts w:ascii="Trebuchet MS" w:hAnsi="Trebuchet MS"/>
        </w:rPr>
        <w:t xml:space="preserve"> </w:t>
      </w:r>
    </w:p>
    <w:p w:rsidR="00310FAD" w:rsidRPr="00FA1872" w:rsidRDefault="00310FAD" w:rsidP="00310FAD">
      <w:pPr>
        <w:rPr>
          <w:rFonts w:ascii="Trebuchet MS" w:hAnsi="Trebuchet MS"/>
          <w:b/>
        </w:rPr>
      </w:pPr>
      <w:r>
        <w:rPr>
          <w:rFonts w:ascii="Trebuchet MS" w:hAnsi="Trebuchet MS"/>
          <w:b/>
        </w:rPr>
        <w:t>L</w:t>
      </w:r>
      <w:r w:rsidRPr="00FA1872">
        <w:rPr>
          <w:rFonts w:ascii="Trebuchet MS" w:hAnsi="Trebuchet MS"/>
          <w:b/>
        </w:rPr>
        <w:t>a fórmula algorítmica es:</w:t>
      </w:r>
    </w:p>
    <w:p w:rsidR="00310FAD" w:rsidRPr="00FA1872" w:rsidRDefault="00310FAD" w:rsidP="00310FAD">
      <w:pPr>
        <w:ind w:left="1416"/>
        <w:rPr>
          <w:rFonts w:ascii="Trebuchet MS" w:hAnsi="Trebuchet MS"/>
          <w:b/>
        </w:rPr>
      </w:pPr>
      <w:r w:rsidRPr="00FA1872">
        <w:rPr>
          <w:rFonts w:ascii="Trebuchet MS" w:hAnsi="Trebuchet MS"/>
          <w:b/>
        </w:rPr>
        <w:t>REPETIR</w:t>
      </w:r>
    </w:p>
    <w:p w:rsidR="00310FAD" w:rsidRPr="00FA1872" w:rsidRDefault="00310FAD" w:rsidP="00310FAD">
      <w:pPr>
        <w:ind w:left="1416"/>
        <w:rPr>
          <w:rFonts w:ascii="Trebuchet MS" w:hAnsi="Trebuchet MS"/>
          <w:b/>
        </w:rPr>
      </w:pPr>
      <w:r w:rsidRPr="00FA1872">
        <w:rPr>
          <w:rFonts w:ascii="Trebuchet MS" w:hAnsi="Trebuchet MS"/>
          <w:b/>
        </w:rPr>
        <w:tab/>
        <w:t>****</w:t>
      </w:r>
    </w:p>
    <w:p w:rsidR="00310FAD" w:rsidRPr="00FA1872" w:rsidRDefault="00310FAD" w:rsidP="00310FAD">
      <w:pPr>
        <w:ind w:left="1416"/>
        <w:rPr>
          <w:rFonts w:ascii="Trebuchet MS" w:hAnsi="Trebuchet MS"/>
          <w:b/>
        </w:rPr>
      </w:pPr>
      <w:r w:rsidRPr="00FA1872">
        <w:rPr>
          <w:rFonts w:ascii="Trebuchet MS" w:hAnsi="Trebuchet MS"/>
          <w:b/>
        </w:rPr>
        <w:tab/>
        <w:t>****</w:t>
      </w:r>
    </w:p>
    <w:p w:rsidR="00310FAD" w:rsidRDefault="00310FAD" w:rsidP="00310FAD">
      <w:pPr>
        <w:rPr>
          <w:rFonts w:ascii="Trebuchet MS" w:hAnsi="Trebuchet MS"/>
          <w:b/>
        </w:rPr>
      </w:pPr>
      <w:r w:rsidRPr="00FA1872">
        <w:rPr>
          <w:rFonts w:ascii="Trebuchet MS" w:hAnsi="Trebuchet MS"/>
          <w:b/>
        </w:rPr>
        <w:t>MIENTRAS(CONDICION)</w:t>
      </w:r>
    </w:p>
    <w:p w:rsidR="00310FAD" w:rsidRDefault="00310FAD" w:rsidP="00310FAD">
      <w:pPr>
        <w:rPr>
          <w:rFonts w:ascii="Trebuchet MS" w:hAnsi="Trebuchet MS"/>
          <w:b/>
        </w:rPr>
      </w:pPr>
    </w:p>
    <w:p w:rsidR="00310FAD" w:rsidRDefault="00310FAD" w:rsidP="00310FAD">
      <w:pPr>
        <w:rPr>
          <w:rFonts w:ascii="Trebuchet MS" w:hAnsi="Trebuchet MS"/>
          <w:b/>
        </w:rPr>
      </w:pPr>
    </w:p>
    <w:p w:rsidR="00BF7483" w:rsidRDefault="00BF7483" w:rsidP="00F1230B">
      <w:pPr>
        <w:ind w:left="1418"/>
        <w:rPr>
          <w:rFonts w:ascii="Trebuchet MS" w:hAnsi="Trebuchet MS"/>
        </w:rPr>
      </w:pPr>
      <w:r w:rsidRPr="00BF7483">
        <w:rPr>
          <w:rFonts w:ascii="Trebuchet MS" w:hAnsi="Trebuchet MS"/>
        </w:rPr>
        <w:t>4.2.2 Utilizando los pasos de resolución de un algoritmo resolver los siguientes problemas dada su definición</w:t>
      </w:r>
      <w:r w:rsidR="00F1230B">
        <w:rPr>
          <w:rFonts w:ascii="Trebuchet MS" w:hAnsi="Trebuchet MS"/>
        </w:rPr>
        <w:t>.</w:t>
      </w:r>
    </w:p>
    <w:p w:rsidR="00F1230B" w:rsidRDefault="00F1230B" w:rsidP="00F1230B">
      <w:pPr>
        <w:ind w:left="1418"/>
        <w:rPr>
          <w:rFonts w:ascii="Trebuchet MS" w:hAnsi="Trebuchet MS"/>
        </w:rPr>
      </w:pPr>
    </w:p>
    <w:p w:rsidR="00F1230B" w:rsidRPr="00F1230B" w:rsidRDefault="00F1230B" w:rsidP="00F1230B">
      <w:pPr>
        <w:ind w:left="1418"/>
        <w:rPr>
          <w:rFonts w:ascii="Trebuchet MS" w:hAnsi="Trebuchet MS"/>
        </w:rPr>
      </w:pPr>
      <w:r w:rsidRPr="00F1230B">
        <w:rPr>
          <w:rFonts w:ascii="Trebuchet MS" w:hAnsi="Trebuchet MS"/>
        </w:rPr>
        <w:t xml:space="preserve">4.2.2.1  </w:t>
      </w:r>
      <w:r>
        <w:rPr>
          <w:rFonts w:ascii="Trebuchet MS" w:hAnsi="Trebuchet MS"/>
        </w:rPr>
        <w:t>C</w:t>
      </w:r>
      <w:r w:rsidRPr="00F1230B">
        <w:rPr>
          <w:rFonts w:ascii="Trebuchet MS" w:hAnsi="Trebuchet MS"/>
        </w:rPr>
        <w:t>onstruir un programa que permita leer números positivos sumarlos y contar cuantos números se han introducido, En este programa se establecerá un valor CENTINELA que detecte el final de entrada de datos y que naturalmente no puede ser un dato válido, en este caso como los números son positivos el CENTINELA puede se un número negativo</w:t>
      </w:r>
      <w:r>
        <w:rPr>
          <w:rFonts w:ascii="Trebuchet MS" w:hAnsi="Trebuchet MS"/>
        </w:rPr>
        <w:t>.</w:t>
      </w:r>
    </w:p>
    <w:p w:rsidR="00310FAD" w:rsidRDefault="00310FAD" w:rsidP="00310FAD">
      <w:pPr>
        <w:rPr>
          <w:rFonts w:ascii="Trebuchet MS" w:hAnsi="Trebuchet MS"/>
          <w:b/>
        </w:rPr>
      </w:pPr>
    </w:p>
    <w:p w:rsidR="00310FAD" w:rsidRDefault="00310FAD" w:rsidP="00D14D44">
      <w:pPr>
        <w:rPr>
          <w:rFonts w:ascii="Trebuchet MS" w:hAnsi="Trebuchet MS" w:cs="Trebuchet MS"/>
        </w:rPr>
      </w:pPr>
    </w:p>
    <w:p w:rsidR="005066C3" w:rsidRDefault="00F1230B" w:rsidP="00D14D44">
      <w:pPr>
        <w:rPr>
          <w:rFonts w:ascii="Trebuchet MS" w:hAnsi="Trebuchet MS" w:cs="Trebuchet MS"/>
        </w:rPr>
      </w:pPr>
      <w:r>
        <w:rPr>
          <w:rFonts w:ascii="Trebuchet MS" w:hAnsi="Trebuchet MS" w:cs="Trebuchet MS"/>
        </w:rPr>
        <w:tab/>
      </w:r>
      <w:r w:rsidR="005066C3">
        <w:rPr>
          <w:rFonts w:ascii="Trebuchet MS" w:hAnsi="Trebuchet MS" w:cs="Trebuchet MS"/>
        </w:rPr>
        <w:t>VARIABLES</w:t>
      </w:r>
    </w:p>
    <w:p w:rsidR="005066C3" w:rsidRDefault="005066C3" w:rsidP="00D14D44">
      <w:pPr>
        <w:rPr>
          <w:rFonts w:ascii="Trebuchet MS" w:hAnsi="Trebuchet MS" w:cs="Trebuchet MS"/>
        </w:rPr>
      </w:pPr>
    </w:p>
    <w:p w:rsidR="005066C3" w:rsidRPr="00B254B1" w:rsidRDefault="005066C3" w:rsidP="00D14D44">
      <w:pPr>
        <w:rPr>
          <w:rFonts w:ascii="Trebuchet MS" w:hAnsi="Trebuchet MS" w:cs="Trebuchet MS"/>
        </w:rPr>
      </w:pPr>
      <w:r>
        <w:rPr>
          <w:rFonts w:ascii="Trebuchet MS" w:hAnsi="Trebuchet MS" w:cs="Trebuchet MS"/>
        </w:rPr>
        <w:tab/>
      </w:r>
      <w:r>
        <w:rPr>
          <w:rFonts w:ascii="Trebuchet MS" w:hAnsi="Trebuchet MS" w:cs="Trebuchet MS"/>
        </w:rPr>
        <w:tab/>
      </w:r>
      <w:r w:rsidRPr="00B254B1">
        <w:rPr>
          <w:rFonts w:ascii="Trebuchet MS" w:hAnsi="Trebuchet MS" w:cs="Trebuchet MS"/>
        </w:rPr>
        <w:t>double SumaTot, Contador;</w:t>
      </w:r>
    </w:p>
    <w:p w:rsidR="005066C3" w:rsidRPr="00B254B1" w:rsidRDefault="005066C3" w:rsidP="00D14D44">
      <w:pPr>
        <w:rPr>
          <w:rFonts w:ascii="Trebuchet MS" w:hAnsi="Trebuchet MS" w:cs="Trebuchet MS"/>
        </w:rPr>
      </w:pPr>
    </w:p>
    <w:p w:rsidR="005066C3" w:rsidRPr="00B254B1" w:rsidRDefault="005066C3" w:rsidP="00D14D44">
      <w:pPr>
        <w:rPr>
          <w:rFonts w:ascii="Trebuchet MS" w:hAnsi="Trebuchet MS" w:cs="Trebuchet MS"/>
        </w:rPr>
      </w:pPr>
      <w:r w:rsidRPr="00B254B1">
        <w:rPr>
          <w:rFonts w:ascii="Trebuchet MS" w:hAnsi="Trebuchet MS" w:cs="Trebuchet MS"/>
        </w:rPr>
        <w:tab/>
      </w:r>
      <w:r w:rsidRPr="00B254B1">
        <w:rPr>
          <w:rFonts w:ascii="Trebuchet MS" w:hAnsi="Trebuchet MS" w:cs="Trebuchet MS"/>
        </w:rPr>
        <w:tab/>
        <w:t xml:space="preserve">int CantNum; </w:t>
      </w:r>
    </w:p>
    <w:p w:rsidR="00F1230B" w:rsidRDefault="00F1230B" w:rsidP="005066C3">
      <w:pPr>
        <w:ind w:firstLine="709"/>
        <w:rPr>
          <w:rFonts w:ascii="Trebuchet MS" w:hAnsi="Trebuchet MS" w:cs="Trebuchet MS"/>
        </w:rPr>
      </w:pPr>
      <w:r>
        <w:rPr>
          <w:rFonts w:ascii="Trebuchet MS" w:hAnsi="Trebuchet MS" w:cs="Trebuchet MS"/>
        </w:rPr>
        <w:t>INICIO</w:t>
      </w:r>
    </w:p>
    <w:p w:rsidR="005066C3" w:rsidRDefault="005066C3" w:rsidP="00D14D44">
      <w:pPr>
        <w:rPr>
          <w:rFonts w:ascii="Trebuchet MS" w:hAnsi="Trebuchet MS" w:cs="Trebuchet MS"/>
        </w:rPr>
      </w:pPr>
    </w:p>
    <w:p w:rsidR="005066C3" w:rsidRDefault="005066C3" w:rsidP="00D14D44">
      <w:pPr>
        <w:rPr>
          <w:rFonts w:ascii="Trebuchet MS" w:hAnsi="Trebuchet MS" w:cs="Trebuchet MS"/>
        </w:rPr>
      </w:pPr>
      <w:r>
        <w:rPr>
          <w:rFonts w:ascii="Trebuchet MS" w:hAnsi="Trebuchet MS" w:cs="Trebuchet MS"/>
        </w:rPr>
        <w:tab/>
      </w:r>
      <w:r>
        <w:rPr>
          <w:rFonts w:ascii="Trebuchet MS" w:hAnsi="Trebuchet MS" w:cs="Trebuchet MS"/>
        </w:rPr>
        <w:tab/>
        <w:t>SumaTot = 0;</w:t>
      </w:r>
    </w:p>
    <w:p w:rsidR="005066C3" w:rsidRDefault="005066C3" w:rsidP="00D14D44">
      <w:pPr>
        <w:rPr>
          <w:rFonts w:ascii="Trebuchet MS" w:hAnsi="Trebuchet MS" w:cs="Trebuchet MS"/>
        </w:rPr>
      </w:pPr>
    </w:p>
    <w:p w:rsidR="005066C3" w:rsidRDefault="005066C3" w:rsidP="00D14D44">
      <w:pPr>
        <w:rPr>
          <w:rFonts w:ascii="Trebuchet MS" w:hAnsi="Trebuchet MS" w:cs="Trebuchet MS"/>
        </w:rPr>
      </w:pPr>
      <w:r>
        <w:rPr>
          <w:rFonts w:ascii="Trebuchet MS" w:hAnsi="Trebuchet MS" w:cs="Trebuchet MS"/>
        </w:rPr>
        <w:tab/>
      </w:r>
      <w:r>
        <w:rPr>
          <w:rFonts w:ascii="Trebuchet MS" w:hAnsi="Trebuchet MS" w:cs="Trebuchet MS"/>
        </w:rPr>
        <w:tab/>
        <w:t>CantNum = 0;</w:t>
      </w:r>
    </w:p>
    <w:p w:rsidR="00F1230B" w:rsidRDefault="00F1230B" w:rsidP="00D14D44">
      <w:pPr>
        <w:rPr>
          <w:rFonts w:ascii="Trebuchet MS" w:hAnsi="Trebuchet MS" w:cs="Trebuchet MS"/>
        </w:rPr>
      </w:pPr>
    </w:p>
    <w:p w:rsidR="00F1230B" w:rsidRDefault="00F1230B" w:rsidP="00F1230B">
      <w:pPr>
        <w:ind w:left="1418"/>
        <w:rPr>
          <w:rFonts w:ascii="Trebuchet MS" w:hAnsi="Trebuchet MS" w:cs="Trebuchet MS"/>
        </w:rPr>
      </w:pPr>
      <w:r>
        <w:rPr>
          <w:rFonts w:ascii="Trebuchet MS" w:hAnsi="Trebuchet MS" w:cs="Trebuchet MS"/>
        </w:rPr>
        <w:t>Imprimir(“Ingrese un numero, si el numero es negativo se saldrá del programa”);</w:t>
      </w:r>
    </w:p>
    <w:p w:rsidR="00F1230B" w:rsidRDefault="00F1230B" w:rsidP="00F1230B">
      <w:pPr>
        <w:ind w:left="1418"/>
        <w:rPr>
          <w:rFonts w:ascii="Trebuchet MS" w:hAnsi="Trebuchet MS" w:cs="Trebuchet MS"/>
        </w:rPr>
      </w:pPr>
    </w:p>
    <w:p w:rsidR="00F1230B" w:rsidRDefault="00F1230B" w:rsidP="00F1230B">
      <w:pPr>
        <w:ind w:left="1418"/>
        <w:rPr>
          <w:rFonts w:ascii="Trebuchet MS" w:hAnsi="Trebuchet MS" w:cs="Trebuchet MS"/>
        </w:rPr>
      </w:pPr>
      <w:r>
        <w:rPr>
          <w:rFonts w:ascii="Trebuchet MS" w:hAnsi="Trebuchet MS" w:cs="Trebuchet MS"/>
        </w:rPr>
        <w:t>Contador = LEER()</w:t>
      </w:r>
      <w:r w:rsidR="009B6A86">
        <w:rPr>
          <w:rFonts w:ascii="Trebuchet MS" w:hAnsi="Trebuchet MS" w:cs="Trebuchet MS"/>
        </w:rPr>
        <w:t>;</w:t>
      </w:r>
    </w:p>
    <w:p w:rsidR="00870795" w:rsidRDefault="00870795" w:rsidP="00F1230B">
      <w:pPr>
        <w:ind w:left="1418"/>
        <w:rPr>
          <w:rFonts w:ascii="Trebuchet MS" w:hAnsi="Trebuchet MS" w:cs="Trebuchet MS"/>
        </w:rPr>
      </w:pPr>
    </w:p>
    <w:p w:rsidR="00F1230B" w:rsidRDefault="00F1230B" w:rsidP="00D14D44">
      <w:pPr>
        <w:rPr>
          <w:rFonts w:ascii="Trebuchet MS" w:hAnsi="Trebuchet MS" w:cs="Trebuchet MS"/>
        </w:rPr>
      </w:pPr>
      <w:r>
        <w:rPr>
          <w:rFonts w:ascii="Trebuchet MS" w:hAnsi="Trebuchet MS" w:cs="Trebuchet MS"/>
        </w:rPr>
        <w:tab/>
      </w:r>
      <w:r>
        <w:rPr>
          <w:rFonts w:ascii="Trebuchet MS" w:hAnsi="Trebuchet MS" w:cs="Trebuchet MS"/>
        </w:rPr>
        <w:tab/>
        <w:t>MIENTRAS (Contador &gt; 0);</w:t>
      </w:r>
    </w:p>
    <w:p w:rsidR="00F1230B" w:rsidRDefault="00F1230B" w:rsidP="00D14D44">
      <w:pPr>
        <w:rPr>
          <w:rFonts w:ascii="Trebuchet MS" w:hAnsi="Trebuchet MS" w:cs="Trebuchet MS"/>
        </w:rPr>
      </w:pPr>
    </w:p>
    <w:p w:rsidR="00F1230B" w:rsidRPr="0063490D" w:rsidRDefault="00AF4492" w:rsidP="00D14D44">
      <w:pPr>
        <w:rPr>
          <w:rFonts w:ascii="Trebuchet MS" w:hAnsi="Trebuchet MS" w:cs="Trebuchet MS"/>
          <w:color w:val="FF0000"/>
        </w:rPr>
      </w:pPr>
      <w:r>
        <w:rPr>
          <w:rFonts w:ascii="Trebuchet MS" w:hAnsi="Trebuchet MS" w:cs="Trebuchet MS"/>
        </w:rPr>
        <w:tab/>
      </w:r>
      <w:r>
        <w:rPr>
          <w:rFonts w:ascii="Trebuchet MS" w:hAnsi="Trebuchet MS" w:cs="Trebuchet MS"/>
        </w:rPr>
        <w:tab/>
      </w:r>
      <w:r>
        <w:rPr>
          <w:rFonts w:ascii="Trebuchet MS" w:hAnsi="Trebuchet MS" w:cs="Trebuchet MS"/>
        </w:rPr>
        <w:tab/>
        <w:t>CantNum = ++</w:t>
      </w:r>
      <w:r w:rsidR="00F1230B">
        <w:rPr>
          <w:rFonts w:ascii="Trebuchet MS" w:hAnsi="Trebuchet MS" w:cs="Trebuchet MS"/>
        </w:rPr>
        <w:t>;</w:t>
      </w:r>
      <w:r w:rsidR="0063490D">
        <w:rPr>
          <w:rFonts w:ascii="Trebuchet MS" w:hAnsi="Trebuchet MS" w:cs="Trebuchet MS"/>
        </w:rPr>
        <w:t xml:space="preserve">  </w:t>
      </w:r>
    </w:p>
    <w:p w:rsidR="00870795" w:rsidRDefault="00870795" w:rsidP="00D14D44">
      <w:pPr>
        <w:rPr>
          <w:rFonts w:ascii="Trebuchet MS" w:hAnsi="Trebuchet MS" w:cs="Trebuchet MS"/>
        </w:rPr>
      </w:pPr>
    </w:p>
    <w:p w:rsidR="00870795" w:rsidRDefault="00870795" w:rsidP="00D14D44">
      <w:pPr>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t>Sumatot = Contador + SumaTot;</w:t>
      </w:r>
    </w:p>
    <w:p w:rsidR="00870795" w:rsidRDefault="00870795" w:rsidP="00D14D44">
      <w:pPr>
        <w:rPr>
          <w:rFonts w:ascii="Trebuchet MS" w:hAnsi="Trebuchet MS" w:cs="Trebuchet MS"/>
        </w:rPr>
      </w:pPr>
    </w:p>
    <w:p w:rsidR="00870795" w:rsidRDefault="00870795" w:rsidP="00D14D44">
      <w:pPr>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t>Imprimir(“Ingrese un numero”);</w:t>
      </w:r>
    </w:p>
    <w:p w:rsidR="00870795" w:rsidRDefault="00870795" w:rsidP="00D14D44">
      <w:pPr>
        <w:rPr>
          <w:rFonts w:ascii="Trebuchet MS" w:hAnsi="Trebuchet MS" w:cs="Trebuchet MS"/>
        </w:rPr>
      </w:pPr>
    </w:p>
    <w:p w:rsidR="00870795" w:rsidRDefault="00870795" w:rsidP="00D14D44">
      <w:pPr>
        <w:rPr>
          <w:rFonts w:ascii="Trebuchet MS" w:hAnsi="Trebuchet MS" w:cs="Trebuchet MS"/>
        </w:rPr>
      </w:pPr>
      <w:r>
        <w:rPr>
          <w:rFonts w:ascii="Trebuchet MS" w:hAnsi="Trebuchet MS" w:cs="Trebuchet MS"/>
        </w:rPr>
        <w:tab/>
      </w:r>
      <w:r>
        <w:rPr>
          <w:rFonts w:ascii="Trebuchet MS" w:hAnsi="Trebuchet MS" w:cs="Trebuchet MS"/>
        </w:rPr>
        <w:tab/>
      </w:r>
      <w:r>
        <w:rPr>
          <w:rFonts w:ascii="Trebuchet MS" w:hAnsi="Trebuchet MS" w:cs="Trebuchet MS"/>
        </w:rPr>
        <w:tab/>
        <w:t>Contador = LEER();</w:t>
      </w:r>
    </w:p>
    <w:p w:rsidR="00870795" w:rsidRDefault="00870795" w:rsidP="00D14D44">
      <w:pPr>
        <w:rPr>
          <w:rFonts w:ascii="Trebuchet MS" w:hAnsi="Trebuchet MS" w:cs="Trebuchet MS"/>
        </w:rPr>
      </w:pPr>
    </w:p>
    <w:p w:rsidR="00870795" w:rsidRDefault="00870795" w:rsidP="00D14D44">
      <w:pPr>
        <w:rPr>
          <w:rFonts w:ascii="Trebuchet MS" w:hAnsi="Trebuchet MS" w:cs="Trebuchet MS"/>
        </w:rPr>
      </w:pPr>
      <w:r>
        <w:rPr>
          <w:rFonts w:ascii="Trebuchet MS" w:hAnsi="Trebuchet MS" w:cs="Trebuchet MS"/>
        </w:rPr>
        <w:tab/>
      </w:r>
      <w:r>
        <w:rPr>
          <w:rFonts w:ascii="Trebuchet MS" w:hAnsi="Trebuchet MS" w:cs="Trebuchet MS"/>
        </w:rPr>
        <w:tab/>
        <w:t>FIN MIENTRAS</w:t>
      </w:r>
    </w:p>
    <w:p w:rsidR="00870795" w:rsidRDefault="00870795" w:rsidP="00D14D44">
      <w:pPr>
        <w:rPr>
          <w:rFonts w:ascii="Trebuchet MS" w:hAnsi="Trebuchet MS" w:cs="Trebuchet MS"/>
        </w:rPr>
      </w:pPr>
    </w:p>
    <w:p w:rsidR="005066C3" w:rsidRDefault="00870795" w:rsidP="00D14D44">
      <w:pPr>
        <w:rPr>
          <w:rFonts w:ascii="Trebuchet MS" w:hAnsi="Trebuchet MS" w:cs="Trebuchet MS"/>
        </w:rPr>
      </w:pPr>
      <w:r>
        <w:rPr>
          <w:rFonts w:ascii="Trebuchet MS" w:hAnsi="Trebuchet MS" w:cs="Trebuchet MS"/>
        </w:rPr>
        <w:tab/>
      </w:r>
      <w:r>
        <w:rPr>
          <w:rFonts w:ascii="Trebuchet MS" w:hAnsi="Trebuchet MS" w:cs="Trebuchet MS"/>
        </w:rPr>
        <w:tab/>
        <w:t xml:space="preserve">Imprimir(“La cantidad de números positivos es:” </w:t>
      </w:r>
      <w:r w:rsidR="005066C3">
        <w:rPr>
          <w:rFonts w:ascii="Trebuchet MS" w:hAnsi="Trebuchet MS" w:cs="Trebuchet MS"/>
        </w:rPr>
        <w:t>CantNum);</w:t>
      </w:r>
    </w:p>
    <w:p w:rsidR="005066C3" w:rsidRDefault="005066C3" w:rsidP="00D14D44">
      <w:pPr>
        <w:rPr>
          <w:rFonts w:ascii="Trebuchet MS" w:hAnsi="Trebuchet MS" w:cs="Trebuchet MS"/>
        </w:rPr>
      </w:pPr>
    </w:p>
    <w:p w:rsidR="00870795" w:rsidRDefault="005066C3" w:rsidP="005066C3">
      <w:pPr>
        <w:tabs>
          <w:tab w:val="left" w:pos="1418"/>
        </w:tabs>
        <w:ind w:left="2552" w:hanging="1134"/>
        <w:rPr>
          <w:rFonts w:ascii="Trebuchet MS" w:hAnsi="Trebuchet MS" w:cs="Trebuchet MS"/>
        </w:rPr>
      </w:pPr>
      <w:r>
        <w:rPr>
          <w:rFonts w:ascii="Trebuchet MS" w:hAnsi="Trebuchet MS" w:cs="Trebuchet MS"/>
        </w:rPr>
        <w:t>Imprimir(“La suma de los números positivos introducidos es:”  Sumatot);</w:t>
      </w:r>
    </w:p>
    <w:p w:rsidR="005066C3" w:rsidRDefault="005066C3" w:rsidP="005066C3">
      <w:pPr>
        <w:tabs>
          <w:tab w:val="left" w:pos="1418"/>
        </w:tabs>
        <w:rPr>
          <w:rFonts w:ascii="Trebuchet MS" w:hAnsi="Trebuchet MS" w:cs="Trebuchet MS"/>
        </w:rPr>
      </w:pPr>
      <w:r>
        <w:rPr>
          <w:rFonts w:ascii="Trebuchet MS" w:hAnsi="Trebuchet MS" w:cs="Trebuchet MS"/>
        </w:rPr>
        <w:tab/>
      </w:r>
    </w:p>
    <w:p w:rsidR="005066C3" w:rsidRDefault="005066C3" w:rsidP="005066C3">
      <w:pPr>
        <w:tabs>
          <w:tab w:val="left" w:pos="1418"/>
        </w:tabs>
        <w:ind w:left="567"/>
        <w:rPr>
          <w:rFonts w:ascii="Trebuchet MS" w:hAnsi="Trebuchet MS" w:cs="Trebuchet MS"/>
        </w:rPr>
      </w:pPr>
      <w:r>
        <w:rPr>
          <w:rFonts w:ascii="Trebuchet MS" w:hAnsi="Trebuchet MS" w:cs="Trebuchet MS"/>
        </w:rPr>
        <w:t>FIN</w:t>
      </w:r>
    </w:p>
    <w:p w:rsidR="00855D96" w:rsidRDefault="00855D96" w:rsidP="005066C3">
      <w:pPr>
        <w:tabs>
          <w:tab w:val="left" w:pos="1418"/>
        </w:tabs>
        <w:ind w:left="567"/>
        <w:rPr>
          <w:rFonts w:ascii="Trebuchet MS" w:hAnsi="Trebuchet MS" w:cs="Trebuchet MS"/>
        </w:rPr>
      </w:pPr>
    </w:p>
    <w:p w:rsidR="00855D96" w:rsidRDefault="00855D96" w:rsidP="005066C3">
      <w:pPr>
        <w:tabs>
          <w:tab w:val="left" w:pos="1418"/>
        </w:tabs>
        <w:ind w:left="567"/>
        <w:rPr>
          <w:rFonts w:ascii="Trebuchet MS" w:hAnsi="Trebuchet MS" w:cs="Trebuchet MS"/>
        </w:rPr>
      </w:pPr>
    </w:p>
    <w:p w:rsidR="00855D96" w:rsidRDefault="00855D96" w:rsidP="005066C3">
      <w:pPr>
        <w:tabs>
          <w:tab w:val="left" w:pos="1418"/>
        </w:tabs>
        <w:ind w:left="567"/>
        <w:rPr>
          <w:rFonts w:ascii="Trebuchet MS" w:hAnsi="Trebuchet MS" w:cs="Trebuchet MS"/>
        </w:rPr>
      </w:pPr>
    </w:p>
    <w:p w:rsidR="00855D96" w:rsidRDefault="00855D96" w:rsidP="005066C3">
      <w:pPr>
        <w:tabs>
          <w:tab w:val="left" w:pos="1418"/>
        </w:tabs>
        <w:ind w:left="567"/>
        <w:rPr>
          <w:rFonts w:ascii="Trebuchet MS" w:hAnsi="Trebuchet MS" w:cs="Trebuchet MS"/>
        </w:rPr>
      </w:pPr>
    </w:p>
    <w:p w:rsidR="00855D96" w:rsidRDefault="00855D96" w:rsidP="005066C3">
      <w:pPr>
        <w:tabs>
          <w:tab w:val="left" w:pos="1418"/>
        </w:tabs>
        <w:ind w:left="567"/>
        <w:rPr>
          <w:rFonts w:ascii="Trebuchet MS" w:hAnsi="Trebuchet MS" w:cs="Trebuchet MS"/>
        </w:rPr>
      </w:pPr>
    </w:p>
    <w:p w:rsidR="00855D96" w:rsidRDefault="00855D96" w:rsidP="005066C3">
      <w:pPr>
        <w:tabs>
          <w:tab w:val="left" w:pos="1418"/>
        </w:tabs>
        <w:ind w:left="567"/>
        <w:rPr>
          <w:rFonts w:ascii="Trebuchet MS" w:hAnsi="Trebuchet MS" w:cs="Trebuchet MS"/>
        </w:rPr>
      </w:pPr>
    </w:p>
    <w:p w:rsidR="00855D96" w:rsidRDefault="00855D96" w:rsidP="005066C3">
      <w:pPr>
        <w:tabs>
          <w:tab w:val="left" w:pos="1418"/>
        </w:tabs>
        <w:ind w:left="567"/>
        <w:rPr>
          <w:rFonts w:ascii="Trebuchet MS" w:hAnsi="Trebuchet MS" w:cs="Trebuchet MS"/>
        </w:rPr>
      </w:pPr>
    </w:p>
    <w:p w:rsidR="00855D96" w:rsidRDefault="00855D96" w:rsidP="005066C3">
      <w:pPr>
        <w:tabs>
          <w:tab w:val="left" w:pos="1418"/>
        </w:tabs>
        <w:ind w:left="567"/>
        <w:rPr>
          <w:rFonts w:ascii="Trebuchet MS" w:hAnsi="Trebuchet MS" w:cs="Trebuchet MS"/>
        </w:rPr>
      </w:pPr>
    </w:p>
    <w:p w:rsidR="00855D96" w:rsidRDefault="00855D96" w:rsidP="005066C3">
      <w:pPr>
        <w:tabs>
          <w:tab w:val="left" w:pos="1418"/>
        </w:tabs>
        <w:ind w:left="567"/>
        <w:rPr>
          <w:rFonts w:ascii="Trebuchet MS" w:hAnsi="Trebuchet MS" w:cs="Trebuchet MS"/>
        </w:rPr>
      </w:pPr>
    </w:p>
    <w:p w:rsidR="00855D96" w:rsidRDefault="00855D96" w:rsidP="005066C3">
      <w:pPr>
        <w:tabs>
          <w:tab w:val="left" w:pos="1418"/>
        </w:tabs>
        <w:ind w:left="567"/>
        <w:rPr>
          <w:rFonts w:ascii="Trebuchet MS" w:hAnsi="Trebuchet MS" w:cs="Trebuchet MS"/>
        </w:rPr>
      </w:pPr>
    </w:p>
    <w:p w:rsidR="00855D96" w:rsidRDefault="00855D96" w:rsidP="005066C3">
      <w:pPr>
        <w:tabs>
          <w:tab w:val="left" w:pos="1418"/>
        </w:tabs>
        <w:ind w:left="567"/>
        <w:rPr>
          <w:rFonts w:ascii="Trebuchet MS" w:hAnsi="Trebuchet MS" w:cs="Trebuchet MS"/>
        </w:rPr>
      </w:pPr>
    </w:p>
    <w:p w:rsidR="00855D96" w:rsidRDefault="00855D96" w:rsidP="005066C3">
      <w:pPr>
        <w:tabs>
          <w:tab w:val="left" w:pos="1418"/>
        </w:tabs>
        <w:ind w:left="567"/>
        <w:rPr>
          <w:rFonts w:ascii="Trebuchet MS" w:hAnsi="Trebuchet MS" w:cs="Trebuchet MS"/>
        </w:rPr>
      </w:pPr>
    </w:p>
    <w:p w:rsidR="00855D96" w:rsidRDefault="00855D96" w:rsidP="005066C3">
      <w:pPr>
        <w:tabs>
          <w:tab w:val="left" w:pos="1418"/>
        </w:tabs>
        <w:ind w:left="567"/>
        <w:rPr>
          <w:rFonts w:ascii="Trebuchet MS" w:hAnsi="Trebuchet MS" w:cs="Trebuchet MS"/>
        </w:rPr>
      </w:pPr>
    </w:p>
    <w:p w:rsidR="00855D96" w:rsidRDefault="00855D96" w:rsidP="005066C3">
      <w:pPr>
        <w:tabs>
          <w:tab w:val="left" w:pos="1418"/>
        </w:tabs>
        <w:ind w:left="567"/>
        <w:rPr>
          <w:rFonts w:ascii="Trebuchet MS" w:hAnsi="Trebuchet MS" w:cs="Trebuchet MS"/>
        </w:rPr>
      </w:pPr>
    </w:p>
    <w:p w:rsidR="00855D96" w:rsidRDefault="00855D96" w:rsidP="005066C3">
      <w:pPr>
        <w:tabs>
          <w:tab w:val="left" w:pos="1418"/>
        </w:tabs>
        <w:ind w:left="567"/>
        <w:rPr>
          <w:rFonts w:ascii="Trebuchet MS" w:hAnsi="Trebuchet MS" w:cs="Trebuchet MS"/>
        </w:rPr>
      </w:pPr>
    </w:p>
    <w:p w:rsidR="00855D96" w:rsidRDefault="00855D96" w:rsidP="005066C3">
      <w:pPr>
        <w:tabs>
          <w:tab w:val="left" w:pos="1418"/>
        </w:tabs>
        <w:ind w:left="567"/>
        <w:rPr>
          <w:rFonts w:ascii="Trebuchet MS" w:hAnsi="Trebuchet MS" w:cs="Trebuchet MS"/>
        </w:rPr>
      </w:pPr>
    </w:p>
    <w:p w:rsidR="00855D96" w:rsidRDefault="00855D96" w:rsidP="005066C3">
      <w:pPr>
        <w:tabs>
          <w:tab w:val="left" w:pos="1418"/>
        </w:tabs>
        <w:ind w:left="567"/>
        <w:rPr>
          <w:rFonts w:ascii="Trebuchet MS" w:hAnsi="Trebuchet MS" w:cs="Trebuchet MS"/>
        </w:rPr>
      </w:pPr>
    </w:p>
    <w:p w:rsidR="00855D96" w:rsidRDefault="00855D96" w:rsidP="005066C3">
      <w:pPr>
        <w:tabs>
          <w:tab w:val="left" w:pos="1418"/>
        </w:tabs>
        <w:ind w:left="567"/>
        <w:rPr>
          <w:rFonts w:ascii="Trebuchet MS" w:hAnsi="Trebuchet MS" w:cs="Trebuchet MS"/>
        </w:rPr>
      </w:pPr>
    </w:p>
    <w:p w:rsidR="00855D96" w:rsidRDefault="00855D96" w:rsidP="005066C3">
      <w:pPr>
        <w:tabs>
          <w:tab w:val="left" w:pos="1418"/>
        </w:tabs>
        <w:ind w:left="567"/>
        <w:rPr>
          <w:rFonts w:ascii="Trebuchet MS" w:hAnsi="Trebuchet MS" w:cs="Trebuchet MS"/>
        </w:rPr>
      </w:pPr>
    </w:p>
    <w:p w:rsidR="00855D96" w:rsidRDefault="00855D96" w:rsidP="005066C3">
      <w:pPr>
        <w:tabs>
          <w:tab w:val="left" w:pos="1418"/>
        </w:tabs>
        <w:ind w:left="567"/>
        <w:rPr>
          <w:rFonts w:ascii="Trebuchet MS" w:hAnsi="Trebuchet MS" w:cs="Trebuchet MS"/>
        </w:rPr>
      </w:pPr>
    </w:p>
    <w:p w:rsidR="00855D96" w:rsidRDefault="00855D96" w:rsidP="005066C3">
      <w:pPr>
        <w:tabs>
          <w:tab w:val="left" w:pos="1418"/>
        </w:tabs>
        <w:ind w:left="567"/>
        <w:rPr>
          <w:rFonts w:ascii="Trebuchet MS" w:hAnsi="Trebuchet MS" w:cs="Trebuchet MS"/>
        </w:rPr>
      </w:pPr>
    </w:p>
    <w:p w:rsidR="00855D96" w:rsidRDefault="00855D96" w:rsidP="005066C3">
      <w:pPr>
        <w:tabs>
          <w:tab w:val="left" w:pos="1418"/>
        </w:tabs>
        <w:ind w:left="567"/>
        <w:rPr>
          <w:rFonts w:ascii="Trebuchet MS" w:hAnsi="Trebuchet MS" w:cs="Trebuchet MS"/>
        </w:rPr>
      </w:pPr>
    </w:p>
    <w:p w:rsidR="00855D96" w:rsidRDefault="00855D96" w:rsidP="005066C3">
      <w:pPr>
        <w:tabs>
          <w:tab w:val="left" w:pos="1418"/>
        </w:tabs>
        <w:ind w:left="567"/>
        <w:rPr>
          <w:rFonts w:ascii="Trebuchet MS" w:hAnsi="Trebuchet MS" w:cs="Trebuchet MS"/>
        </w:rPr>
      </w:pPr>
    </w:p>
    <w:p w:rsidR="00855D96" w:rsidRDefault="00855D96" w:rsidP="005066C3">
      <w:pPr>
        <w:tabs>
          <w:tab w:val="left" w:pos="1418"/>
        </w:tabs>
        <w:ind w:left="567"/>
        <w:rPr>
          <w:rFonts w:ascii="Trebuchet MS" w:hAnsi="Trebuchet MS" w:cs="Trebuchet MS"/>
        </w:rPr>
      </w:pPr>
    </w:p>
    <w:p w:rsidR="00855D96" w:rsidRDefault="00855D96" w:rsidP="005066C3">
      <w:pPr>
        <w:tabs>
          <w:tab w:val="left" w:pos="1418"/>
        </w:tabs>
        <w:ind w:left="567"/>
        <w:rPr>
          <w:rFonts w:ascii="Trebuchet MS" w:hAnsi="Trebuchet MS" w:cs="Trebuchet MS"/>
        </w:rPr>
      </w:pPr>
    </w:p>
    <w:p w:rsidR="00855D96" w:rsidRDefault="00855D96" w:rsidP="005066C3">
      <w:pPr>
        <w:tabs>
          <w:tab w:val="left" w:pos="1418"/>
        </w:tabs>
        <w:ind w:left="567"/>
        <w:rPr>
          <w:rFonts w:ascii="Trebuchet MS" w:hAnsi="Trebuchet MS" w:cs="Trebuchet MS"/>
        </w:rPr>
      </w:pPr>
    </w:p>
    <w:p w:rsidR="00855D96" w:rsidRDefault="00855D96" w:rsidP="005066C3">
      <w:pPr>
        <w:tabs>
          <w:tab w:val="left" w:pos="1418"/>
        </w:tabs>
        <w:ind w:left="567"/>
        <w:rPr>
          <w:rFonts w:ascii="Trebuchet MS" w:hAnsi="Trebuchet MS" w:cs="Trebuchet MS"/>
        </w:rPr>
      </w:pPr>
      <w:r>
        <w:rPr>
          <w:rFonts w:ascii="Trebuchet MS" w:hAnsi="Trebuchet MS" w:cs="Trebuchet MS"/>
        </w:rPr>
        <w:t>Prueba de escritorio.</w:t>
      </w:r>
    </w:p>
    <w:p w:rsidR="00855D96" w:rsidRDefault="00855D96" w:rsidP="005066C3">
      <w:pPr>
        <w:tabs>
          <w:tab w:val="left" w:pos="1418"/>
        </w:tabs>
        <w:ind w:left="567"/>
        <w:rPr>
          <w:rFonts w:ascii="Trebuchet MS" w:hAnsi="Trebuchet MS" w:cs="Trebuchet MS"/>
        </w:rPr>
      </w:pPr>
    </w:p>
    <w:p w:rsidR="005066C3" w:rsidRDefault="005066C3" w:rsidP="005066C3">
      <w:pPr>
        <w:tabs>
          <w:tab w:val="left" w:pos="1418"/>
        </w:tabs>
        <w:ind w:left="567"/>
        <w:rPr>
          <w:rFonts w:ascii="Trebuchet MS" w:hAnsi="Trebuchet MS" w:cs="Trebuchet MS"/>
        </w:rPr>
      </w:pPr>
    </w:p>
    <w:p w:rsidR="00855D96" w:rsidRDefault="00AF4492" w:rsidP="005066C3">
      <w:pPr>
        <w:tabs>
          <w:tab w:val="left" w:pos="1418"/>
        </w:tabs>
        <w:ind w:left="567"/>
        <w:rPr>
          <w:rFonts w:ascii="Trebuchet MS" w:hAnsi="Trebuchet MS" w:cs="Trebuchet MS"/>
        </w:rPr>
      </w:pPr>
      <w:r>
        <w:rPr>
          <w:rFonts w:ascii="Trebuchet MS" w:hAnsi="Trebuchet MS" w:cs="Trebuchet MS"/>
          <w:noProof/>
          <w:lang w:eastAsia="es-ES" w:bidi="ar-SA"/>
        </w:rPr>
        <w:drawing>
          <wp:inline distT="0" distB="0" distL="0" distR="0">
            <wp:extent cx="5019675" cy="7658100"/>
            <wp:effectExtent l="19050" t="0" r="9525" b="0"/>
            <wp:docPr id="41"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srcRect/>
                    <a:stretch>
                      <a:fillRect/>
                    </a:stretch>
                  </pic:blipFill>
                  <pic:spPr bwMode="auto">
                    <a:xfrm>
                      <a:off x="0" y="0"/>
                      <a:ext cx="5019675" cy="7658100"/>
                    </a:xfrm>
                    <a:prstGeom prst="rect">
                      <a:avLst/>
                    </a:prstGeom>
                    <a:noFill/>
                    <a:ln w="9525">
                      <a:noFill/>
                      <a:miter lim="800000"/>
                      <a:headEnd/>
                      <a:tailEnd/>
                    </a:ln>
                  </pic:spPr>
                </pic:pic>
              </a:graphicData>
            </a:graphic>
          </wp:inline>
        </w:drawing>
      </w:r>
    </w:p>
    <w:p w:rsidR="005066C3" w:rsidRDefault="005066C3" w:rsidP="005066C3">
      <w:pPr>
        <w:tabs>
          <w:tab w:val="left" w:pos="1418"/>
        </w:tabs>
        <w:ind w:left="567"/>
        <w:rPr>
          <w:rFonts w:ascii="Trebuchet MS" w:hAnsi="Trebuchet MS" w:cs="Trebuchet MS"/>
        </w:rPr>
      </w:pPr>
    </w:p>
    <w:p w:rsidR="0022091C" w:rsidRDefault="0022091C" w:rsidP="00D14D44">
      <w:pPr>
        <w:rPr>
          <w:rFonts w:ascii="Trebuchet MS" w:hAnsi="Trebuchet MS" w:cs="Trebuchet MS"/>
        </w:rPr>
      </w:pPr>
    </w:p>
    <w:p w:rsidR="0022091C" w:rsidRDefault="0022091C" w:rsidP="0022091C">
      <w:pPr>
        <w:ind w:left="567"/>
        <w:rPr>
          <w:rFonts w:ascii="Trebuchet MS" w:hAnsi="Trebuchet MS"/>
        </w:rPr>
      </w:pPr>
      <w:r w:rsidRPr="0022091C">
        <w:rPr>
          <w:rFonts w:ascii="Trebuchet MS" w:hAnsi="Trebuchet MS"/>
        </w:rPr>
        <w:t>4.2.3 Utilizando los pasos de resolución de un algoritmo sin hacer prueba e</w:t>
      </w:r>
      <w:r w:rsidR="001B6C19">
        <w:rPr>
          <w:rFonts w:ascii="Trebuchet MS" w:hAnsi="Trebuchet MS"/>
        </w:rPr>
        <w:t>scritorio resolver el siguiente</w:t>
      </w:r>
      <w:r w:rsidRPr="0022091C">
        <w:rPr>
          <w:rFonts w:ascii="Trebuchet MS" w:hAnsi="Trebuchet MS"/>
        </w:rPr>
        <w:t xml:space="preserve"> problema dada su definición</w:t>
      </w:r>
      <w:r>
        <w:rPr>
          <w:rFonts w:ascii="Trebuchet MS" w:hAnsi="Trebuchet MS"/>
        </w:rPr>
        <w:t>.</w:t>
      </w:r>
    </w:p>
    <w:p w:rsidR="0022091C" w:rsidRDefault="0022091C" w:rsidP="0022091C">
      <w:pPr>
        <w:ind w:left="567"/>
        <w:rPr>
          <w:rFonts w:ascii="Trebuchet MS" w:hAnsi="Trebuchet MS"/>
        </w:rPr>
      </w:pPr>
    </w:p>
    <w:p w:rsidR="002E3721" w:rsidRDefault="0022091C" w:rsidP="002E3721">
      <w:pPr>
        <w:ind w:left="708"/>
        <w:rPr>
          <w:rFonts w:ascii="Trebuchet MS" w:hAnsi="Trebuchet MS"/>
        </w:rPr>
      </w:pPr>
      <w:r>
        <w:rPr>
          <w:rFonts w:ascii="Trebuchet MS" w:hAnsi="Trebuchet MS"/>
        </w:rPr>
        <w:tab/>
      </w:r>
      <w:r>
        <w:rPr>
          <w:rFonts w:ascii="Trebuchet MS" w:hAnsi="Trebuchet MS"/>
        </w:rPr>
        <w:tab/>
      </w:r>
      <w:r w:rsidR="002E3721" w:rsidRPr="002E3721">
        <w:rPr>
          <w:rFonts w:ascii="Trebuchet MS" w:hAnsi="Trebuchet MS"/>
        </w:rPr>
        <w:t>4.2.3.1 El matemático Italiano Leonardo Fibonacci propuso el siguiente problema: Suponiendo que una pareja de conejos   paren una  pareja cada mes que se hace fértil al mes siguiente    y  no muere ningún conejo durante un año, programar el algoritmo que calcule cuantas parejas habrá al final del año</w:t>
      </w:r>
      <w:r w:rsidR="002E3721">
        <w:rPr>
          <w:rFonts w:ascii="Trebuchet MS" w:hAnsi="Trebuchet MS"/>
        </w:rPr>
        <w:t>.</w:t>
      </w:r>
    </w:p>
    <w:p w:rsidR="002E3721" w:rsidRDefault="002E3721" w:rsidP="002E3721">
      <w:pPr>
        <w:ind w:left="708"/>
        <w:rPr>
          <w:rFonts w:ascii="Trebuchet MS" w:hAnsi="Trebuchet MS"/>
        </w:rPr>
      </w:pPr>
    </w:p>
    <w:p w:rsidR="002E3721" w:rsidRDefault="002E3721" w:rsidP="002E3721">
      <w:pPr>
        <w:ind w:left="708"/>
        <w:rPr>
          <w:rFonts w:ascii="Trebuchet MS" w:hAnsi="Trebuchet MS"/>
        </w:rPr>
      </w:pPr>
      <w:r>
        <w:rPr>
          <w:rFonts w:ascii="Trebuchet MS" w:hAnsi="Trebuchet MS"/>
        </w:rPr>
        <w:t>VARIABLES</w:t>
      </w:r>
    </w:p>
    <w:p w:rsidR="002E3721" w:rsidRDefault="002E3721" w:rsidP="002E3721">
      <w:pPr>
        <w:ind w:left="708"/>
        <w:rPr>
          <w:rFonts w:ascii="Trebuchet MS" w:hAnsi="Trebuchet MS"/>
        </w:rPr>
      </w:pPr>
    </w:p>
    <w:p w:rsidR="002E3721" w:rsidRDefault="002E3721" w:rsidP="002E3721">
      <w:pPr>
        <w:ind w:left="708"/>
        <w:rPr>
          <w:rFonts w:ascii="Trebuchet MS" w:hAnsi="Trebuchet MS"/>
        </w:rPr>
      </w:pPr>
      <w:r>
        <w:rPr>
          <w:rFonts w:ascii="Trebuchet MS" w:hAnsi="Trebuchet MS"/>
        </w:rPr>
        <w:t xml:space="preserve">int </w:t>
      </w:r>
      <w:r w:rsidR="001D6025">
        <w:rPr>
          <w:rFonts w:ascii="Trebuchet MS" w:hAnsi="Trebuchet MS"/>
        </w:rPr>
        <w:t>Mes, MesA</w:t>
      </w:r>
      <w:r w:rsidR="00AF4492">
        <w:rPr>
          <w:rFonts w:ascii="Trebuchet MS" w:hAnsi="Trebuchet MS"/>
        </w:rPr>
        <w:t>nt, MesAntAnt, MesAct;</w:t>
      </w:r>
    </w:p>
    <w:p w:rsidR="001D6025" w:rsidRDefault="001D6025" w:rsidP="002E3721">
      <w:pPr>
        <w:ind w:left="708"/>
        <w:rPr>
          <w:rFonts w:ascii="Trebuchet MS" w:hAnsi="Trebuchet MS"/>
        </w:rPr>
      </w:pPr>
    </w:p>
    <w:p w:rsidR="002E3721" w:rsidRDefault="002E3721" w:rsidP="002E3721">
      <w:pPr>
        <w:ind w:left="708"/>
        <w:rPr>
          <w:rFonts w:ascii="Trebuchet MS" w:hAnsi="Trebuchet MS"/>
        </w:rPr>
      </w:pPr>
      <w:r>
        <w:rPr>
          <w:rFonts w:ascii="Trebuchet MS" w:hAnsi="Trebuchet MS"/>
        </w:rPr>
        <w:t>INICIO</w:t>
      </w:r>
    </w:p>
    <w:p w:rsidR="002E3721" w:rsidRDefault="002E3721" w:rsidP="002E3721">
      <w:pPr>
        <w:ind w:left="708"/>
        <w:rPr>
          <w:rFonts w:ascii="Trebuchet MS" w:hAnsi="Trebuchet MS"/>
        </w:rPr>
      </w:pPr>
    </w:p>
    <w:p w:rsidR="002E3721" w:rsidRDefault="002E3721" w:rsidP="002E3721">
      <w:pPr>
        <w:ind w:left="708"/>
        <w:rPr>
          <w:rFonts w:ascii="Trebuchet MS" w:hAnsi="Trebuchet MS"/>
        </w:rPr>
      </w:pPr>
      <w:r>
        <w:rPr>
          <w:rFonts w:ascii="Trebuchet MS" w:hAnsi="Trebuchet MS"/>
        </w:rPr>
        <w:tab/>
      </w:r>
      <w:r>
        <w:rPr>
          <w:rFonts w:ascii="Trebuchet MS" w:hAnsi="Trebuchet MS"/>
        </w:rPr>
        <w:tab/>
        <w:t>Mes = 1;</w:t>
      </w:r>
    </w:p>
    <w:p w:rsidR="002E3721" w:rsidRDefault="002E3721" w:rsidP="002E3721">
      <w:pPr>
        <w:ind w:left="708"/>
        <w:rPr>
          <w:rFonts w:ascii="Trebuchet MS" w:hAnsi="Trebuchet MS"/>
        </w:rPr>
      </w:pPr>
    </w:p>
    <w:p w:rsidR="002E3721" w:rsidRDefault="002E3721" w:rsidP="002E3721">
      <w:pPr>
        <w:ind w:left="708"/>
        <w:rPr>
          <w:rFonts w:ascii="Trebuchet MS" w:hAnsi="Trebuchet MS"/>
        </w:rPr>
      </w:pPr>
      <w:r>
        <w:rPr>
          <w:rFonts w:ascii="Trebuchet MS" w:hAnsi="Trebuchet MS"/>
        </w:rPr>
        <w:tab/>
      </w:r>
      <w:r>
        <w:rPr>
          <w:rFonts w:ascii="Trebuchet MS" w:hAnsi="Trebuchet MS"/>
        </w:rPr>
        <w:tab/>
        <w:t>MesAnt  = 1;</w:t>
      </w:r>
    </w:p>
    <w:p w:rsidR="002E3721" w:rsidRDefault="002E3721" w:rsidP="002E3721">
      <w:pPr>
        <w:ind w:left="708"/>
        <w:rPr>
          <w:rFonts w:ascii="Trebuchet MS" w:hAnsi="Trebuchet MS"/>
        </w:rPr>
      </w:pPr>
    </w:p>
    <w:p w:rsidR="002E3721" w:rsidRDefault="002E3721" w:rsidP="002E3721">
      <w:pPr>
        <w:ind w:left="708"/>
        <w:rPr>
          <w:rFonts w:ascii="Trebuchet MS" w:hAnsi="Trebuchet MS"/>
        </w:rPr>
      </w:pPr>
      <w:r>
        <w:rPr>
          <w:rFonts w:ascii="Trebuchet MS" w:hAnsi="Trebuchet MS"/>
        </w:rPr>
        <w:tab/>
      </w:r>
      <w:r>
        <w:rPr>
          <w:rFonts w:ascii="Trebuchet MS" w:hAnsi="Trebuchet MS"/>
        </w:rPr>
        <w:tab/>
        <w:t>MesAntAnt = 0;</w:t>
      </w:r>
    </w:p>
    <w:p w:rsidR="002E3721" w:rsidRDefault="002E3721" w:rsidP="002E3721">
      <w:pPr>
        <w:ind w:left="708"/>
        <w:rPr>
          <w:rFonts w:ascii="Trebuchet MS" w:hAnsi="Trebuchet MS"/>
        </w:rPr>
      </w:pPr>
    </w:p>
    <w:p w:rsidR="002E3721" w:rsidRDefault="002E3721" w:rsidP="002E3721">
      <w:pPr>
        <w:ind w:left="708"/>
        <w:rPr>
          <w:rFonts w:ascii="Trebuchet MS" w:hAnsi="Trebuchet MS"/>
        </w:rPr>
      </w:pPr>
      <w:r>
        <w:rPr>
          <w:rFonts w:ascii="Trebuchet MS" w:hAnsi="Trebuchet MS"/>
        </w:rPr>
        <w:tab/>
      </w:r>
      <w:r>
        <w:rPr>
          <w:rFonts w:ascii="Trebuchet MS" w:hAnsi="Trebuchet MS"/>
        </w:rPr>
        <w:tab/>
        <w:t>MIENTRAS ( Mes &lt;=12);</w:t>
      </w:r>
    </w:p>
    <w:p w:rsidR="002E3721" w:rsidRDefault="002E3721" w:rsidP="002E3721">
      <w:pPr>
        <w:ind w:left="708"/>
        <w:rPr>
          <w:rFonts w:ascii="Trebuchet MS" w:hAnsi="Trebuchet MS"/>
        </w:rPr>
      </w:pPr>
    </w:p>
    <w:p w:rsidR="002E3721" w:rsidRDefault="002E3721" w:rsidP="002E3721">
      <w:pPr>
        <w:ind w:left="708"/>
        <w:rPr>
          <w:rFonts w:ascii="Trebuchet MS" w:hAnsi="Trebuchet MS"/>
        </w:rPr>
      </w:pPr>
      <w:r>
        <w:rPr>
          <w:rFonts w:ascii="Trebuchet MS" w:hAnsi="Trebuchet MS"/>
        </w:rPr>
        <w:tab/>
      </w:r>
      <w:r>
        <w:rPr>
          <w:rFonts w:ascii="Trebuchet MS" w:hAnsi="Trebuchet MS"/>
        </w:rPr>
        <w:tab/>
      </w:r>
      <w:r>
        <w:rPr>
          <w:rFonts w:ascii="Trebuchet MS" w:hAnsi="Trebuchet MS"/>
        </w:rPr>
        <w:tab/>
        <w:t>MesAct = MesAnt + MesAntAnt;</w:t>
      </w:r>
    </w:p>
    <w:p w:rsidR="002E3721" w:rsidRDefault="002E3721" w:rsidP="002E3721">
      <w:pPr>
        <w:ind w:left="708"/>
        <w:rPr>
          <w:rFonts w:ascii="Trebuchet MS" w:hAnsi="Trebuchet MS"/>
        </w:rPr>
      </w:pPr>
    </w:p>
    <w:p w:rsidR="002E3721" w:rsidRPr="003761F3" w:rsidRDefault="002E3721" w:rsidP="002E3721">
      <w:pPr>
        <w:ind w:left="708"/>
        <w:rPr>
          <w:rFonts w:ascii="Trebuchet MS" w:hAnsi="Trebuchet MS"/>
          <w:lang w:val="en-US"/>
        </w:rPr>
      </w:pPr>
      <w:r>
        <w:rPr>
          <w:rFonts w:ascii="Trebuchet MS" w:hAnsi="Trebuchet MS"/>
        </w:rPr>
        <w:tab/>
      </w:r>
      <w:r>
        <w:rPr>
          <w:rFonts w:ascii="Trebuchet MS" w:hAnsi="Trebuchet MS"/>
        </w:rPr>
        <w:tab/>
      </w:r>
      <w:r>
        <w:rPr>
          <w:rFonts w:ascii="Trebuchet MS" w:hAnsi="Trebuchet MS"/>
        </w:rPr>
        <w:tab/>
      </w:r>
      <w:r w:rsidRPr="003761F3">
        <w:rPr>
          <w:rFonts w:ascii="Trebuchet MS" w:hAnsi="Trebuchet MS"/>
          <w:lang w:val="en-US"/>
        </w:rPr>
        <w:t>MesAntAnt = MesAnt;</w:t>
      </w:r>
    </w:p>
    <w:p w:rsidR="002E3721" w:rsidRPr="003761F3" w:rsidRDefault="002E3721" w:rsidP="002E3721">
      <w:pPr>
        <w:ind w:left="708"/>
        <w:rPr>
          <w:rFonts w:ascii="Trebuchet MS" w:hAnsi="Trebuchet MS"/>
          <w:lang w:val="en-US"/>
        </w:rPr>
      </w:pPr>
    </w:p>
    <w:p w:rsidR="002E3721" w:rsidRPr="003761F3" w:rsidRDefault="002E3721" w:rsidP="002E3721">
      <w:pPr>
        <w:ind w:left="708"/>
        <w:rPr>
          <w:rFonts w:ascii="Trebuchet MS" w:hAnsi="Trebuchet MS"/>
          <w:lang w:val="en-US"/>
        </w:rPr>
      </w:pPr>
      <w:r w:rsidRPr="003761F3">
        <w:rPr>
          <w:rFonts w:ascii="Trebuchet MS" w:hAnsi="Trebuchet MS"/>
          <w:lang w:val="en-US"/>
        </w:rPr>
        <w:tab/>
      </w:r>
      <w:r w:rsidRPr="003761F3">
        <w:rPr>
          <w:rFonts w:ascii="Trebuchet MS" w:hAnsi="Trebuchet MS"/>
          <w:lang w:val="en-US"/>
        </w:rPr>
        <w:tab/>
      </w:r>
      <w:r w:rsidRPr="003761F3">
        <w:rPr>
          <w:rFonts w:ascii="Trebuchet MS" w:hAnsi="Trebuchet MS"/>
          <w:lang w:val="en-US"/>
        </w:rPr>
        <w:tab/>
        <w:t>MesAnt = MesAct;</w:t>
      </w:r>
    </w:p>
    <w:p w:rsidR="002E3721" w:rsidRPr="003761F3" w:rsidRDefault="002E3721" w:rsidP="002E3721">
      <w:pPr>
        <w:ind w:left="708"/>
        <w:rPr>
          <w:rFonts w:ascii="Trebuchet MS" w:hAnsi="Trebuchet MS"/>
          <w:lang w:val="en-US"/>
        </w:rPr>
      </w:pPr>
    </w:p>
    <w:p w:rsidR="002E3721" w:rsidRPr="003761F3" w:rsidRDefault="002E3721" w:rsidP="002E3721">
      <w:pPr>
        <w:ind w:left="708"/>
        <w:rPr>
          <w:rFonts w:ascii="Trebuchet MS" w:hAnsi="Trebuchet MS"/>
          <w:lang w:val="en-US"/>
        </w:rPr>
      </w:pPr>
      <w:r w:rsidRPr="003761F3">
        <w:rPr>
          <w:rFonts w:ascii="Trebuchet MS" w:hAnsi="Trebuchet MS"/>
          <w:lang w:val="en-US"/>
        </w:rPr>
        <w:tab/>
      </w:r>
      <w:r w:rsidRPr="003761F3">
        <w:rPr>
          <w:rFonts w:ascii="Trebuchet MS" w:hAnsi="Trebuchet MS"/>
          <w:lang w:val="en-US"/>
        </w:rPr>
        <w:tab/>
      </w:r>
      <w:r w:rsidRPr="003761F3">
        <w:rPr>
          <w:rFonts w:ascii="Trebuchet MS" w:hAnsi="Trebuchet MS"/>
          <w:lang w:val="en-US"/>
        </w:rPr>
        <w:tab/>
        <w:t>Mes ++;</w:t>
      </w:r>
    </w:p>
    <w:p w:rsidR="002E3721" w:rsidRPr="003761F3" w:rsidRDefault="002E3721" w:rsidP="002E3721">
      <w:pPr>
        <w:ind w:left="708"/>
        <w:rPr>
          <w:rFonts w:ascii="Trebuchet MS" w:hAnsi="Trebuchet MS"/>
          <w:lang w:val="en-US"/>
        </w:rPr>
      </w:pPr>
    </w:p>
    <w:p w:rsidR="002E3721" w:rsidRDefault="002E3721" w:rsidP="002E3721">
      <w:pPr>
        <w:ind w:left="708"/>
        <w:rPr>
          <w:rFonts w:ascii="Trebuchet MS" w:hAnsi="Trebuchet MS"/>
        </w:rPr>
      </w:pPr>
      <w:r w:rsidRPr="003761F3">
        <w:rPr>
          <w:rFonts w:ascii="Trebuchet MS" w:hAnsi="Trebuchet MS"/>
          <w:lang w:val="en-US"/>
        </w:rPr>
        <w:tab/>
      </w:r>
      <w:r w:rsidRPr="003761F3">
        <w:rPr>
          <w:rFonts w:ascii="Trebuchet MS" w:hAnsi="Trebuchet MS"/>
          <w:lang w:val="en-US"/>
        </w:rPr>
        <w:tab/>
      </w:r>
      <w:r>
        <w:rPr>
          <w:rFonts w:ascii="Trebuchet MS" w:hAnsi="Trebuchet MS"/>
        </w:rPr>
        <w:t>FIN MIENTRAS</w:t>
      </w:r>
    </w:p>
    <w:p w:rsidR="002E3721" w:rsidRDefault="002E3721" w:rsidP="002E3721">
      <w:pPr>
        <w:ind w:left="708"/>
        <w:rPr>
          <w:rFonts w:ascii="Trebuchet MS" w:hAnsi="Trebuchet MS"/>
        </w:rPr>
      </w:pPr>
    </w:p>
    <w:p w:rsidR="002E3721" w:rsidRDefault="002E3721" w:rsidP="002E3721">
      <w:pPr>
        <w:ind w:left="2552" w:hanging="1134"/>
        <w:rPr>
          <w:rFonts w:ascii="Trebuchet MS" w:hAnsi="Trebuchet MS"/>
        </w:rPr>
      </w:pPr>
      <w:r>
        <w:rPr>
          <w:rFonts w:ascii="Trebuchet MS" w:hAnsi="Trebuchet MS"/>
        </w:rPr>
        <w:t>Imprimir(“La cantidad de parejas al final del año será de:” MesAct);</w:t>
      </w:r>
    </w:p>
    <w:p w:rsidR="002E3721" w:rsidRDefault="002E3721" w:rsidP="002E3721">
      <w:pPr>
        <w:rPr>
          <w:rFonts w:ascii="Trebuchet MS" w:hAnsi="Trebuchet MS"/>
        </w:rPr>
      </w:pPr>
      <w:r>
        <w:rPr>
          <w:rFonts w:ascii="Trebuchet MS" w:hAnsi="Trebuchet MS"/>
        </w:rPr>
        <w:tab/>
      </w:r>
    </w:p>
    <w:p w:rsidR="002E3721" w:rsidRDefault="002E3721" w:rsidP="002E3721">
      <w:pPr>
        <w:ind w:firstLine="709"/>
        <w:rPr>
          <w:rFonts w:ascii="Trebuchet MS" w:hAnsi="Trebuchet MS"/>
        </w:rPr>
      </w:pPr>
      <w:r>
        <w:rPr>
          <w:rFonts w:ascii="Trebuchet MS" w:hAnsi="Trebuchet MS"/>
        </w:rPr>
        <w:t>FIN</w:t>
      </w:r>
    </w:p>
    <w:p w:rsidR="0063490D" w:rsidRDefault="0063490D" w:rsidP="002E3721">
      <w:pPr>
        <w:ind w:firstLine="709"/>
        <w:rPr>
          <w:rFonts w:ascii="Trebuchet MS" w:hAnsi="Trebuchet MS"/>
        </w:rPr>
      </w:pPr>
    </w:p>
    <w:p w:rsidR="0063490D" w:rsidRPr="0063490D" w:rsidRDefault="0063490D" w:rsidP="002E3721">
      <w:pPr>
        <w:ind w:firstLine="709"/>
        <w:rPr>
          <w:rFonts w:ascii="Trebuchet MS" w:hAnsi="Trebuchet MS"/>
          <w:color w:val="FF0000"/>
        </w:rPr>
      </w:pPr>
    </w:p>
    <w:p w:rsidR="001D6025" w:rsidRDefault="001D6025" w:rsidP="002E3721">
      <w:pPr>
        <w:ind w:firstLine="709"/>
        <w:rPr>
          <w:rFonts w:ascii="Trebuchet MS" w:hAnsi="Trebuchet MS"/>
        </w:rPr>
      </w:pPr>
    </w:p>
    <w:p w:rsidR="001D6025" w:rsidRDefault="001D6025" w:rsidP="002E3721">
      <w:pPr>
        <w:ind w:firstLine="709"/>
        <w:rPr>
          <w:rFonts w:ascii="Trebuchet MS" w:hAnsi="Trebuchet MS"/>
        </w:rPr>
      </w:pPr>
    </w:p>
    <w:p w:rsidR="001D6025" w:rsidRDefault="001D6025" w:rsidP="002E3721">
      <w:pPr>
        <w:ind w:firstLine="709"/>
        <w:rPr>
          <w:rFonts w:ascii="Trebuchet MS" w:hAnsi="Trebuchet MS"/>
        </w:rPr>
      </w:pPr>
      <w:r w:rsidRPr="001D6025">
        <w:rPr>
          <w:rFonts w:ascii="Trebuchet MS" w:hAnsi="Trebuchet MS"/>
        </w:rPr>
        <w:t>4.2.3.2 Determinar un algoritmo que dada una pareja de conejos, calcule la cantidad de meses que se necesita  para obtener N parejas sin que se muera ningún conejo</w:t>
      </w:r>
      <w:r>
        <w:rPr>
          <w:rFonts w:ascii="Trebuchet MS" w:hAnsi="Trebuchet MS"/>
        </w:rPr>
        <w:t>.</w:t>
      </w:r>
    </w:p>
    <w:p w:rsidR="00AF4492" w:rsidRDefault="00AF4492" w:rsidP="002E3721">
      <w:pPr>
        <w:ind w:firstLine="709"/>
        <w:rPr>
          <w:rFonts w:ascii="Trebuchet MS" w:hAnsi="Trebuchet MS"/>
        </w:rPr>
      </w:pPr>
    </w:p>
    <w:p w:rsidR="00AF4492" w:rsidRDefault="00AF4492" w:rsidP="002E3721">
      <w:pPr>
        <w:ind w:firstLine="709"/>
        <w:rPr>
          <w:rFonts w:ascii="Trebuchet MS" w:hAnsi="Trebuchet MS"/>
        </w:rPr>
      </w:pPr>
      <w:r>
        <w:rPr>
          <w:rFonts w:ascii="Trebuchet MS" w:hAnsi="Trebuchet MS"/>
        </w:rPr>
        <w:t>VARIABLES</w:t>
      </w:r>
    </w:p>
    <w:p w:rsidR="00AF4492" w:rsidRDefault="00AF4492" w:rsidP="002E3721">
      <w:pPr>
        <w:ind w:firstLine="709"/>
        <w:rPr>
          <w:rFonts w:ascii="Trebuchet MS" w:hAnsi="Trebuchet MS"/>
        </w:rPr>
      </w:pPr>
    </w:p>
    <w:p w:rsidR="00AF4492" w:rsidRDefault="00AF4492" w:rsidP="002E3721">
      <w:pPr>
        <w:ind w:firstLine="709"/>
        <w:rPr>
          <w:rFonts w:ascii="Trebuchet MS" w:hAnsi="Trebuchet MS"/>
        </w:rPr>
      </w:pPr>
      <w:r>
        <w:rPr>
          <w:rFonts w:ascii="Trebuchet MS" w:hAnsi="Trebuchet MS"/>
        </w:rPr>
        <w:tab/>
        <w:t>int ParejNecesarias, ParAnt,ParAntAnt, Mes, ParAct;</w:t>
      </w:r>
    </w:p>
    <w:p w:rsidR="00B41DC3" w:rsidRDefault="00B41DC3" w:rsidP="002E3721">
      <w:pPr>
        <w:ind w:firstLine="709"/>
        <w:rPr>
          <w:rFonts w:ascii="Trebuchet MS" w:hAnsi="Trebuchet MS"/>
        </w:rPr>
      </w:pPr>
    </w:p>
    <w:p w:rsidR="00B41DC3" w:rsidRDefault="00B41DC3" w:rsidP="002E3721">
      <w:pPr>
        <w:ind w:firstLine="709"/>
        <w:rPr>
          <w:rFonts w:ascii="Trebuchet MS" w:hAnsi="Trebuchet MS"/>
        </w:rPr>
      </w:pPr>
    </w:p>
    <w:p w:rsidR="00B41DC3" w:rsidRDefault="00B41DC3" w:rsidP="002E3721">
      <w:pPr>
        <w:ind w:firstLine="709"/>
        <w:rPr>
          <w:rFonts w:ascii="Trebuchet MS" w:hAnsi="Trebuchet MS"/>
        </w:rPr>
      </w:pPr>
      <w:r>
        <w:rPr>
          <w:rFonts w:ascii="Trebuchet MS" w:hAnsi="Trebuchet MS"/>
        </w:rPr>
        <w:t>INICIO</w:t>
      </w:r>
    </w:p>
    <w:p w:rsidR="00EB32C5" w:rsidRDefault="00EB32C5" w:rsidP="002E3721">
      <w:pPr>
        <w:ind w:firstLine="709"/>
        <w:rPr>
          <w:rFonts w:ascii="Trebuchet MS" w:hAnsi="Trebuchet MS"/>
        </w:rPr>
      </w:pPr>
    </w:p>
    <w:p w:rsidR="00EB32C5" w:rsidRDefault="00EB32C5" w:rsidP="002E3721">
      <w:pPr>
        <w:ind w:firstLine="709"/>
        <w:rPr>
          <w:rFonts w:ascii="Trebuchet MS" w:hAnsi="Trebuchet MS"/>
        </w:rPr>
      </w:pPr>
      <w:r>
        <w:rPr>
          <w:rFonts w:ascii="Trebuchet MS" w:hAnsi="Trebuchet MS"/>
        </w:rPr>
        <w:tab/>
        <w:t>Imprimir(“Ingrese la cantidad de parejas que desea  consultar”);</w:t>
      </w:r>
    </w:p>
    <w:p w:rsidR="00EB32C5" w:rsidRDefault="00EB32C5" w:rsidP="002E3721">
      <w:pPr>
        <w:ind w:firstLine="709"/>
        <w:rPr>
          <w:rFonts w:ascii="Trebuchet MS" w:hAnsi="Trebuchet MS"/>
        </w:rPr>
      </w:pPr>
    </w:p>
    <w:p w:rsidR="00EB32C5" w:rsidRDefault="00EB32C5" w:rsidP="002E3721">
      <w:pPr>
        <w:ind w:firstLine="709"/>
        <w:rPr>
          <w:rFonts w:ascii="Trebuchet MS" w:hAnsi="Trebuchet MS"/>
        </w:rPr>
      </w:pPr>
      <w:r>
        <w:rPr>
          <w:rFonts w:ascii="Trebuchet MS" w:hAnsi="Trebuchet MS"/>
        </w:rPr>
        <w:tab/>
        <w:t>ParejNecesarias = LEER();</w:t>
      </w:r>
    </w:p>
    <w:p w:rsidR="00EB32C5" w:rsidRDefault="00EB32C5" w:rsidP="002E3721">
      <w:pPr>
        <w:ind w:firstLine="709"/>
        <w:rPr>
          <w:rFonts w:ascii="Trebuchet MS" w:hAnsi="Trebuchet MS"/>
        </w:rPr>
      </w:pPr>
    </w:p>
    <w:p w:rsidR="00EB32C5" w:rsidRDefault="00EB32C5" w:rsidP="002E3721">
      <w:pPr>
        <w:ind w:firstLine="709"/>
        <w:rPr>
          <w:rFonts w:ascii="Trebuchet MS" w:hAnsi="Trebuchet MS"/>
        </w:rPr>
      </w:pPr>
      <w:r>
        <w:rPr>
          <w:rFonts w:ascii="Trebuchet MS" w:hAnsi="Trebuchet MS"/>
        </w:rPr>
        <w:tab/>
        <w:t>ParAnt = 1;</w:t>
      </w:r>
    </w:p>
    <w:p w:rsidR="00EB32C5" w:rsidRDefault="00EB32C5" w:rsidP="002E3721">
      <w:pPr>
        <w:ind w:firstLine="709"/>
        <w:rPr>
          <w:rFonts w:ascii="Trebuchet MS" w:hAnsi="Trebuchet MS"/>
        </w:rPr>
      </w:pPr>
    </w:p>
    <w:p w:rsidR="00EB32C5" w:rsidRDefault="00EB32C5" w:rsidP="002E3721">
      <w:pPr>
        <w:ind w:firstLine="709"/>
        <w:rPr>
          <w:rFonts w:ascii="Trebuchet MS" w:hAnsi="Trebuchet MS"/>
        </w:rPr>
      </w:pPr>
      <w:r>
        <w:rPr>
          <w:rFonts w:ascii="Trebuchet MS" w:hAnsi="Trebuchet MS"/>
        </w:rPr>
        <w:tab/>
        <w:t>ParAntAnt = 0;</w:t>
      </w:r>
    </w:p>
    <w:p w:rsidR="00EB32C5" w:rsidRDefault="00EB32C5" w:rsidP="002E3721">
      <w:pPr>
        <w:ind w:firstLine="709"/>
        <w:rPr>
          <w:rFonts w:ascii="Trebuchet MS" w:hAnsi="Trebuchet MS"/>
        </w:rPr>
      </w:pPr>
    </w:p>
    <w:p w:rsidR="00EB32C5" w:rsidRDefault="00EB32C5" w:rsidP="002E3721">
      <w:pPr>
        <w:ind w:firstLine="709"/>
        <w:rPr>
          <w:rFonts w:ascii="Trebuchet MS" w:hAnsi="Trebuchet MS"/>
        </w:rPr>
      </w:pPr>
      <w:r>
        <w:rPr>
          <w:rFonts w:ascii="Trebuchet MS" w:hAnsi="Trebuchet MS"/>
        </w:rPr>
        <w:tab/>
        <w:t>Mes = 1</w:t>
      </w:r>
      <w:r w:rsidR="001B6C19">
        <w:rPr>
          <w:rFonts w:ascii="Trebuchet MS" w:hAnsi="Trebuchet MS"/>
        </w:rPr>
        <w:t>;</w:t>
      </w:r>
    </w:p>
    <w:p w:rsidR="00EB32C5" w:rsidRDefault="00EB32C5" w:rsidP="002E3721">
      <w:pPr>
        <w:ind w:firstLine="709"/>
        <w:rPr>
          <w:rFonts w:ascii="Trebuchet MS" w:hAnsi="Trebuchet MS"/>
        </w:rPr>
      </w:pPr>
    </w:p>
    <w:p w:rsidR="00EB32C5" w:rsidRDefault="00EB32C5" w:rsidP="002E3721">
      <w:pPr>
        <w:ind w:firstLine="709"/>
        <w:rPr>
          <w:rFonts w:ascii="Trebuchet MS" w:hAnsi="Trebuchet MS"/>
        </w:rPr>
      </w:pPr>
      <w:r>
        <w:rPr>
          <w:rFonts w:ascii="Trebuchet MS" w:hAnsi="Trebuchet MS"/>
        </w:rPr>
        <w:tab/>
        <w:t>ParAct = 1</w:t>
      </w:r>
    </w:p>
    <w:p w:rsidR="00B41DC3" w:rsidRDefault="00B41DC3" w:rsidP="002E3721">
      <w:pPr>
        <w:ind w:firstLine="709"/>
        <w:rPr>
          <w:rFonts w:ascii="Trebuchet MS" w:hAnsi="Trebuchet MS"/>
        </w:rPr>
      </w:pPr>
    </w:p>
    <w:p w:rsidR="00B41DC3" w:rsidRDefault="00EB32C5" w:rsidP="002E3721">
      <w:pPr>
        <w:ind w:firstLine="709"/>
        <w:rPr>
          <w:rFonts w:ascii="Trebuchet MS" w:hAnsi="Trebuchet MS"/>
        </w:rPr>
      </w:pPr>
      <w:r>
        <w:rPr>
          <w:rFonts w:ascii="Trebuchet MS" w:hAnsi="Trebuchet MS"/>
        </w:rPr>
        <w:tab/>
        <w:t>MIENTRAS (Par</w:t>
      </w:r>
      <w:r w:rsidR="00B41DC3">
        <w:rPr>
          <w:rFonts w:ascii="Trebuchet MS" w:hAnsi="Trebuchet MS"/>
        </w:rPr>
        <w:t>Act &lt; ParejNecesarias);</w:t>
      </w:r>
    </w:p>
    <w:p w:rsidR="00B41DC3" w:rsidRDefault="00B41DC3" w:rsidP="002E3721">
      <w:pPr>
        <w:ind w:firstLine="709"/>
        <w:rPr>
          <w:rFonts w:ascii="Trebuchet MS" w:hAnsi="Trebuchet MS"/>
        </w:rPr>
      </w:pPr>
    </w:p>
    <w:p w:rsidR="00B41DC3" w:rsidRPr="003761F3" w:rsidRDefault="00B41DC3" w:rsidP="002E3721">
      <w:pPr>
        <w:ind w:firstLine="709"/>
        <w:rPr>
          <w:rFonts w:ascii="Trebuchet MS" w:hAnsi="Trebuchet MS"/>
        </w:rPr>
      </w:pPr>
      <w:r>
        <w:rPr>
          <w:rFonts w:ascii="Trebuchet MS" w:hAnsi="Trebuchet MS"/>
        </w:rPr>
        <w:tab/>
      </w:r>
      <w:r>
        <w:rPr>
          <w:rFonts w:ascii="Trebuchet MS" w:hAnsi="Trebuchet MS"/>
        </w:rPr>
        <w:tab/>
      </w:r>
      <w:r w:rsidRPr="003761F3">
        <w:rPr>
          <w:rFonts w:ascii="Trebuchet MS" w:hAnsi="Trebuchet MS"/>
        </w:rPr>
        <w:t>ParAct = ParAnt + ParAntAnt;</w:t>
      </w:r>
    </w:p>
    <w:p w:rsidR="00B41DC3" w:rsidRPr="003761F3" w:rsidRDefault="00B41DC3" w:rsidP="002E3721">
      <w:pPr>
        <w:ind w:firstLine="709"/>
        <w:rPr>
          <w:rFonts w:ascii="Trebuchet MS" w:hAnsi="Trebuchet MS"/>
        </w:rPr>
      </w:pPr>
    </w:p>
    <w:p w:rsidR="00EB32C5" w:rsidRPr="003761F3" w:rsidRDefault="00EB32C5" w:rsidP="002E3721">
      <w:pPr>
        <w:ind w:firstLine="709"/>
        <w:rPr>
          <w:rFonts w:ascii="Trebuchet MS" w:hAnsi="Trebuchet MS"/>
        </w:rPr>
      </w:pPr>
    </w:p>
    <w:p w:rsidR="00B41DC3" w:rsidRPr="00B41DC3" w:rsidRDefault="00B41DC3" w:rsidP="002E3721">
      <w:pPr>
        <w:ind w:firstLine="709"/>
        <w:rPr>
          <w:rFonts w:ascii="Trebuchet MS" w:hAnsi="Trebuchet MS"/>
          <w:lang w:val="en-US"/>
        </w:rPr>
      </w:pPr>
      <w:r w:rsidRPr="003761F3">
        <w:rPr>
          <w:rFonts w:ascii="Trebuchet MS" w:hAnsi="Trebuchet MS"/>
        </w:rPr>
        <w:tab/>
      </w:r>
      <w:r w:rsidRPr="003761F3">
        <w:rPr>
          <w:rFonts w:ascii="Trebuchet MS" w:hAnsi="Trebuchet MS"/>
        </w:rPr>
        <w:tab/>
      </w:r>
      <w:r w:rsidRPr="00B41DC3">
        <w:rPr>
          <w:rFonts w:ascii="Trebuchet MS" w:hAnsi="Trebuchet MS"/>
          <w:lang w:val="en-US"/>
        </w:rPr>
        <w:t>ParAntAnt = ParAnt;</w:t>
      </w:r>
    </w:p>
    <w:p w:rsidR="00B41DC3" w:rsidRPr="00B41DC3" w:rsidRDefault="00B41DC3" w:rsidP="002E3721">
      <w:pPr>
        <w:ind w:firstLine="709"/>
        <w:rPr>
          <w:rFonts w:ascii="Trebuchet MS" w:hAnsi="Trebuchet MS"/>
          <w:lang w:val="en-US"/>
        </w:rPr>
      </w:pPr>
    </w:p>
    <w:p w:rsidR="00B41DC3" w:rsidRPr="003761F3" w:rsidRDefault="00B41DC3" w:rsidP="002E3721">
      <w:pPr>
        <w:ind w:firstLine="709"/>
        <w:rPr>
          <w:rFonts w:ascii="Trebuchet MS" w:hAnsi="Trebuchet MS"/>
          <w:lang w:val="en-US"/>
        </w:rPr>
      </w:pPr>
      <w:r w:rsidRPr="00B41DC3">
        <w:rPr>
          <w:rFonts w:ascii="Trebuchet MS" w:hAnsi="Trebuchet MS"/>
          <w:lang w:val="en-US"/>
        </w:rPr>
        <w:tab/>
      </w:r>
      <w:r w:rsidRPr="00B41DC3">
        <w:rPr>
          <w:rFonts w:ascii="Trebuchet MS" w:hAnsi="Trebuchet MS"/>
          <w:lang w:val="en-US"/>
        </w:rPr>
        <w:tab/>
      </w:r>
      <w:r w:rsidRPr="003761F3">
        <w:rPr>
          <w:rFonts w:ascii="Trebuchet MS" w:hAnsi="Trebuchet MS"/>
          <w:lang w:val="en-US"/>
        </w:rPr>
        <w:t>ParAnt = ParAct;</w:t>
      </w:r>
    </w:p>
    <w:p w:rsidR="00B41DC3" w:rsidRPr="003761F3" w:rsidRDefault="00B41DC3" w:rsidP="002E3721">
      <w:pPr>
        <w:ind w:firstLine="709"/>
        <w:rPr>
          <w:rFonts w:ascii="Trebuchet MS" w:hAnsi="Trebuchet MS"/>
          <w:lang w:val="en-US"/>
        </w:rPr>
      </w:pPr>
    </w:p>
    <w:p w:rsidR="00B41DC3" w:rsidRPr="003761F3" w:rsidRDefault="00B41DC3" w:rsidP="002E3721">
      <w:pPr>
        <w:ind w:firstLine="709"/>
        <w:rPr>
          <w:rFonts w:ascii="Trebuchet MS" w:hAnsi="Trebuchet MS"/>
          <w:lang w:val="en-US"/>
        </w:rPr>
      </w:pPr>
      <w:r w:rsidRPr="003761F3">
        <w:rPr>
          <w:rFonts w:ascii="Trebuchet MS" w:hAnsi="Trebuchet MS"/>
          <w:lang w:val="en-US"/>
        </w:rPr>
        <w:tab/>
      </w:r>
      <w:r w:rsidRPr="003761F3">
        <w:rPr>
          <w:rFonts w:ascii="Trebuchet MS" w:hAnsi="Trebuchet MS"/>
          <w:lang w:val="en-US"/>
        </w:rPr>
        <w:tab/>
        <w:t>Mes ++;</w:t>
      </w:r>
    </w:p>
    <w:p w:rsidR="00EB32C5" w:rsidRPr="003761F3" w:rsidRDefault="00EB32C5" w:rsidP="002E3721">
      <w:pPr>
        <w:ind w:firstLine="709"/>
        <w:rPr>
          <w:rFonts w:ascii="Trebuchet MS" w:hAnsi="Trebuchet MS"/>
          <w:lang w:val="en-US"/>
        </w:rPr>
      </w:pPr>
    </w:p>
    <w:p w:rsidR="00EB32C5" w:rsidRDefault="00EB32C5" w:rsidP="002E3721">
      <w:pPr>
        <w:ind w:firstLine="709"/>
        <w:rPr>
          <w:rFonts w:ascii="Trebuchet MS" w:hAnsi="Trebuchet MS"/>
        </w:rPr>
      </w:pPr>
      <w:r w:rsidRPr="003761F3">
        <w:rPr>
          <w:rFonts w:ascii="Trebuchet MS" w:hAnsi="Trebuchet MS"/>
          <w:lang w:val="en-US"/>
        </w:rPr>
        <w:tab/>
      </w:r>
      <w:r>
        <w:rPr>
          <w:rFonts w:ascii="Trebuchet MS" w:hAnsi="Trebuchet MS"/>
        </w:rPr>
        <w:t>FIN MIENTRAS</w:t>
      </w:r>
    </w:p>
    <w:p w:rsidR="00EB32C5" w:rsidRDefault="00EB32C5" w:rsidP="002E3721">
      <w:pPr>
        <w:ind w:firstLine="709"/>
        <w:rPr>
          <w:rFonts w:ascii="Trebuchet MS" w:hAnsi="Trebuchet MS"/>
        </w:rPr>
      </w:pPr>
    </w:p>
    <w:p w:rsidR="00EB32C5" w:rsidRDefault="00EB32C5" w:rsidP="00EB32C5">
      <w:pPr>
        <w:ind w:left="2552" w:hanging="1134"/>
        <w:rPr>
          <w:rFonts w:ascii="Trebuchet MS" w:hAnsi="Trebuchet MS"/>
        </w:rPr>
      </w:pPr>
      <w:r>
        <w:rPr>
          <w:rFonts w:ascii="Trebuchet MS" w:hAnsi="Trebuchet MS"/>
        </w:rPr>
        <w:t>Imprimir(“Los meses que se necesitaran para alcanzar las parejas    deseadas son:”, Mes);</w:t>
      </w:r>
    </w:p>
    <w:p w:rsidR="00EB32C5" w:rsidRPr="001D6025" w:rsidRDefault="00EB32C5" w:rsidP="00EB32C5">
      <w:pPr>
        <w:ind w:left="2552" w:hanging="1134"/>
        <w:rPr>
          <w:rFonts w:ascii="Trebuchet MS" w:hAnsi="Trebuchet MS"/>
        </w:rPr>
      </w:pPr>
    </w:p>
    <w:p w:rsidR="002E3721" w:rsidRDefault="002E3721" w:rsidP="002E3721">
      <w:pPr>
        <w:ind w:left="708"/>
        <w:rPr>
          <w:rFonts w:ascii="Trebuchet MS" w:hAnsi="Trebuchet MS"/>
        </w:rPr>
      </w:pPr>
    </w:p>
    <w:p w:rsidR="00EB32C5" w:rsidRDefault="00EB32C5" w:rsidP="002E3721">
      <w:pPr>
        <w:ind w:left="708"/>
        <w:rPr>
          <w:rFonts w:ascii="Trebuchet MS" w:hAnsi="Trebuchet MS"/>
        </w:rPr>
      </w:pPr>
      <w:r>
        <w:rPr>
          <w:rFonts w:ascii="Trebuchet MS" w:hAnsi="Trebuchet MS"/>
        </w:rPr>
        <w:t>FIN</w:t>
      </w:r>
    </w:p>
    <w:p w:rsidR="0000141A" w:rsidRDefault="0000141A" w:rsidP="002E3721">
      <w:pPr>
        <w:ind w:left="708"/>
        <w:rPr>
          <w:rFonts w:ascii="Trebuchet MS" w:hAnsi="Trebuchet MS"/>
        </w:rPr>
      </w:pPr>
    </w:p>
    <w:p w:rsidR="00256B82" w:rsidRDefault="00256B82" w:rsidP="00256B82">
      <w:pPr>
        <w:pStyle w:val="Ttulo3"/>
        <w:rPr>
          <w:rFonts w:ascii="Trebuchet MS" w:hAnsi="Trebuchet MS"/>
          <w:sz w:val="24"/>
          <w:szCs w:val="24"/>
        </w:rPr>
      </w:pPr>
      <w:r w:rsidRPr="00256B82">
        <w:rPr>
          <w:rFonts w:ascii="Trebuchet MS" w:hAnsi="Trebuchet MS"/>
          <w:sz w:val="24"/>
          <w:szCs w:val="24"/>
        </w:rPr>
        <w:t>5 Problemas de Máximos y Mínimos</w:t>
      </w:r>
    </w:p>
    <w:p w:rsidR="00256B82" w:rsidRPr="00256B82" w:rsidRDefault="00256B82" w:rsidP="00256B82">
      <w:pPr>
        <w:pStyle w:val="Textoindependiente"/>
      </w:pPr>
    </w:p>
    <w:p w:rsidR="00256B82" w:rsidRDefault="00256B82" w:rsidP="00256B82">
      <w:pPr>
        <w:ind w:left="720"/>
      </w:pPr>
      <w:r w:rsidRPr="00256B82">
        <w:rPr>
          <w:rFonts w:ascii="Trebuchet MS" w:hAnsi="Trebuchet MS"/>
        </w:rPr>
        <w:t xml:space="preserve">5.1  En que se basan los métodos para hallar un máximo o un mínimo de los datos </w:t>
      </w:r>
      <w:r w:rsidRPr="00256B82">
        <w:rPr>
          <w:rFonts w:ascii="Trebuchet MS" w:hAnsi="Trebuchet MS"/>
        </w:rPr>
        <w:tab/>
        <w:t>ingresados en forma iterativa</w:t>
      </w:r>
      <w:r>
        <w:t>.</w:t>
      </w:r>
    </w:p>
    <w:p w:rsidR="00256B82" w:rsidRDefault="00256B82" w:rsidP="00256B82">
      <w:r>
        <w:t>.</w:t>
      </w:r>
    </w:p>
    <w:p w:rsidR="00256B82" w:rsidRDefault="00256B82" w:rsidP="00256B82">
      <w:pPr>
        <w:ind w:left="720"/>
      </w:pPr>
      <w:r w:rsidRPr="002A57B3">
        <w:rPr>
          <w:rFonts w:ascii="Trebuchet MS" w:hAnsi="Trebuchet MS"/>
        </w:rPr>
        <w:t xml:space="preserve">El método será tener una variable X que en cada ciclo compare con el valor ingresado </w:t>
      </w:r>
      <w:r w:rsidR="002A57B3" w:rsidRPr="002A57B3">
        <w:rPr>
          <w:rFonts w:ascii="Trebuchet MS" w:hAnsi="Trebuchet MS"/>
        </w:rPr>
        <w:t>y si este es mayor o menor, según lo que se busque, se le asigna el valor</w:t>
      </w:r>
      <w:r w:rsidR="002A57B3">
        <w:t>.</w:t>
      </w:r>
    </w:p>
    <w:p w:rsidR="00256B82" w:rsidRDefault="00256B82" w:rsidP="002E3721">
      <w:pPr>
        <w:ind w:left="708"/>
        <w:rPr>
          <w:rFonts w:ascii="Trebuchet MS" w:hAnsi="Trebuchet MS"/>
        </w:rPr>
      </w:pPr>
    </w:p>
    <w:p w:rsidR="002A57B3" w:rsidRPr="002A57B3" w:rsidRDefault="002A57B3" w:rsidP="002A57B3">
      <w:pPr>
        <w:ind w:firstLine="709"/>
        <w:rPr>
          <w:rFonts w:ascii="Trebuchet MS" w:hAnsi="Trebuchet MS"/>
        </w:rPr>
      </w:pPr>
      <w:r w:rsidRPr="002A57B3">
        <w:rPr>
          <w:rFonts w:ascii="Trebuchet MS" w:hAnsi="Trebuchet MS"/>
        </w:rPr>
        <w:t xml:space="preserve">5.2  ¿En qué consiste el problema principal para asignar un máximo o un </w:t>
      </w:r>
    </w:p>
    <w:p w:rsidR="002A57B3" w:rsidRDefault="002A57B3" w:rsidP="00017C22">
      <w:pPr>
        <w:rPr>
          <w:rFonts w:ascii="Trebuchet MS" w:hAnsi="Trebuchet MS"/>
        </w:rPr>
      </w:pPr>
      <w:r>
        <w:rPr>
          <w:rFonts w:ascii="Trebuchet MS" w:hAnsi="Trebuchet MS"/>
        </w:rPr>
        <w:tab/>
        <w:t>Mínimo ?.</w:t>
      </w:r>
    </w:p>
    <w:p w:rsidR="002A57B3" w:rsidRDefault="002E3721" w:rsidP="002A57B3">
      <w:r>
        <w:rPr>
          <w:rFonts w:ascii="Trebuchet MS" w:hAnsi="Trebuchet MS"/>
        </w:rPr>
        <w:tab/>
      </w:r>
      <w:r>
        <w:rPr>
          <w:rFonts w:ascii="Trebuchet MS" w:hAnsi="Trebuchet MS"/>
        </w:rPr>
        <w:tab/>
      </w:r>
      <w:r>
        <w:rPr>
          <w:rFonts w:ascii="Trebuchet MS" w:hAnsi="Trebuchet MS"/>
        </w:rPr>
        <w:tab/>
      </w:r>
    </w:p>
    <w:p w:rsidR="002A57B3" w:rsidRDefault="002A57B3" w:rsidP="002E3721">
      <w:pPr>
        <w:ind w:left="708"/>
        <w:rPr>
          <w:rFonts w:ascii="Trebuchet MS" w:hAnsi="Trebuchet MS"/>
        </w:rPr>
      </w:pPr>
      <w:r>
        <w:rPr>
          <w:rFonts w:ascii="Trebuchet MS" w:hAnsi="Trebuchet MS"/>
        </w:rPr>
        <w:t xml:space="preserve">El problema radica en que a las variables que se utilizan para comparar ya sea </w:t>
      </w:r>
      <w:r w:rsidR="00017C22">
        <w:rPr>
          <w:rFonts w:ascii="Trebuchet MS" w:hAnsi="Trebuchet MS"/>
        </w:rPr>
        <w:t>Máximo</w:t>
      </w:r>
      <w:r>
        <w:rPr>
          <w:rFonts w:ascii="Trebuchet MS" w:hAnsi="Trebuchet MS"/>
        </w:rPr>
        <w:t xml:space="preserve"> o </w:t>
      </w:r>
      <w:r w:rsidR="00017C22">
        <w:rPr>
          <w:rFonts w:ascii="Trebuchet MS" w:hAnsi="Trebuchet MS"/>
        </w:rPr>
        <w:t>Mínimo</w:t>
      </w:r>
      <w:r>
        <w:rPr>
          <w:rFonts w:ascii="Trebuchet MS" w:hAnsi="Trebuchet MS"/>
        </w:rPr>
        <w:t xml:space="preserve">, se les debe asignar un valor inicial. </w:t>
      </w:r>
      <w:r w:rsidR="00017C22">
        <w:rPr>
          <w:rFonts w:ascii="Trebuchet MS" w:hAnsi="Trebuchet MS"/>
        </w:rPr>
        <w:t xml:space="preserve">Y este </w:t>
      </w:r>
      <w:r w:rsidR="00017C22">
        <w:rPr>
          <w:rFonts w:ascii="Trebuchet MS" w:hAnsi="Trebuchet MS"/>
        </w:rPr>
        <w:lastRenderedPageBreak/>
        <w:t xml:space="preserve">debe ser menor que los valores a leer en el caso del Máximo y mayor en el caso del Mínimo. </w:t>
      </w:r>
    </w:p>
    <w:p w:rsidR="00017C22" w:rsidRDefault="00017C22" w:rsidP="002E3721">
      <w:pPr>
        <w:ind w:left="708"/>
        <w:rPr>
          <w:rFonts w:ascii="Trebuchet MS" w:hAnsi="Trebuchet MS"/>
        </w:rPr>
      </w:pPr>
    </w:p>
    <w:p w:rsidR="00017C22" w:rsidRPr="00017C22" w:rsidRDefault="00017C22" w:rsidP="002E3721">
      <w:pPr>
        <w:ind w:left="708"/>
        <w:rPr>
          <w:rFonts w:ascii="Trebuchet MS" w:hAnsi="Trebuchet MS"/>
        </w:rPr>
      </w:pPr>
      <w:r w:rsidRPr="00017C22">
        <w:rPr>
          <w:rFonts w:ascii="Trebuchet MS" w:hAnsi="Trebuchet MS"/>
        </w:rPr>
        <w:t>5.3 ¿Cuales son las dos posibilidades para asignar inicialmente un máximo o un mínimo?</w:t>
      </w:r>
    </w:p>
    <w:p w:rsidR="00017C22" w:rsidRDefault="00017C22" w:rsidP="002E3721">
      <w:pPr>
        <w:ind w:left="708"/>
        <w:rPr>
          <w:rFonts w:ascii="Trebuchet MS" w:hAnsi="Trebuchet MS"/>
        </w:rPr>
      </w:pPr>
    </w:p>
    <w:p w:rsidR="002A57B3" w:rsidRDefault="002A57B3" w:rsidP="002E3721">
      <w:pPr>
        <w:ind w:left="708"/>
        <w:rPr>
          <w:rFonts w:ascii="Trebuchet MS" w:hAnsi="Trebuchet MS"/>
        </w:rPr>
      </w:pPr>
      <w:r>
        <w:rPr>
          <w:rFonts w:ascii="Trebuchet MS" w:hAnsi="Trebuchet MS"/>
        </w:rPr>
        <w:tab/>
      </w:r>
      <w:r>
        <w:rPr>
          <w:rFonts w:ascii="Trebuchet MS" w:hAnsi="Trebuchet MS"/>
        </w:rPr>
        <w:tab/>
        <w:t xml:space="preserve">A_ Que en el caso de </w:t>
      </w:r>
      <w:r w:rsidR="00017C22">
        <w:rPr>
          <w:rFonts w:ascii="Trebuchet MS" w:hAnsi="Trebuchet MS"/>
        </w:rPr>
        <w:t>Máximo</w:t>
      </w:r>
      <w:r>
        <w:rPr>
          <w:rFonts w:ascii="Trebuchet MS" w:hAnsi="Trebuchet MS"/>
        </w:rPr>
        <w:t xml:space="preserve"> tenga un valor menor a los valores que se van a leer, si los valores a leer son todos positivos se le puede asignar un valor negativo, para asegurarse que el máximo siempre será uno de los valores introducidos. </w:t>
      </w:r>
    </w:p>
    <w:p w:rsidR="002A57B3" w:rsidRDefault="002A57B3" w:rsidP="002E3721">
      <w:pPr>
        <w:ind w:left="708"/>
        <w:rPr>
          <w:rFonts w:ascii="Trebuchet MS" w:hAnsi="Trebuchet MS"/>
        </w:rPr>
      </w:pPr>
    </w:p>
    <w:p w:rsidR="002A57B3" w:rsidRDefault="002A57B3" w:rsidP="002E3721">
      <w:pPr>
        <w:ind w:left="708"/>
        <w:rPr>
          <w:rFonts w:ascii="Trebuchet MS" w:hAnsi="Trebuchet MS"/>
        </w:rPr>
      </w:pPr>
      <w:r>
        <w:rPr>
          <w:rFonts w:ascii="Trebuchet MS" w:hAnsi="Trebuchet MS"/>
        </w:rPr>
        <w:tab/>
      </w:r>
      <w:r>
        <w:rPr>
          <w:rFonts w:ascii="Trebuchet MS" w:hAnsi="Trebuchet MS"/>
        </w:rPr>
        <w:tab/>
        <w:t>B_ Asignarle a la variable el valor de la primera lectura y luego continúe el ciclo.</w:t>
      </w:r>
    </w:p>
    <w:p w:rsidR="00017C22" w:rsidRDefault="00017C22" w:rsidP="002E3721">
      <w:pPr>
        <w:ind w:left="708"/>
        <w:rPr>
          <w:rFonts w:ascii="Trebuchet MS" w:hAnsi="Trebuchet MS"/>
        </w:rPr>
      </w:pPr>
    </w:p>
    <w:p w:rsidR="00017C22" w:rsidRDefault="00017C22" w:rsidP="002E3721">
      <w:pPr>
        <w:ind w:left="708"/>
        <w:rPr>
          <w:rFonts w:ascii="Trebuchet MS" w:hAnsi="Trebuchet MS"/>
        </w:rPr>
      </w:pPr>
      <w:r w:rsidRPr="00017C22">
        <w:rPr>
          <w:rFonts w:ascii="Trebuchet MS" w:hAnsi="Trebuchet MS"/>
        </w:rPr>
        <w:t xml:space="preserve">5.3 </w:t>
      </w:r>
      <w:r>
        <w:rPr>
          <w:rFonts w:ascii="Trebuchet MS" w:hAnsi="Trebuchet MS"/>
        </w:rPr>
        <w:t xml:space="preserve"> </w:t>
      </w:r>
      <w:r w:rsidRPr="00017C22">
        <w:rPr>
          <w:rFonts w:ascii="Trebuchet MS" w:hAnsi="Trebuchet MS"/>
        </w:rPr>
        <w:t>Si el problema consiste en ingresar edades de persona</w:t>
      </w:r>
      <w:r>
        <w:rPr>
          <w:rFonts w:ascii="Trebuchet MS" w:hAnsi="Trebuchet MS"/>
        </w:rPr>
        <w:t xml:space="preserve">s, ¿cuál de de las dos formas </w:t>
      </w:r>
      <w:r w:rsidRPr="00017C22">
        <w:rPr>
          <w:rFonts w:ascii="Trebuchet MS" w:hAnsi="Trebuchet MS"/>
        </w:rPr>
        <w:t>elijo para calcular la edad de la más vieja?</w:t>
      </w:r>
    </w:p>
    <w:p w:rsidR="00017C22" w:rsidRDefault="00017C22" w:rsidP="002E3721">
      <w:pPr>
        <w:ind w:left="708"/>
        <w:rPr>
          <w:rFonts w:ascii="Trebuchet MS" w:hAnsi="Trebuchet MS"/>
        </w:rPr>
      </w:pPr>
    </w:p>
    <w:p w:rsidR="00017C22" w:rsidRDefault="00017C22" w:rsidP="002E3721">
      <w:pPr>
        <w:ind w:left="708"/>
        <w:rPr>
          <w:rFonts w:ascii="Trebuchet MS" w:hAnsi="Trebuchet MS"/>
        </w:rPr>
      </w:pPr>
      <w:r>
        <w:rPr>
          <w:rFonts w:ascii="Trebuchet MS" w:hAnsi="Trebuchet MS"/>
        </w:rPr>
        <w:tab/>
        <w:t>El valor Máximo.</w:t>
      </w:r>
    </w:p>
    <w:p w:rsidR="00017C22" w:rsidRDefault="00017C22" w:rsidP="002E3721">
      <w:pPr>
        <w:ind w:left="708"/>
        <w:rPr>
          <w:rFonts w:ascii="Trebuchet MS" w:hAnsi="Trebuchet MS"/>
        </w:rPr>
      </w:pPr>
    </w:p>
    <w:p w:rsidR="00017C22" w:rsidRDefault="00017C22" w:rsidP="002E3721">
      <w:pPr>
        <w:ind w:left="708"/>
        <w:rPr>
          <w:rFonts w:ascii="Trebuchet MS" w:hAnsi="Trebuchet MS"/>
        </w:rPr>
      </w:pPr>
    </w:p>
    <w:p w:rsidR="00017C22" w:rsidRPr="00017C22" w:rsidRDefault="00017C22" w:rsidP="002E3721">
      <w:pPr>
        <w:ind w:left="708"/>
        <w:rPr>
          <w:rFonts w:ascii="Trebuchet MS" w:hAnsi="Trebuchet MS"/>
        </w:rPr>
      </w:pPr>
      <w:r w:rsidRPr="00017C22">
        <w:rPr>
          <w:rFonts w:ascii="Trebuchet MS" w:hAnsi="Trebuchet MS"/>
        </w:rPr>
        <w:t>5.4 Codificar los cuatro ejemplos de la teoría para el caso del Mínimo.</w:t>
      </w:r>
    </w:p>
    <w:p w:rsidR="00017C22" w:rsidRDefault="00017C22" w:rsidP="002E3721">
      <w:pPr>
        <w:ind w:left="708"/>
        <w:rPr>
          <w:rFonts w:ascii="Trebuchet MS" w:hAnsi="Trebuchet MS"/>
        </w:rPr>
      </w:pPr>
    </w:p>
    <w:p w:rsidR="00017C22" w:rsidRPr="00017C22" w:rsidRDefault="00017C22" w:rsidP="00017C22">
      <w:pPr>
        <w:rPr>
          <w:rFonts w:ascii="Trebuchet MS" w:hAnsi="Trebuchet MS"/>
        </w:rPr>
      </w:pPr>
      <w:r w:rsidRPr="00017C22">
        <w:rPr>
          <w:rFonts w:ascii="Trebuchet MS" w:hAnsi="Trebuchet MS"/>
        </w:rPr>
        <w:t>EJEMPLO 1:(Utilizando PARA)</w:t>
      </w:r>
    </w:p>
    <w:p w:rsidR="00017C22" w:rsidRPr="00017C22" w:rsidRDefault="00017C22" w:rsidP="00017C22">
      <w:pPr>
        <w:rPr>
          <w:rFonts w:ascii="Trebuchet MS" w:hAnsi="Trebuchet MS"/>
        </w:rPr>
      </w:pPr>
      <w:r w:rsidRPr="00017C22">
        <w:rPr>
          <w:rFonts w:ascii="Trebuchet MS" w:hAnsi="Trebuchet MS"/>
        </w:rPr>
        <w:tab/>
        <w:t>CONSTANTE</w:t>
      </w:r>
    </w:p>
    <w:p w:rsidR="00017C22" w:rsidRPr="00017C22" w:rsidRDefault="00017C22" w:rsidP="00017C22">
      <w:pPr>
        <w:rPr>
          <w:rFonts w:ascii="Trebuchet MS" w:hAnsi="Trebuchet MS"/>
        </w:rPr>
      </w:pPr>
      <w:r w:rsidRPr="00017C22">
        <w:rPr>
          <w:rFonts w:ascii="Trebuchet MS" w:hAnsi="Trebuchet MS"/>
        </w:rPr>
        <w:tab/>
      </w:r>
      <w:r w:rsidRPr="00017C22">
        <w:rPr>
          <w:rFonts w:ascii="Trebuchet MS" w:hAnsi="Trebuchet MS"/>
        </w:rPr>
        <w:tab/>
        <w:t>const int CANTIDADALEER=10;</w:t>
      </w:r>
    </w:p>
    <w:p w:rsidR="00017C22" w:rsidRPr="00017C22" w:rsidRDefault="00017C22" w:rsidP="00017C22">
      <w:pPr>
        <w:rPr>
          <w:rFonts w:ascii="Trebuchet MS" w:hAnsi="Trebuchet MS"/>
        </w:rPr>
      </w:pPr>
      <w:r w:rsidRPr="00017C22">
        <w:rPr>
          <w:rFonts w:ascii="Trebuchet MS" w:hAnsi="Trebuchet MS"/>
        </w:rPr>
        <w:tab/>
        <w:t>VARIABLES</w:t>
      </w:r>
    </w:p>
    <w:p w:rsidR="00017C22" w:rsidRPr="00017C22" w:rsidRDefault="00017C22" w:rsidP="00017C22">
      <w:pPr>
        <w:rPr>
          <w:rFonts w:ascii="Trebuchet MS" w:hAnsi="Trebuchet MS"/>
        </w:rPr>
      </w:pPr>
      <w:r>
        <w:rPr>
          <w:rFonts w:ascii="Trebuchet MS" w:hAnsi="Trebuchet MS"/>
        </w:rPr>
        <w:tab/>
        <w:t>int</w:t>
      </w:r>
      <w:r>
        <w:rPr>
          <w:rFonts w:ascii="Trebuchet MS" w:hAnsi="Trebuchet MS"/>
        </w:rPr>
        <w:tab/>
        <w:t>Minimo</w:t>
      </w:r>
      <w:r w:rsidRPr="00017C22">
        <w:rPr>
          <w:rFonts w:ascii="Trebuchet MS" w:hAnsi="Trebuchet MS"/>
        </w:rPr>
        <w:t>, Contador,Valor;</w:t>
      </w:r>
    </w:p>
    <w:p w:rsidR="00017C22" w:rsidRPr="00017C22" w:rsidRDefault="00017C22" w:rsidP="00017C22">
      <w:pPr>
        <w:rPr>
          <w:rFonts w:ascii="Trebuchet MS" w:hAnsi="Trebuchet MS"/>
        </w:rPr>
      </w:pPr>
      <w:r w:rsidRPr="00017C22">
        <w:rPr>
          <w:rFonts w:ascii="Trebuchet MS" w:hAnsi="Trebuchet MS"/>
        </w:rPr>
        <w:tab/>
        <w:t>INICIO</w:t>
      </w:r>
    </w:p>
    <w:p w:rsidR="00017C22" w:rsidRPr="00017C22" w:rsidRDefault="00017C22" w:rsidP="00017C22">
      <w:pPr>
        <w:rPr>
          <w:rFonts w:ascii="Trebuchet MS" w:hAnsi="Trebuchet MS"/>
        </w:rPr>
      </w:pPr>
      <w:r w:rsidRPr="00017C22">
        <w:rPr>
          <w:rFonts w:ascii="Trebuchet MS" w:hAnsi="Trebuchet MS"/>
        </w:rPr>
        <w:tab/>
      </w:r>
      <w:r w:rsidRPr="00017C22">
        <w:rPr>
          <w:rFonts w:ascii="Trebuchet MS" w:hAnsi="Trebuchet MS"/>
        </w:rPr>
        <w:tab/>
      </w:r>
    </w:p>
    <w:p w:rsidR="00017C22" w:rsidRPr="00017C22" w:rsidRDefault="00017C22" w:rsidP="00017C22">
      <w:pPr>
        <w:rPr>
          <w:rFonts w:ascii="Trebuchet MS" w:hAnsi="Trebuchet MS"/>
        </w:rPr>
      </w:pPr>
      <w:r w:rsidRPr="00017C22">
        <w:rPr>
          <w:rFonts w:ascii="Trebuchet MS" w:hAnsi="Trebuchet MS"/>
        </w:rPr>
        <w:tab/>
      </w:r>
      <w:r w:rsidRPr="00017C22">
        <w:rPr>
          <w:rFonts w:ascii="Trebuchet MS" w:hAnsi="Trebuchet MS"/>
        </w:rPr>
        <w:tab/>
        <w:t>PARA(Contador=0;Contador&lt;CANTIDADALEER;Contador ++)</w:t>
      </w:r>
      <w:r w:rsidR="003A17A9">
        <w:rPr>
          <w:rFonts w:ascii="Trebuchet MS" w:hAnsi="Trebuchet MS"/>
        </w:rPr>
        <w:t>;</w:t>
      </w:r>
    </w:p>
    <w:p w:rsidR="00017C22" w:rsidRPr="00017C22" w:rsidRDefault="00017C22" w:rsidP="00017C22">
      <w:pPr>
        <w:rPr>
          <w:rFonts w:ascii="Trebuchet MS" w:hAnsi="Trebuchet MS"/>
        </w:rPr>
      </w:pPr>
      <w:r w:rsidRPr="00017C22">
        <w:rPr>
          <w:rFonts w:ascii="Trebuchet MS" w:hAnsi="Trebuchet MS"/>
        </w:rPr>
        <w:tab/>
      </w:r>
      <w:r w:rsidRPr="00017C22">
        <w:rPr>
          <w:rFonts w:ascii="Trebuchet MS" w:hAnsi="Trebuchet MS"/>
        </w:rPr>
        <w:tab/>
      </w:r>
      <w:r w:rsidRPr="00017C22">
        <w:rPr>
          <w:rFonts w:ascii="Trebuchet MS" w:hAnsi="Trebuchet MS"/>
        </w:rPr>
        <w:tab/>
        <w:t>IMPRIMIR("INGRESE UN VALOR")</w:t>
      </w:r>
      <w:r w:rsidR="003A17A9">
        <w:rPr>
          <w:rFonts w:ascii="Trebuchet MS" w:hAnsi="Trebuchet MS"/>
        </w:rPr>
        <w:t>;</w:t>
      </w:r>
    </w:p>
    <w:p w:rsidR="00017C22" w:rsidRPr="00017C22" w:rsidRDefault="00017C22" w:rsidP="00017C22">
      <w:pPr>
        <w:rPr>
          <w:rFonts w:ascii="Trebuchet MS" w:hAnsi="Trebuchet MS"/>
        </w:rPr>
      </w:pPr>
      <w:r w:rsidRPr="00017C22">
        <w:rPr>
          <w:rFonts w:ascii="Trebuchet MS" w:hAnsi="Trebuchet MS"/>
        </w:rPr>
        <w:tab/>
      </w:r>
      <w:r w:rsidRPr="00017C22">
        <w:rPr>
          <w:rFonts w:ascii="Trebuchet MS" w:hAnsi="Trebuchet MS"/>
        </w:rPr>
        <w:tab/>
      </w:r>
      <w:r w:rsidRPr="00017C22">
        <w:rPr>
          <w:rFonts w:ascii="Trebuchet MS" w:hAnsi="Trebuchet MS"/>
        </w:rPr>
        <w:tab/>
        <w:t>Valor=LEER()</w:t>
      </w:r>
      <w:r w:rsidR="003A17A9">
        <w:rPr>
          <w:rFonts w:ascii="Trebuchet MS" w:hAnsi="Trebuchet MS"/>
        </w:rPr>
        <w:t>;</w:t>
      </w:r>
    </w:p>
    <w:p w:rsidR="00017C22" w:rsidRPr="00017C22" w:rsidRDefault="00017C22" w:rsidP="00017C22">
      <w:pPr>
        <w:rPr>
          <w:rFonts w:ascii="Trebuchet MS" w:hAnsi="Trebuchet MS"/>
        </w:rPr>
      </w:pPr>
      <w:r w:rsidRPr="00017C22">
        <w:rPr>
          <w:rFonts w:ascii="Trebuchet MS" w:hAnsi="Trebuchet MS"/>
        </w:rPr>
        <w:tab/>
      </w:r>
      <w:r w:rsidRPr="00017C22">
        <w:rPr>
          <w:rFonts w:ascii="Trebuchet MS" w:hAnsi="Trebuchet MS"/>
        </w:rPr>
        <w:tab/>
      </w:r>
      <w:r w:rsidRPr="00017C22">
        <w:rPr>
          <w:rFonts w:ascii="Trebuchet MS" w:hAnsi="Trebuchet MS"/>
        </w:rPr>
        <w:tab/>
        <w:t>SI(Contador==0)</w:t>
      </w:r>
      <w:r w:rsidR="003A17A9">
        <w:rPr>
          <w:rFonts w:ascii="Trebuchet MS" w:hAnsi="Trebuchet MS"/>
        </w:rPr>
        <w:t>;</w:t>
      </w:r>
    </w:p>
    <w:p w:rsidR="00017C22" w:rsidRPr="00017C22" w:rsidRDefault="003A17A9" w:rsidP="00017C22">
      <w:pPr>
        <w:rPr>
          <w:rFonts w:ascii="Trebuchet MS" w:hAnsi="Trebuchet MS"/>
        </w:rPr>
      </w:pPr>
      <w:r>
        <w:rPr>
          <w:rFonts w:ascii="Trebuchet MS" w:hAnsi="Trebuchet MS"/>
        </w:rPr>
        <w:tab/>
      </w:r>
      <w:r>
        <w:rPr>
          <w:rFonts w:ascii="Trebuchet MS" w:hAnsi="Trebuchet MS"/>
        </w:rPr>
        <w:tab/>
      </w:r>
      <w:r>
        <w:rPr>
          <w:rFonts w:ascii="Trebuchet MS" w:hAnsi="Trebuchet MS"/>
        </w:rPr>
        <w:tab/>
      </w:r>
      <w:r>
        <w:rPr>
          <w:rFonts w:ascii="Trebuchet MS" w:hAnsi="Trebuchet MS"/>
        </w:rPr>
        <w:tab/>
        <w:t>Minimo</w:t>
      </w:r>
      <w:r w:rsidR="00017C22" w:rsidRPr="00017C22">
        <w:rPr>
          <w:rFonts w:ascii="Trebuchet MS" w:hAnsi="Trebuchet MS"/>
        </w:rPr>
        <w:t>=Valor</w:t>
      </w:r>
      <w:r>
        <w:rPr>
          <w:rFonts w:ascii="Trebuchet MS" w:hAnsi="Trebuchet MS"/>
        </w:rPr>
        <w:t>;</w:t>
      </w:r>
    </w:p>
    <w:p w:rsidR="00017C22" w:rsidRPr="00017C22" w:rsidRDefault="00017C22" w:rsidP="00017C22">
      <w:pPr>
        <w:rPr>
          <w:rFonts w:ascii="Trebuchet MS" w:hAnsi="Trebuchet MS"/>
        </w:rPr>
      </w:pPr>
      <w:r w:rsidRPr="00017C22">
        <w:rPr>
          <w:rFonts w:ascii="Trebuchet MS" w:hAnsi="Trebuchet MS"/>
        </w:rPr>
        <w:tab/>
      </w:r>
      <w:r w:rsidRPr="00017C22">
        <w:rPr>
          <w:rFonts w:ascii="Trebuchet MS" w:hAnsi="Trebuchet MS"/>
        </w:rPr>
        <w:tab/>
      </w:r>
      <w:r w:rsidRPr="00017C22">
        <w:rPr>
          <w:rFonts w:ascii="Trebuchet MS" w:hAnsi="Trebuchet MS"/>
        </w:rPr>
        <w:tab/>
        <w:t>SI NO</w:t>
      </w:r>
    </w:p>
    <w:p w:rsidR="00017C22" w:rsidRPr="00017C22" w:rsidRDefault="003A17A9" w:rsidP="00017C22">
      <w:pPr>
        <w:rPr>
          <w:rFonts w:ascii="Trebuchet MS" w:hAnsi="Trebuchet MS"/>
        </w:rPr>
      </w:pPr>
      <w:r>
        <w:rPr>
          <w:rFonts w:ascii="Trebuchet MS" w:hAnsi="Trebuchet MS"/>
        </w:rPr>
        <w:tab/>
      </w:r>
      <w:r>
        <w:rPr>
          <w:rFonts w:ascii="Trebuchet MS" w:hAnsi="Trebuchet MS"/>
        </w:rPr>
        <w:tab/>
      </w:r>
      <w:r>
        <w:rPr>
          <w:rFonts w:ascii="Trebuchet MS" w:hAnsi="Trebuchet MS"/>
        </w:rPr>
        <w:tab/>
      </w:r>
      <w:r>
        <w:rPr>
          <w:rFonts w:ascii="Trebuchet MS" w:hAnsi="Trebuchet MS"/>
        </w:rPr>
        <w:tab/>
        <w:t>SI(Minimo&gt;</w:t>
      </w:r>
      <w:r w:rsidR="00017C22" w:rsidRPr="00017C22">
        <w:rPr>
          <w:rFonts w:ascii="Trebuchet MS" w:hAnsi="Trebuchet MS"/>
        </w:rPr>
        <w:t>Valor)</w:t>
      </w:r>
      <w:r>
        <w:rPr>
          <w:rFonts w:ascii="Trebuchet MS" w:hAnsi="Trebuchet MS"/>
        </w:rPr>
        <w:t>;</w:t>
      </w:r>
    </w:p>
    <w:p w:rsidR="00017C22" w:rsidRPr="00017C22" w:rsidRDefault="003A17A9" w:rsidP="00017C22">
      <w:pPr>
        <w:rPr>
          <w:rFonts w:ascii="Trebuchet MS" w:hAnsi="Trebuchet MS"/>
        </w:rPr>
      </w:pP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t>Minimo</w:t>
      </w:r>
      <w:r w:rsidR="00017C22" w:rsidRPr="00017C22">
        <w:rPr>
          <w:rFonts w:ascii="Trebuchet MS" w:hAnsi="Trebuchet MS"/>
        </w:rPr>
        <w:t>=Valor</w:t>
      </w:r>
      <w:r>
        <w:rPr>
          <w:rFonts w:ascii="Trebuchet MS" w:hAnsi="Trebuchet MS"/>
        </w:rPr>
        <w:t>;</w:t>
      </w:r>
    </w:p>
    <w:p w:rsidR="00017C22" w:rsidRPr="00017C22" w:rsidRDefault="00017C22" w:rsidP="00017C22">
      <w:pPr>
        <w:rPr>
          <w:rFonts w:ascii="Trebuchet MS" w:hAnsi="Trebuchet MS"/>
        </w:rPr>
      </w:pPr>
      <w:r w:rsidRPr="00017C22">
        <w:rPr>
          <w:rFonts w:ascii="Trebuchet MS" w:hAnsi="Trebuchet MS"/>
        </w:rPr>
        <w:tab/>
      </w:r>
      <w:r w:rsidRPr="00017C22">
        <w:rPr>
          <w:rFonts w:ascii="Trebuchet MS" w:hAnsi="Trebuchet MS"/>
        </w:rPr>
        <w:tab/>
      </w:r>
      <w:r w:rsidRPr="00017C22">
        <w:rPr>
          <w:rFonts w:ascii="Trebuchet MS" w:hAnsi="Trebuchet MS"/>
        </w:rPr>
        <w:tab/>
      </w:r>
      <w:r w:rsidRPr="00017C22">
        <w:rPr>
          <w:rFonts w:ascii="Trebuchet MS" w:hAnsi="Trebuchet MS"/>
        </w:rPr>
        <w:tab/>
        <w:t>FIN SI</w:t>
      </w:r>
    </w:p>
    <w:p w:rsidR="00017C22" w:rsidRPr="00017C22" w:rsidRDefault="00017C22" w:rsidP="00017C22">
      <w:pPr>
        <w:rPr>
          <w:rFonts w:ascii="Trebuchet MS" w:hAnsi="Trebuchet MS"/>
        </w:rPr>
      </w:pPr>
      <w:r w:rsidRPr="00017C22">
        <w:rPr>
          <w:rFonts w:ascii="Trebuchet MS" w:hAnsi="Trebuchet MS"/>
        </w:rPr>
        <w:tab/>
      </w:r>
      <w:r w:rsidRPr="00017C22">
        <w:rPr>
          <w:rFonts w:ascii="Trebuchet MS" w:hAnsi="Trebuchet MS"/>
        </w:rPr>
        <w:tab/>
      </w:r>
      <w:r w:rsidRPr="00017C22">
        <w:rPr>
          <w:rFonts w:ascii="Trebuchet MS" w:hAnsi="Trebuchet MS"/>
        </w:rPr>
        <w:tab/>
        <w:t>FIN SI</w:t>
      </w:r>
    </w:p>
    <w:p w:rsidR="00017C22" w:rsidRPr="00017C22" w:rsidRDefault="00017C22" w:rsidP="00017C22">
      <w:pPr>
        <w:rPr>
          <w:rFonts w:ascii="Trebuchet MS" w:hAnsi="Trebuchet MS"/>
          <w:color w:val="FF0000"/>
        </w:rPr>
      </w:pPr>
    </w:p>
    <w:p w:rsidR="00017C22" w:rsidRPr="00017C22" w:rsidRDefault="00017C22" w:rsidP="00017C22">
      <w:pPr>
        <w:rPr>
          <w:rFonts w:ascii="Trebuchet MS" w:hAnsi="Trebuchet MS"/>
        </w:rPr>
      </w:pPr>
      <w:r w:rsidRPr="00017C22">
        <w:rPr>
          <w:rFonts w:ascii="Trebuchet MS" w:hAnsi="Trebuchet MS"/>
        </w:rPr>
        <w:tab/>
      </w:r>
      <w:r w:rsidRPr="00017C22">
        <w:rPr>
          <w:rFonts w:ascii="Trebuchet MS" w:hAnsi="Trebuchet MS"/>
        </w:rPr>
        <w:tab/>
        <w:t>FIN PARA</w:t>
      </w:r>
    </w:p>
    <w:p w:rsidR="00017C22" w:rsidRPr="00017C22" w:rsidRDefault="003A17A9" w:rsidP="00017C22">
      <w:pPr>
        <w:rPr>
          <w:rFonts w:ascii="Trebuchet MS" w:hAnsi="Trebuchet MS"/>
        </w:rPr>
      </w:pPr>
      <w:r>
        <w:rPr>
          <w:rFonts w:ascii="Trebuchet MS" w:hAnsi="Trebuchet MS"/>
        </w:rPr>
        <w:tab/>
      </w:r>
      <w:r>
        <w:rPr>
          <w:rFonts w:ascii="Trebuchet MS" w:hAnsi="Trebuchet MS"/>
        </w:rPr>
        <w:tab/>
        <w:t>IMPRIMIR("El Mínimo leído es:",Minimo</w:t>
      </w:r>
      <w:r w:rsidR="00017C22" w:rsidRPr="00017C22">
        <w:rPr>
          <w:rFonts w:ascii="Trebuchet MS" w:hAnsi="Trebuchet MS"/>
        </w:rPr>
        <w:t>)</w:t>
      </w:r>
      <w:r>
        <w:rPr>
          <w:rFonts w:ascii="Trebuchet MS" w:hAnsi="Trebuchet MS"/>
        </w:rPr>
        <w:t>;</w:t>
      </w:r>
    </w:p>
    <w:p w:rsidR="00017C22" w:rsidRPr="00017C22" w:rsidRDefault="00017C22" w:rsidP="00017C22">
      <w:pPr>
        <w:rPr>
          <w:rFonts w:ascii="Trebuchet MS" w:hAnsi="Trebuchet MS"/>
        </w:rPr>
      </w:pPr>
      <w:r w:rsidRPr="00017C22">
        <w:rPr>
          <w:rFonts w:ascii="Trebuchet MS" w:hAnsi="Trebuchet MS"/>
        </w:rPr>
        <w:tab/>
        <w:t>FIN</w:t>
      </w:r>
    </w:p>
    <w:p w:rsidR="00017C22" w:rsidRDefault="00017C22" w:rsidP="00017C22">
      <w:pPr>
        <w:rPr>
          <w:b/>
        </w:rPr>
      </w:pPr>
    </w:p>
    <w:p w:rsidR="00017C22" w:rsidRDefault="00017C22" w:rsidP="00017C22">
      <w:pPr>
        <w:rPr>
          <w:b/>
        </w:rPr>
      </w:pPr>
    </w:p>
    <w:p w:rsidR="00017C22" w:rsidRPr="003A17A9" w:rsidRDefault="00017C22" w:rsidP="00017C22">
      <w:pPr>
        <w:rPr>
          <w:rFonts w:ascii="Trebuchet MS" w:hAnsi="Trebuchet MS"/>
        </w:rPr>
      </w:pPr>
      <w:r w:rsidRPr="003A17A9">
        <w:rPr>
          <w:rFonts w:ascii="Trebuchet MS" w:hAnsi="Trebuchet MS"/>
        </w:rPr>
        <w:t>EJEMPLO 2:(Utilizando MIENTRAS)</w:t>
      </w:r>
    </w:p>
    <w:p w:rsidR="00017C22" w:rsidRPr="003A17A9" w:rsidRDefault="00017C22" w:rsidP="00017C22">
      <w:pPr>
        <w:rPr>
          <w:rFonts w:ascii="Trebuchet MS" w:hAnsi="Trebuchet MS"/>
        </w:rPr>
      </w:pPr>
      <w:r w:rsidRPr="003A17A9">
        <w:rPr>
          <w:rFonts w:ascii="Trebuchet MS" w:hAnsi="Trebuchet MS"/>
        </w:rPr>
        <w:t>CONSTANTE</w:t>
      </w:r>
    </w:p>
    <w:p w:rsidR="00017C22" w:rsidRPr="003A17A9" w:rsidRDefault="00017C22" w:rsidP="00017C22">
      <w:pPr>
        <w:rPr>
          <w:rFonts w:ascii="Trebuchet MS" w:hAnsi="Trebuchet MS"/>
        </w:rPr>
      </w:pPr>
      <w:r w:rsidRPr="003A17A9">
        <w:rPr>
          <w:rFonts w:ascii="Trebuchet MS" w:hAnsi="Trebuchet MS"/>
        </w:rPr>
        <w:tab/>
      </w:r>
      <w:r w:rsidRPr="003A17A9">
        <w:rPr>
          <w:rFonts w:ascii="Trebuchet MS" w:hAnsi="Trebuchet MS"/>
        </w:rPr>
        <w:tab/>
        <w:t>const int CANTIDADALEER=10;</w:t>
      </w:r>
    </w:p>
    <w:p w:rsidR="00017C22" w:rsidRPr="003A17A9" w:rsidRDefault="00017C22" w:rsidP="00017C22">
      <w:pPr>
        <w:rPr>
          <w:rFonts w:ascii="Trebuchet MS" w:hAnsi="Trebuchet MS"/>
        </w:rPr>
      </w:pPr>
      <w:r w:rsidRPr="003A17A9">
        <w:rPr>
          <w:rFonts w:ascii="Trebuchet MS" w:hAnsi="Trebuchet MS"/>
        </w:rPr>
        <w:tab/>
        <w:t>VARIABLES</w:t>
      </w:r>
    </w:p>
    <w:p w:rsidR="00017C22" w:rsidRPr="003A17A9" w:rsidRDefault="00017C22" w:rsidP="00017C22">
      <w:pPr>
        <w:rPr>
          <w:rFonts w:ascii="Trebuchet MS" w:hAnsi="Trebuchet MS"/>
        </w:rPr>
      </w:pPr>
      <w:r w:rsidRPr="003A17A9">
        <w:rPr>
          <w:rFonts w:ascii="Trebuchet MS" w:hAnsi="Trebuchet MS"/>
        </w:rPr>
        <w:tab/>
      </w:r>
      <w:r w:rsidRPr="003A17A9">
        <w:rPr>
          <w:rFonts w:ascii="Trebuchet MS" w:hAnsi="Trebuchet MS"/>
        </w:rPr>
        <w:tab/>
        <w:t xml:space="preserve">int </w:t>
      </w:r>
      <w:r w:rsidR="003A17A9" w:rsidRPr="003A17A9">
        <w:rPr>
          <w:rFonts w:ascii="Trebuchet MS" w:hAnsi="Trebuchet MS"/>
        </w:rPr>
        <w:t>Minimo</w:t>
      </w:r>
      <w:r w:rsidRPr="003A17A9">
        <w:rPr>
          <w:rFonts w:ascii="Trebuchet MS" w:hAnsi="Trebuchet MS"/>
        </w:rPr>
        <w:t>,Contador,Valor;</w:t>
      </w:r>
    </w:p>
    <w:p w:rsidR="00017C22" w:rsidRPr="003A17A9" w:rsidRDefault="00017C22" w:rsidP="00017C22">
      <w:pPr>
        <w:rPr>
          <w:rFonts w:ascii="Trebuchet MS" w:hAnsi="Trebuchet MS"/>
        </w:rPr>
      </w:pPr>
      <w:r w:rsidRPr="003A17A9">
        <w:rPr>
          <w:rFonts w:ascii="Trebuchet MS" w:hAnsi="Trebuchet MS"/>
        </w:rPr>
        <w:lastRenderedPageBreak/>
        <w:tab/>
        <w:t>INICIO</w:t>
      </w:r>
    </w:p>
    <w:p w:rsidR="00017C22" w:rsidRPr="003A17A9" w:rsidRDefault="00017C22" w:rsidP="00017C22">
      <w:pPr>
        <w:rPr>
          <w:rFonts w:ascii="Trebuchet MS" w:hAnsi="Trebuchet MS"/>
        </w:rPr>
      </w:pPr>
      <w:r w:rsidRPr="003A17A9">
        <w:rPr>
          <w:rFonts w:ascii="Trebuchet MS" w:hAnsi="Trebuchet MS"/>
        </w:rPr>
        <w:tab/>
      </w:r>
      <w:r w:rsidRPr="003A17A9">
        <w:rPr>
          <w:rFonts w:ascii="Trebuchet MS" w:hAnsi="Trebuchet MS"/>
        </w:rPr>
        <w:tab/>
        <w:t>Contador=0</w:t>
      </w:r>
      <w:r w:rsidR="003A17A9">
        <w:rPr>
          <w:rFonts w:ascii="Trebuchet MS" w:hAnsi="Trebuchet MS"/>
        </w:rPr>
        <w:t>;</w:t>
      </w:r>
    </w:p>
    <w:p w:rsidR="00017C22" w:rsidRPr="003A17A9" w:rsidRDefault="00017C22" w:rsidP="00017C22">
      <w:pPr>
        <w:rPr>
          <w:rFonts w:ascii="Trebuchet MS" w:hAnsi="Trebuchet MS"/>
        </w:rPr>
      </w:pPr>
      <w:r w:rsidRPr="003A17A9">
        <w:rPr>
          <w:rFonts w:ascii="Trebuchet MS" w:hAnsi="Trebuchet MS"/>
        </w:rPr>
        <w:tab/>
      </w:r>
      <w:r w:rsidRPr="003A17A9">
        <w:rPr>
          <w:rFonts w:ascii="Trebuchet MS" w:hAnsi="Trebuchet MS"/>
        </w:rPr>
        <w:tab/>
        <w:t>MIENTRAS(Contador&lt;CANTIDADALEER)</w:t>
      </w:r>
      <w:r w:rsidR="003A17A9">
        <w:rPr>
          <w:rFonts w:ascii="Trebuchet MS" w:hAnsi="Trebuchet MS"/>
        </w:rPr>
        <w:t>;</w:t>
      </w:r>
    </w:p>
    <w:p w:rsidR="00017C22" w:rsidRPr="003A17A9" w:rsidRDefault="00017C22" w:rsidP="00017C22">
      <w:pPr>
        <w:rPr>
          <w:rFonts w:ascii="Trebuchet MS" w:hAnsi="Trebuchet MS"/>
        </w:rPr>
      </w:pPr>
      <w:r w:rsidRPr="003A17A9">
        <w:rPr>
          <w:rFonts w:ascii="Trebuchet MS" w:hAnsi="Trebuchet MS"/>
        </w:rPr>
        <w:tab/>
      </w:r>
      <w:r w:rsidRPr="003A17A9">
        <w:rPr>
          <w:rFonts w:ascii="Trebuchet MS" w:hAnsi="Trebuchet MS"/>
        </w:rPr>
        <w:tab/>
      </w:r>
      <w:r w:rsidRPr="003A17A9">
        <w:rPr>
          <w:rFonts w:ascii="Trebuchet MS" w:hAnsi="Trebuchet MS"/>
        </w:rPr>
        <w:tab/>
        <w:t>IMPRIMIR("INGRESE UN VALOR")</w:t>
      </w:r>
      <w:r w:rsidR="003A17A9">
        <w:rPr>
          <w:rFonts w:ascii="Trebuchet MS" w:hAnsi="Trebuchet MS"/>
        </w:rPr>
        <w:t>;</w:t>
      </w:r>
    </w:p>
    <w:p w:rsidR="00017C22" w:rsidRPr="003A17A9" w:rsidRDefault="00017C22" w:rsidP="00017C22">
      <w:pPr>
        <w:rPr>
          <w:rFonts w:ascii="Trebuchet MS" w:hAnsi="Trebuchet MS"/>
        </w:rPr>
      </w:pPr>
      <w:r w:rsidRPr="003A17A9">
        <w:rPr>
          <w:rFonts w:ascii="Trebuchet MS" w:hAnsi="Trebuchet MS"/>
        </w:rPr>
        <w:tab/>
      </w:r>
      <w:r w:rsidRPr="003A17A9">
        <w:rPr>
          <w:rFonts w:ascii="Trebuchet MS" w:hAnsi="Trebuchet MS"/>
        </w:rPr>
        <w:tab/>
      </w:r>
      <w:r w:rsidRPr="003A17A9">
        <w:rPr>
          <w:rFonts w:ascii="Trebuchet MS" w:hAnsi="Trebuchet MS"/>
        </w:rPr>
        <w:tab/>
        <w:t>Valor=LEER()</w:t>
      </w:r>
      <w:r w:rsidR="003A17A9">
        <w:rPr>
          <w:rFonts w:ascii="Trebuchet MS" w:hAnsi="Trebuchet MS"/>
        </w:rPr>
        <w:t>;</w:t>
      </w:r>
    </w:p>
    <w:p w:rsidR="00017C22" w:rsidRPr="003A17A9" w:rsidRDefault="00017C22" w:rsidP="00017C22">
      <w:pPr>
        <w:rPr>
          <w:rFonts w:ascii="Trebuchet MS" w:hAnsi="Trebuchet MS"/>
        </w:rPr>
      </w:pPr>
      <w:r w:rsidRPr="003A17A9">
        <w:rPr>
          <w:rFonts w:ascii="Trebuchet MS" w:hAnsi="Trebuchet MS"/>
        </w:rPr>
        <w:tab/>
      </w:r>
      <w:r w:rsidRPr="003A17A9">
        <w:rPr>
          <w:rFonts w:ascii="Trebuchet MS" w:hAnsi="Trebuchet MS"/>
        </w:rPr>
        <w:tab/>
      </w:r>
      <w:r w:rsidRPr="003A17A9">
        <w:rPr>
          <w:rFonts w:ascii="Trebuchet MS" w:hAnsi="Trebuchet MS"/>
        </w:rPr>
        <w:tab/>
        <w:t>SI(Contador==0)</w:t>
      </w:r>
      <w:r w:rsidR="003A17A9">
        <w:rPr>
          <w:rFonts w:ascii="Trebuchet MS" w:hAnsi="Trebuchet MS"/>
        </w:rPr>
        <w:t>;</w:t>
      </w:r>
    </w:p>
    <w:p w:rsidR="00017C22" w:rsidRPr="003A17A9" w:rsidRDefault="003A17A9" w:rsidP="00017C22">
      <w:pPr>
        <w:rPr>
          <w:rFonts w:ascii="Trebuchet MS" w:hAnsi="Trebuchet MS"/>
        </w:rPr>
      </w:pPr>
      <w:r w:rsidRPr="003A17A9">
        <w:rPr>
          <w:rFonts w:ascii="Trebuchet MS" w:hAnsi="Trebuchet MS"/>
        </w:rPr>
        <w:tab/>
      </w:r>
      <w:r w:rsidRPr="003A17A9">
        <w:rPr>
          <w:rFonts w:ascii="Trebuchet MS" w:hAnsi="Trebuchet MS"/>
        </w:rPr>
        <w:tab/>
      </w:r>
      <w:r w:rsidRPr="003A17A9">
        <w:rPr>
          <w:rFonts w:ascii="Trebuchet MS" w:hAnsi="Trebuchet MS"/>
        </w:rPr>
        <w:tab/>
      </w:r>
      <w:r w:rsidRPr="003A17A9">
        <w:rPr>
          <w:rFonts w:ascii="Trebuchet MS" w:hAnsi="Trebuchet MS"/>
        </w:rPr>
        <w:tab/>
        <w:t>Minimo</w:t>
      </w:r>
      <w:r w:rsidR="00017C22" w:rsidRPr="003A17A9">
        <w:rPr>
          <w:rFonts w:ascii="Trebuchet MS" w:hAnsi="Trebuchet MS"/>
        </w:rPr>
        <w:t>=Valor</w:t>
      </w:r>
      <w:r>
        <w:rPr>
          <w:rFonts w:ascii="Trebuchet MS" w:hAnsi="Trebuchet MS"/>
        </w:rPr>
        <w:t>;</w:t>
      </w:r>
    </w:p>
    <w:p w:rsidR="00017C22" w:rsidRPr="003A17A9" w:rsidRDefault="00017C22" w:rsidP="00017C22">
      <w:pPr>
        <w:rPr>
          <w:rFonts w:ascii="Trebuchet MS" w:hAnsi="Trebuchet MS"/>
        </w:rPr>
      </w:pPr>
      <w:r w:rsidRPr="003A17A9">
        <w:rPr>
          <w:rFonts w:ascii="Trebuchet MS" w:hAnsi="Trebuchet MS"/>
        </w:rPr>
        <w:tab/>
      </w:r>
      <w:r w:rsidRPr="003A17A9">
        <w:rPr>
          <w:rFonts w:ascii="Trebuchet MS" w:hAnsi="Trebuchet MS"/>
        </w:rPr>
        <w:tab/>
      </w:r>
      <w:r w:rsidRPr="003A17A9">
        <w:rPr>
          <w:rFonts w:ascii="Trebuchet MS" w:hAnsi="Trebuchet MS"/>
        </w:rPr>
        <w:tab/>
        <w:t>SI NO</w:t>
      </w:r>
    </w:p>
    <w:p w:rsidR="00017C22" w:rsidRPr="003A17A9" w:rsidRDefault="003A17A9" w:rsidP="00017C22">
      <w:pPr>
        <w:rPr>
          <w:rFonts w:ascii="Trebuchet MS" w:hAnsi="Trebuchet MS"/>
        </w:rPr>
      </w:pPr>
      <w:r w:rsidRPr="003A17A9">
        <w:rPr>
          <w:rFonts w:ascii="Trebuchet MS" w:hAnsi="Trebuchet MS"/>
        </w:rPr>
        <w:tab/>
      </w:r>
      <w:r w:rsidRPr="003A17A9">
        <w:rPr>
          <w:rFonts w:ascii="Trebuchet MS" w:hAnsi="Trebuchet MS"/>
        </w:rPr>
        <w:tab/>
      </w:r>
      <w:r w:rsidRPr="003A17A9">
        <w:rPr>
          <w:rFonts w:ascii="Trebuchet MS" w:hAnsi="Trebuchet MS"/>
        </w:rPr>
        <w:tab/>
      </w:r>
      <w:r w:rsidRPr="003A17A9">
        <w:rPr>
          <w:rFonts w:ascii="Trebuchet MS" w:hAnsi="Trebuchet MS"/>
        </w:rPr>
        <w:tab/>
        <w:t>SI(Minimo</w:t>
      </w:r>
      <w:r>
        <w:rPr>
          <w:rFonts w:ascii="Trebuchet MS" w:hAnsi="Trebuchet MS"/>
        </w:rPr>
        <w:t>&gt;</w:t>
      </w:r>
      <w:r w:rsidR="00017C22" w:rsidRPr="003A17A9">
        <w:rPr>
          <w:rFonts w:ascii="Trebuchet MS" w:hAnsi="Trebuchet MS"/>
        </w:rPr>
        <w:t>Valor)</w:t>
      </w:r>
      <w:r>
        <w:rPr>
          <w:rFonts w:ascii="Trebuchet MS" w:hAnsi="Trebuchet MS"/>
        </w:rPr>
        <w:t>;</w:t>
      </w:r>
    </w:p>
    <w:p w:rsidR="00017C22" w:rsidRPr="003A17A9" w:rsidRDefault="00017C22" w:rsidP="00017C22">
      <w:pPr>
        <w:rPr>
          <w:rFonts w:ascii="Trebuchet MS" w:hAnsi="Trebuchet MS"/>
        </w:rPr>
      </w:pPr>
      <w:r w:rsidRPr="003A17A9">
        <w:rPr>
          <w:rFonts w:ascii="Trebuchet MS" w:hAnsi="Trebuchet MS"/>
        </w:rPr>
        <w:tab/>
      </w:r>
      <w:r w:rsidRPr="003A17A9">
        <w:rPr>
          <w:rFonts w:ascii="Trebuchet MS" w:hAnsi="Trebuchet MS"/>
        </w:rPr>
        <w:tab/>
      </w:r>
      <w:r w:rsidRPr="003A17A9">
        <w:rPr>
          <w:rFonts w:ascii="Trebuchet MS" w:hAnsi="Trebuchet MS"/>
        </w:rPr>
        <w:tab/>
      </w:r>
      <w:r w:rsidRPr="003A17A9">
        <w:rPr>
          <w:rFonts w:ascii="Trebuchet MS" w:hAnsi="Trebuchet MS"/>
        </w:rPr>
        <w:tab/>
      </w:r>
      <w:r w:rsidRPr="003A17A9">
        <w:rPr>
          <w:rFonts w:ascii="Trebuchet MS" w:hAnsi="Trebuchet MS"/>
        </w:rPr>
        <w:tab/>
        <w:t>M</w:t>
      </w:r>
      <w:r w:rsidR="003A17A9" w:rsidRPr="003A17A9">
        <w:rPr>
          <w:rFonts w:ascii="Trebuchet MS" w:hAnsi="Trebuchet MS"/>
        </w:rPr>
        <w:t>inimo</w:t>
      </w:r>
      <w:r w:rsidRPr="003A17A9">
        <w:rPr>
          <w:rFonts w:ascii="Trebuchet MS" w:hAnsi="Trebuchet MS"/>
        </w:rPr>
        <w:t>=Valor</w:t>
      </w:r>
      <w:r w:rsidR="003A17A9">
        <w:rPr>
          <w:rFonts w:ascii="Trebuchet MS" w:hAnsi="Trebuchet MS"/>
        </w:rPr>
        <w:t>;</w:t>
      </w:r>
    </w:p>
    <w:p w:rsidR="00017C22" w:rsidRPr="003A17A9" w:rsidRDefault="00017C22" w:rsidP="00017C22">
      <w:pPr>
        <w:rPr>
          <w:rFonts w:ascii="Trebuchet MS" w:hAnsi="Trebuchet MS"/>
        </w:rPr>
      </w:pPr>
      <w:r w:rsidRPr="003A17A9">
        <w:rPr>
          <w:rFonts w:ascii="Trebuchet MS" w:hAnsi="Trebuchet MS"/>
        </w:rPr>
        <w:tab/>
      </w:r>
      <w:r w:rsidRPr="003A17A9">
        <w:rPr>
          <w:rFonts w:ascii="Trebuchet MS" w:hAnsi="Trebuchet MS"/>
        </w:rPr>
        <w:tab/>
      </w:r>
      <w:r w:rsidRPr="003A17A9">
        <w:rPr>
          <w:rFonts w:ascii="Trebuchet MS" w:hAnsi="Trebuchet MS"/>
        </w:rPr>
        <w:tab/>
      </w:r>
      <w:r w:rsidRPr="003A17A9">
        <w:rPr>
          <w:rFonts w:ascii="Trebuchet MS" w:hAnsi="Trebuchet MS"/>
        </w:rPr>
        <w:tab/>
        <w:t>FIN SI</w:t>
      </w:r>
    </w:p>
    <w:p w:rsidR="00017C22" w:rsidRPr="003A17A9" w:rsidRDefault="00017C22" w:rsidP="00017C22">
      <w:pPr>
        <w:rPr>
          <w:rFonts w:ascii="Trebuchet MS" w:hAnsi="Trebuchet MS"/>
        </w:rPr>
      </w:pPr>
      <w:r w:rsidRPr="003A17A9">
        <w:rPr>
          <w:rFonts w:ascii="Trebuchet MS" w:hAnsi="Trebuchet MS"/>
        </w:rPr>
        <w:tab/>
      </w:r>
      <w:r w:rsidRPr="003A17A9">
        <w:rPr>
          <w:rFonts w:ascii="Trebuchet MS" w:hAnsi="Trebuchet MS"/>
        </w:rPr>
        <w:tab/>
      </w:r>
      <w:r w:rsidRPr="003A17A9">
        <w:rPr>
          <w:rFonts w:ascii="Trebuchet MS" w:hAnsi="Trebuchet MS"/>
        </w:rPr>
        <w:tab/>
        <w:t>FIN SI</w:t>
      </w:r>
    </w:p>
    <w:p w:rsidR="00017C22" w:rsidRPr="003A17A9" w:rsidRDefault="00017C22" w:rsidP="00017C22">
      <w:pPr>
        <w:rPr>
          <w:rFonts w:ascii="Trebuchet MS" w:hAnsi="Trebuchet MS"/>
        </w:rPr>
      </w:pPr>
      <w:r w:rsidRPr="003A17A9">
        <w:rPr>
          <w:rFonts w:ascii="Trebuchet MS" w:hAnsi="Trebuchet MS"/>
        </w:rPr>
        <w:tab/>
      </w:r>
      <w:r w:rsidRPr="003A17A9">
        <w:rPr>
          <w:rFonts w:ascii="Trebuchet MS" w:hAnsi="Trebuchet MS"/>
        </w:rPr>
        <w:tab/>
      </w:r>
      <w:r w:rsidRPr="003A17A9">
        <w:rPr>
          <w:rFonts w:ascii="Trebuchet MS" w:hAnsi="Trebuchet MS"/>
        </w:rPr>
        <w:tab/>
        <w:t>Contador++</w:t>
      </w:r>
      <w:r w:rsidR="003A17A9">
        <w:rPr>
          <w:rFonts w:ascii="Trebuchet MS" w:hAnsi="Trebuchet MS"/>
        </w:rPr>
        <w:t>;</w:t>
      </w:r>
    </w:p>
    <w:p w:rsidR="00017C22" w:rsidRPr="003A17A9" w:rsidRDefault="00017C22" w:rsidP="00017C22">
      <w:pPr>
        <w:rPr>
          <w:rFonts w:ascii="Trebuchet MS" w:hAnsi="Trebuchet MS"/>
        </w:rPr>
      </w:pPr>
      <w:r w:rsidRPr="003A17A9">
        <w:rPr>
          <w:rFonts w:ascii="Trebuchet MS" w:hAnsi="Trebuchet MS"/>
        </w:rPr>
        <w:tab/>
      </w:r>
      <w:r w:rsidRPr="003A17A9">
        <w:rPr>
          <w:rFonts w:ascii="Trebuchet MS" w:hAnsi="Trebuchet MS"/>
        </w:rPr>
        <w:tab/>
        <w:t>FIN MIENTRAS</w:t>
      </w:r>
    </w:p>
    <w:p w:rsidR="00017C22" w:rsidRPr="003A17A9" w:rsidRDefault="00017C22" w:rsidP="00017C22">
      <w:pPr>
        <w:rPr>
          <w:rFonts w:ascii="Trebuchet MS" w:hAnsi="Trebuchet MS"/>
        </w:rPr>
      </w:pPr>
      <w:r w:rsidRPr="003A17A9">
        <w:rPr>
          <w:rFonts w:ascii="Trebuchet MS" w:hAnsi="Trebuchet MS"/>
        </w:rPr>
        <w:tab/>
      </w:r>
      <w:r w:rsidRPr="003A17A9">
        <w:rPr>
          <w:rFonts w:ascii="Trebuchet MS" w:hAnsi="Trebuchet MS"/>
        </w:rPr>
        <w:tab/>
        <w:t xml:space="preserve">IMPRIMIR("El </w:t>
      </w:r>
      <w:r w:rsidR="003A17A9" w:rsidRPr="003A17A9">
        <w:rPr>
          <w:rFonts w:ascii="Trebuchet MS" w:hAnsi="Trebuchet MS"/>
        </w:rPr>
        <w:t>Mínimo leído es:",Minimo</w:t>
      </w:r>
      <w:r w:rsidRPr="003A17A9">
        <w:rPr>
          <w:rFonts w:ascii="Trebuchet MS" w:hAnsi="Trebuchet MS"/>
        </w:rPr>
        <w:t>)</w:t>
      </w:r>
      <w:r w:rsidR="003A17A9">
        <w:rPr>
          <w:rFonts w:ascii="Trebuchet MS" w:hAnsi="Trebuchet MS"/>
        </w:rPr>
        <w:t>;</w:t>
      </w:r>
    </w:p>
    <w:p w:rsidR="00017C22" w:rsidRDefault="00017C22" w:rsidP="00017C22">
      <w:pPr>
        <w:rPr>
          <w:rFonts w:ascii="Trebuchet MS" w:hAnsi="Trebuchet MS"/>
        </w:rPr>
      </w:pPr>
      <w:r w:rsidRPr="003A17A9">
        <w:rPr>
          <w:rFonts w:ascii="Trebuchet MS" w:hAnsi="Trebuchet MS"/>
        </w:rPr>
        <w:tab/>
        <w:t>FIN</w:t>
      </w:r>
    </w:p>
    <w:p w:rsidR="003A17A9" w:rsidRDefault="003A17A9" w:rsidP="00017C22">
      <w:pPr>
        <w:rPr>
          <w:rFonts w:ascii="Trebuchet MS" w:hAnsi="Trebuchet MS"/>
        </w:rPr>
      </w:pPr>
    </w:p>
    <w:p w:rsidR="003A17A9" w:rsidRPr="003A17A9" w:rsidRDefault="003A17A9" w:rsidP="00017C22">
      <w:pPr>
        <w:rPr>
          <w:rFonts w:ascii="Trebuchet MS" w:hAnsi="Trebuchet MS"/>
        </w:rPr>
      </w:pPr>
    </w:p>
    <w:p w:rsidR="00017C22" w:rsidRPr="003A17A9" w:rsidRDefault="00017C22" w:rsidP="00017C22">
      <w:pPr>
        <w:rPr>
          <w:rFonts w:ascii="Trebuchet MS" w:hAnsi="Trebuchet MS"/>
        </w:rPr>
      </w:pPr>
      <w:r w:rsidRPr="003A17A9">
        <w:rPr>
          <w:rFonts w:ascii="Trebuchet MS" w:hAnsi="Trebuchet MS"/>
        </w:rPr>
        <w:t>EJEMPLO 3:(Utilizando MIENTRAS lectura previa)</w:t>
      </w:r>
    </w:p>
    <w:p w:rsidR="00017C22" w:rsidRPr="003A17A9" w:rsidRDefault="00017C22" w:rsidP="00017C22">
      <w:pPr>
        <w:rPr>
          <w:rFonts w:ascii="Trebuchet MS" w:hAnsi="Trebuchet MS"/>
        </w:rPr>
      </w:pPr>
      <w:r w:rsidRPr="003A17A9">
        <w:rPr>
          <w:rFonts w:ascii="Trebuchet MS" w:hAnsi="Trebuchet MS"/>
        </w:rPr>
        <w:t>CONSTANTE</w:t>
      </w:r>
    </w:p>
    <w:p w:rsidR="00017C22" w:rsidRPr="003A17A9" w:rsidRDefault="00017C22" w:rsidP="00017C22">
      <w:pPr>
        <w:rPr>
          <w:rFonts w:ascii="Trebuchet MS" w:hAnsi="Trebuchet MS"/>
        </w:rPr>
      </w:pPr>
      <w:r w:rsidRPr="003A17A9">
        <w:rPr>
          <w:rFonts w:ascii="Trebuchet MS" w:hAnsi="Trebuchet MS"/>
        </w:rPr>
        <w:tab/>
      </w:r>
      <w:r w:rsidRPr="003A17A9">
        <w:rPr>
          <w:rFonts w:ascii="Trebuchet MS" w:hAnsi="Trebuchet MS"/>
        </w:rPr>
        <w:tab/>
        <w:t>const int CANTIDADALEER=10;</w:t>
      </w:r>
    </w:p>
    <w:p w:rsidR="00017C22" w:rsidRPr="003A17A9" w:rsidRDefault="00017C22" w:rsidP="00017C22">
      <w:pPr>
        <w:rPr>
          <w:rFonts w:ascii="Trebuchet MS" w:hAnsi="Trebuchet MS"/>
        </w:rPr>
      </w:pPr>
      <w:r w:rsidRPr="003A17A9">
        <w:rPr>
          <w:rFonts w:ascii="Trebuchet MS" w:hAnsi="Trebuchet MS"/>
        </w:rPr>
        <w:tab/>
        <w:t>VARIABLES</w:t>
      </w:r>
    </w:p>
    <w:p w:rsidR="00017C22" w:rsidRPr="003A17A9" w:rsidRDefault="003A17A9" w:rsidP="00017C22">
      <w:pPr>
        <w:rPr>
          <w:rFonts w:ascii="Trebuchet MS" w:hAnsi="Trebuchet MS"/>
        </w:rPr>
      </w:pPr>
      <w:r w:rsidRPr="003A17A9">
        <w:rPr>
          <w:rFonts w:ascii="Trebuchet MS" w:hAnsi="Trebuchet MS"/>
        </w:rPr>
        <w:tab/>
      </w:r>
      <w:r w:rsidRPr="003A17A9">
        <w:rPr>
          <w:rFonts w:ascii="Trebuchet MS" w:hAnsi="Trebuchet MS"/>
        </w:rPr>
        <w:tab/>
        <w:t>int Minimo</w:t>
      </w:r>
      <w:r w:rsidR="00017C22" w:rsidRPr="003A17A9">
        <w:rPr>
          <w:rFonts w:ascii="Trebuchet MS" w:hAnsi="Trebuchet MS"/>
        </w:rPr>
        <w:t xml:space="preserve"> , Contador ,Valor</w:t>
      </w:r>
    </w:p>
    <w:p w:rsidR="00017C22" w:rsidRPr="003A17A9" w:rsidRDefault="00017C22" w:rsidP="00017C22">
      <w:pPr>
        <w:rPr>
          <w:rFonts w:ascii="Trebuchet MS" w:hAnsi="Trebuchet MS"/>
        </w:rPr>
      </w:pPr>
      <w:r w:rsidRPr="003A17A9">
        <w:rPr>
          <w:rFonts w:ascii="Trebuchet MS" w:hAnsi="Trebuchet MS"/>
        </w:rPr>
        <w:tab/>
        <w:t>INICIO</w:t>
      </w:r>
    </w:p>
    <w:p w:rsidR="00017C22" w:rsidRPr="003A17A9" w:rsidRDefault="00017C22" w:rsidP="00017C22">
      <w:pPr>
        <w:rPr>
          <w:rFonts w:ascii="Trebuchet MS" w:hAnsi="Trebuchet MS"/>
        </w:rPr>
      </w:pPr>
      <w:r w:rsidRPr="003A17A9">
        <w:rPr>
          <w:rFonts w:ascii="Trebuchet MS" w:hAnsi="Trebuchet MS"/>
        </w:rPr>
        <w:tab/>
      </w:r>
      <w:r w:rsidRPr="003A17A9">
        <w:rPr>
          <w:rFonts w:ascii="Trebuchet MS" w:hAnsi="Trebuchet MS"/>
        </w:rPr>
        <w:tab/>
        <w:t>Contador=1</w:t>
      </w:r>
      <w:r w:rsidR="003A17A9">
        <w:rPr>
          <w:rFonts w:ascii="Trebuchet MS" w:hAnsi="Trebuchet MS"/>
        </w:rPr>
        <w:t>;</w:t>
      </w:r>
    </w:p>
    <w:p w:rsidR="00017C22" w:rsidRPr="003A17A9" w:rsidRDefault="00017C22" w:rsidP="00017C22">
      <w:pPr>
        <w:rPr>
          <w:rFonts w:ascii="Trebuchet MS" w:hAnsi="Trebuchet MS"/>
        </w:rPr>
      </w:pPr>
      <w:r w:rsidRPr="003A17A9">
        <w:rPr>
          <w:rFonts w:ascii="Trebuchet MS" w:hAnsi="Trebuchet MS"/>
        </w:rPr>
        <w:tab/>
      </w:r>
      <w:r w:rsidRPr="003A17A9">
        <w:rPr>
          <w:rFonts w:ascii="Trebuchet MS" w:hAnsi="Trebuchet MS"/>
        </w:rPr>
        <w:tab/>
        <w:t>IMPRIMIR("INGRESE UN VALOR")</w:t>
      </w:r>
      <w:r w:rsidR="003A17A9">
        <w:rPr>
          <w:rFonts w:ascii="Trebuchet MS" w:hAnsi="Trebuchet MS"/>
        </w:rPr>
        <w:t>;</w:t>
      </w:r>
    </w:p>
    <w:p w:rsidR="00017C22" w:rsidRPr="003A17A9" w:rsidRDefault="00017C22" w:rsidP="00017C22">
      <w:pPr>
        <w:rPr>
          <w:rFonts w:ascii="Trebuchet MS" w:hAnsi="Trebuchet MS"/>
        </w:rPr>
      </w:pPr>
      <w:r w:rsidRPr="003A17A9">
        <w:rPr>
          <w:rFonts w:ascii="Trebuchet MS" w:hAnsi="Trebuchet MS"/>
        </w:rPr>
        <w:tab/>
      </w:r>
      <w:r w:rsidRPr="003A17A9">
        <w:rPr>
          <w:rFonts w:ascii="Trebuchet MS" w:hAnsi="Trebuchet MS"/>
        </w:rPr>
        <w:tab/>
      </w:r>
      <w:r w:rsidRPr="003A17A9">
        <w:rPr>
          <w:rFonts w:ascii="Trebuchet MS" w:hAnsi="Trebuchet MS"/>
        </w:rPr>
        <w:tab/>
        <w:t>Valor=LEER()</w:t>
      </w:r>
      <w:r w:rsidR="003A17A9">
        <w:rPr>
          <w:rFonts w:ascii="Trebuchet MS" w:hAnsi="Trebuchet MS"/>
        </w:rPr>
        <w:t>;</w:t>
      </w:r>
    </w:p>
    <w:p w:rsidR="00017C22" w:rsidRPr="003A17A9" w:rsidRDefault="003A17A9" w:rsidP="00017C22">
      <w:pPr>
        <w:rPr>
          <w:rFonts w:ascii="Trebuchet MS" w:hAnsi="Trebuchet MS"/>
        </w:rPr>
      </w:pPr>
      <w:r w:rsidRPr="003A17A9">
        <w:rPr>
          <w:rFonts w:ascii="Trebuchet MS" w:hAnsi="Trebuchet MS"/>
        </w:rPr>
        <w:tab/>
      </w:r>
      <w:r w:rsidRPr="003A17A9">
        <w:rPr>
          <w:rFonts w:ascii="Trebuchet MS" w:hAnsi="Trebuchet MS"/>
        </w:rPr>
        <w:tab/>
      </w:r>
      <w:r w:rsidRPr="003A17A9">
        <w:rPr>
          <w:rFonts w:ascii="Trebuchet MS" w:hAnsi="Trebuchet MS"/>
        </w:rPr>
        <w:tab/>
        <w:t>Minimo</w:t>
      </w:r>
      <w:r w:rsidR="00017C22" w:rsidRPr="003A17A9">
        <w:rPr>
          <w:rFonts w:ascii="Trebuchet MS" w:hAnsi="Trebuchet MS"/>
        </w:rPr>
        <w:t>=Valor</w:t>
      </w:r>
      <w:r>
        <w:rPr>
          <w:rFonts w:ascii="Trebuchet MS" w:hAnsi="Trebuchet MS"/>
        </w:rPr>
        <w:t>;</w:t>
      </w:r>
    </w:p>
    <w:p w:rsidR="00017C22" w:rsidRPr="003A17A9" w:rsidRDefault="00017C22" w:rsidP="00017C22">
      <w:pPr>
        <w:rPr>
          <w:rFonts w:ascii="Trebuchet MS" w:hAnsi="Trebuchet MS"/>
        </w:rPr>
      </w:pPr>
    </w:p>
    <w:p w:rsidR="00017C22" w:rsidRPr="003A17A9" w:rsidRDefault="00017C22" w:rsidP="00017C22">
      <w:pPr>
        <w:rPr>
          <w:rFonts w:ascii="Trebuchet MS" w:hAnsi="Trebuchet MS"/>
        </w:rPr>
      </w:pPr>
      <w:r w:rsidRPr="003A17A9">
        <w:rPr>
          <w:rFonts w:ascii="Trebuchet MS" w:hAnsi="Trebuchet MS"/>
        </w:rPr>
        <w:tab/>
      </w:r>
      <w:r w:rsidRPr="003A17A9">
        <w:rPr>
          <w:rFonts w:ascii="Trebuchet MS" w:hAnsi="Trebuchet MS"/>
        </w:rPr>
        <w:tab/>
        <w:t>MIENTRAS(Contador&lt;CANTIDADALEER)</w:t>
      </w:r>
      <w:r w:rsidR="003A17A9">
        <w:rPr>
          <w:rFonts w:ascii="Trebuchet MS" w:hAnsi="Trebuchet MS"/>
        </w:rPr>
        <w:t>;</w:t>
      </w:r>
    </w:p>
    <w:p w:rsidR="00017C22" w:rsidRPr="003A17A9" w:rsidRDefault="00017C22" w:rsidP="00017C22">
      <w:pPr>
        <w:rPr>
          <w:rFonts w:ascii="Trebuchet MS" w:hAnsi="Trebuchet MS"/>
        </w:rPr>
      </w:pPr>
      <w:r w:rsidRPr="003A17A9">
        <w:rPr>
          <w:rFonts w:ascii="Trebuchet MS" w:hAnsi="Trebuchet MS"/>
        </w:rPr>
        <w:tab/>
      </w:r>
      <w:r w:rsidRPr="003A17A9">
        <w:rPr>
          <w:rFonts w:ascii="Trebuchet MS" w:hAnsi="Trebuchet MS"/>
        </w:rPr>
        <w:tab/>
      </w:r>
      <w:r w:rsidRPr="003A17A9">
        <w:rPr>
          <w:rFonts w:ascii="Trebuchet MS" w:hAnsi="Trebuchet MS"/>
        </w:rPr>
        <w:tab/>
        <w:t>IMPRIMIR("INGRESE UN VALOR")</w:t>
      </w:r>
      <w:r w:rsidR="003A17A9">
        <w:rPr>
          <w:rFonts w:ascii="Trebuchet MS" w:hAnsi="Trebuchet MS"/>
        </w:rPr>
        <w:t>;</w:t>
      </w:r>
    </w:p>
    <w:p w:rsidR="00017C22" w:rsidRPr="003A17A9" w:rsidRDefault="00017C22" w:rsidP="00017C22">
      <w:pPr>
        <w:rPr>
          <w:rFonts w:ascii="Trebuchet MS" w:hAnsi="Trebuchet MS"/>
        </w:rPr>
      </w:pPr>
      <w:r w:rsidRPr="003A17A9">
        <w:rPr>
          <w:rFonts w:ascii="Trebuchet MS" w:hAnsi="Trebuchet MS"/>
        </w:rPr>
        <w:tab/>
      </w:r>
      <w:r w:rsidRPr="003A17A9">
        <w:rPr>
          <w:rFonts w:ascii="Trebuchet MS" w:hAnsi="Trebuchet MS"/>
        </w:rPr>
        <w:tab/>
      </w:r>
      <w:r w:rsidRPr="003A17A9">
        <w:rPr>
          <w:rFonts w:ascii="Trebuchet MS" w:hAnsi="Trebuchet MS"/>
        </w:rPr>
        <w:tab/>
        <w:t>Valor=LEER()</w:t>
      </w:r>
      <w:r w:rsidR="003A17A9">
        <w:rPr>
          <w:rFonts w:ascii="Trebuchet MS" w:hAnsi="Trebuchet MS"/>
        </w:rPr>
        <w:t>;</w:t>
      </w:r>
    </w:p>
    <w:p w:rsidR="00017C22" w:rsidRPr="003A17A9" w:rsidRDefault="003A17A9" w:rsidP="00017C22">
      <w:pPr>
        <w:rPr>
          <w:rFonts w:ascii="Trebuchet MS" w:hAnsi="Trebuchet MS"/>
        </w:rPr>
      </w:pPr>
      <w:r w:rsidRPr="003A17A9">
        <w:rPr>
          <w:rFonts w:ascii="Trebuchet MS" w:hAnsi="Trebuchet MS"/>
        </w:rPr>
        <w:tab/>
      </w:r>
      <w:r w:rsidRPr="003A17A9">
        <w:rPr>
          <w:rFonts w:ascii="Trebuchet MS" w:hAnsi="Trebuchet MS"/>
        </w:rPr>
        <w:tab/>
      </w:r>
      <w:r w:rsidRPr="003A17A9">
        <w:rPr>
          <w:rFonts w:ascii="Trebuchet MS" w:hAnsi="Trebuchet MS"/>
        </w:rPr>
        <w:tab/>
        <w:t>SI(Minimo&gt;</w:t>
      </w:r>
      <w:r w:rsidR="00017C22" w:rsidRPr="003A17A9">
        <w:rPr>
          <w:rFonts w:ascii="Trebuchet MS" w:hAnsi="Trebuchet MS"/>
        </w:rPr>
        <w:t>Valor)</w:t>
      </w:r>
      <w:r>
        <w:rPr>
          <w:rFonts w:ascii="Trebuchet MS" w:hAnsi="Trebuchet MS"/>
        </w:rPr>
        <w:t>;</w:t>
      </w:r>
    </w:p>
    <w:p w:rsidR="00017C22" w:rsidRPr="003A17A9" w:rsidRDefault="003A17A9" w:rsidP="00017C22">
      <w:pPr>
        <w:rPr>
          <w:rFonts w:ascii="Trebuchet MS" w:hAnsi="Trebuchet MS"/>
        </w:rPr>
      </w:pPr>
      <w:r w:rsidRPr="003A17A9">
        <w:rPr>
          <w:rFonts w:ascii="Trebuchet MS" w:hAnsi="Trebuchet MS"/>
        </w:rPr>
        <w:tab/>
      </w:r>
      <w:r w:rsidRPr="003A17A9">
        <w:rPr>
          <w:rFonts w:ascii="Trebuchet MS" w:hAnsi="Trebuchet MS"/>
        </w:rPr>
        <w:tab/>
      </w:r>
      <w:r w:rsidRPr="003A17A9">
        <w:rPr>
          <w:rFonts w:ascii="Trebuchet MS" w:hAnsi="Trebuchet MS"/>
        </w:rPr>
        <w:tab/>
      </w:r>
      <w:r w:rsidRPr="003A17A9">
        <w:rPr>
          <w:rFonts w:ascii="Trebuchet MS" w:hAnsi="Trebuchet MS"/>
        </w:rPr>
        <w:tab/>
      </w:r>
      <w:r w:rsidRPr="003A17A9">
        <w:rPr>
          <w:rFonts w:ascii="Trebuchet MS" w:hAnsi="Trebuchet MS"/>
        </w:rPr>
        <w:tab/>
        <w:t>Minimo</w:t>
      </w:r>
      <w:r w:rsidR="00017C22" w:rsidRPr="003A17A9">
        <w:rPr>
          <w:rFonts w:ascii="Trebuchet MS" w:hAnsi="Trebuchet MS"/>
        </w:rPr>
        <w:t>=Valor</w:t>
      </w:r>
      <w:r>
        <w:rPr>
          <w:rFonts w:ascii="Trebuchet MS" w:hAnsi="Trebuchet MS"/>
        </w:rPr>
        <w:t>;</w:t>
      </w:r>
      <w:r w:rsidR="00017C22" w:rsidRPr="003A17A9">
        <w:rPr>
          <w:rFonts w:ascii="Trebuchet MS" w:hAnsi="Trebuchet MS"/>
        </w:rPr>
        <w:tab/>
      </w:r>
    </w:p>
    <w:p w:rsidR="00017C22" w:rsidRPr="003A17A9" w:rsidRDefault="00017C22" w:rsidP="00017C22">
      <w:pPr>
        <w:rPr>
          <w:rFonts w:ascii="Trebuchet MS" w:hAnsi="Trebuchet MS"/>
        </w:rPr>
      </w:pPr>
      <w:r w:rsidRPr="003A17A9">
        <w:rPr>
          <w:rFonts w:ascii="Trebuchet MS" w:hAnsi="Trebuchet MS"/>
        </w:rPr>
        <w:tab/>
      </w:r>
      <w:r w:rsidRPr="003A17A9">
        <w:rPr>
          <w:rFonts w:ascii="Trebuchet MS" w:hAnsi="Trebuchet MS"/>
        </w:rPr>
        <w:tab/>
      </w:r>
      <w:r w:rsidRPr="003A17A9">
        <w:rPr>
          <w:rFonts w:ascii="Trebuchet MS" w:hAnsi="Trebuchet MS"/>
        </w:rPr>
        <w:tab/>
        <w:t>FIN SI</w:t>
      </w:r>
    </w:p>
    <w:p w:rsidR="00017C22" w:rsidRPr="003A17A9" w:rsidRDefault="00017C22" w:rsidP="00017C22">
      <w:pPr>
        <w:rPr>
          <w:rFonts w:ascii="Trebuchet MS" w:hAnsi="Trebuchet MS"/>
        </w:rPr>
      </w:pPr>
      <w:r w:rsidRPr="003A17A9">
        <w:rPr>
          <w:rFonts w:ascii="Trebuchet MS" w:hAnsi="Trebuchet MS"/>
        </w:rPr>
        <w:tab/>
      </w:r>
      <w:r w:rsidRPr="003A17A9">
        <w:rPr>
          <w:rFonts w:ascii="Trebuchet MS" w:hAnsi="Trebuchet MS"/>
        </w:rPr>
        <w:tab/>
      </w:r>
      <w:r w:rsidRPr="003A17A9">
        <w:rPr>
          <w:rFonts w:ascii="Trebuchet MS" w:hAnsi="Trebuchet MS"/>
        </w:rPr>
        <w:tab/>
        <w:t>Contador++</w:t>
      </w:r>
      <w:r w:rsidR="003A17A9">
        <w:rPr>
          <w:rFonts w:ascii="Trebuchet MS" w:hAnsi="Trebuchet MS"/>
        </w:rPr>
        <w:t>;</w:t>
      </w:r>
    </w:p>
    <w:p w:rsidR="00017C22" w:rsidRPr="003A17A9" w:rsidRDefault="00017C22" w:rsidP="00017C22">
      <w:pPr>
        <w:rPr>
          <w:rFonts w:ascii="Trebuchet MS" w:hAnsi="Trebuchet MS"/>
        </w:rPr>
      </w:pPr>
      <w:r w:rsidRPr="003A17A9">
        <w:rPr>
          <w:rFonts w:ascii="Trebuchet MS" w:hAnsi="Trebuchet MS"/>
        </w:rPr>
        <w:tab/>
      </w:r>
      <w:r w:rsidRPr="003A17A9">
        <w:rPr>
          <w:rFonts w:ascii="Trebuchet MS" w:hAnsi="Trebuchet MS"/>
        </w:rPr>
        <w:tab/>
        <w:t>FIN MIENTRAS</w:t>
      </w:r>
    </w:p>
    <w:p w:rsidR="00017C22" w:rsidRPr="003A17A9" w:rsidRDefault="003A17A9" w:rsidP="00017C22">
      <w:pPr>
        <w:rPr>
          <w:rFonts w:ascii="Trebuchet MS" w:hAnsi="Trebuchet MS"/>
        </w:rPr>
      </w:pPr>
      <w:r w:rsidRPr="003A17A9">
        <w:rPr>
          <w:rFonts w:ascii="Trebuchet MS" w:hAnsi="Trebuchet MS"/>
        </w:rPr>
        <w:tab/>
      </w:r>
      <w:r w:rsidRPr="003A17A9">
        <w:rPr>
          <w:rFonts w:ascii="Trebuchet MS" w:hAnsi="Trebuchet MS"/>
        </w:rPr>
        <w:tab/>
        <w:t>IMPRIMIR("El Mínimo</w:t>
      </w:r>
      <w:r w:rsidR="00017C22" w:rsidRPr="003A17A9">
        <w:rPr>
          <w:rFonts w:ascii="Trebuchet MS" w:hAnsi="Trebuchet MS"/>
        </w:rPr>
        <w:t xml:space="preserve"> leído</w:t>
      </w:r>
      <w:r w:rsidRPr="003A17A9">
        <w:rPr>
          <w:rFonts w:ascii="Trebuchet MS" w:hAnsi="Trebuchet MS"/>
        </w:rPr>
        <w:t xml:space="preserve"> es:",Minimo</w:t>
      </w:r>
      <w:r w:rsidR="00017C22" w:rsidRPr="003A17A9">
        <w:rPr>
          <w:rFonts w:ascii="Trebuchet MS" w:hAnsi="Trebuchet MS"/>
        </w:rPr>
        <w:t>)</w:t>
      </w:r>
      <w:r>
        <w:rPr>
          <w:rFonts w:ascii="Trebuchet MS" w:hAnsi="Trebuchet MS"/>
        </w:rPr>
        <w:t>;</w:t>
      </w:r>
    </w:p>
    <w:p w:rsidR="00017C22" w:rsidRDefault="00017C22" w:rsidP="00017C22">
      <w:pPr>
        <w:rPr>
          <w:rFonts w:ascii="Trebuchet MS" w:hAnsi="Trebuchet MS"/>
        </w:rPr>
      </w:pPr>
      <w:r w:rsidRPr="003A17A9">
        <w:rPr>
          <w:rFonts w:ascii="Trebuchet MS" w:hAnsi="Trebuchet MS"/>
        </w:rPr>
        <w:tab/>
        <w:t>FIN</w:t>
      </w:r>
    </w:p>
    <w:p w:rsidR="003A17A9" w:rsidRPr="003A17A9" w:rsidRDefault="003A17A9" w:rsidP="00017C22">
      <w:pPr>
        <w:rPr>
          <w:rFonts w:ascii="Trebuchet MS" w:hAnsi="Trebuchet MS"/>
        </w:rPr>
      </w:pPr>
    </w:p>
    <w:p w:rsidR="00017C22" w:rsidRPr="000C2C93" w:rsidRDefault="00017C22" w:rsidP="00017C22">
      <w:pPr>
        <w:rPr>
          <w:b/>
        </w:rPr>
      </w:pPr>
    </w:p>
    <w:p w:rsidR="00017C22" w:rsidRPr="003A17A9" w:rsidRDefault="00017C22" w:rsidP="00017C22">
      <w:pPr>
        <w:rPr>
          <w:rFonts w:ascii="Trebuchet MS" w:hAnsi="Trebuchet MS"/>
        </w:rPr>
      </w:pPr>
      <w:r w:rsidRPr="003A17A9">
        <w:rPr>
          <w:rFonts w:ascii="Trebuchet MS" w:hAnsi="Trebuchet MS"/>
        </w:rPr>
        <w:t>EJEMPLO 4:(Utilizando REPETIR MIENTRAS )</w:t>
      </w:r>
    </w:p>
    <w:p w:rsidR="00017C22" w:rsidRPr="003A17A9" w:rsidRDefault="00017C22" w:rsidP="00017C22">
      <w:pPr>
        <w:rPr>
          <w:rFonts w:ascii="Trebuchet MS" w:hAnsi="Trebuchet MS"/>
        </w:rPr>
      </w:pPr>
      <w:r w:rsidRPr="003A17A9">
        <w:rPr>
          <w:rFonts w:ascii="Trebuchet MS" w:hAnsi="Trebuchet MS"/>
        </w:rPr>
        <w:t>CONSTANTE</w:t>
      </w:r>
    </w:p>
    <w:p w:rsidR="00017C22" w:rsidRPr="003A17A9" w:rsidRDefault="00017C22" w:rsidP="00017C22">
      <w:pPr>
        <w:rPr>
          <w:rFonts w:ascii="Trebuchet MS" w:hAnsi="Trebuchet MS"/>
        </w:rPr>
      </w:pPr>
      <w:r w:rsidRPr="003A17A9">
        <w:rPr>
          <w:rFonts w:ascii="Trebuchet MS" w:hAnsi="Trebuchet MS"/>
        </w:rPr>
        <w:tab/>
      </w:r>
      <w:r w:rsidRPr="003A17A9">
        <w:rPr>
          <w:rFonts w:ascii="Trebuchet MS" w:hAnsi="Trebuchet MS"/>
        </w:rPr>
        <w:tab/>
        <w:t>const int CANTIDADALEER=10;</w:t>
      </w:r>
    </w:p>
    <w:p w:rsidR="00017C22" w:rsidRPr="003A17A9" w:rsidRDefault="00017C22" w:rsidP="00017C22">
      <w:pPr>
        <w:rPr>
          <w:rFonts w:ascii="Trebuchet MS" w:hAnsi="Trebuchet MS"/>
        </w:rPr>
      </w:pPr>
      <w:r w:rsidRPr="003A17A9">
        <w:rPr>
          <w:rFonts w:ascii="Trebuchet MS" w:hAnsi="Trebuchet MS"/>
        </w:rPr>
        <w:tab/>
        <w:t>VARIABLES</w:t>
      </w:r>
    </w:p>
    <w:p w:rsidR="00017C22" w:rsidRPr="003A17A9" w:rsidRDefault="00017C22" w:rsidP="00017C22">
      <w:pPr>
        <w:rPr>
          <w:rFonts w:ascii="Trebuchet MS" w:hAnsi="Trebuchet MS"/>
        </w:rPr>
      </w:pPr>
      <w:r w:rsidRPr="003A17A9">
        <w:rPr>
          <w:rFonts w:ascii="Trebuchet MS" w:hAnsi="Trebuchet MS"/>
        </w:rPr>
        <w:tab/>
      </w:r>
      <w:r w:rsidRPr="003A17A9">
        <w:rPr>
          <w:rFonts w:ascii="Trebuchet MS" w:hAnsi="Trebuchet MS"/>
        </w:rPr>
        <w:tab/>
        <w:t xml:space="preserve">int </w:t>
      </w:r>
      <w:r w:rsidR="003A17A9">
        <w:rPr>
          <w:rFonts w:ascii="Trebuchet MS" w:hAnsi="Trebuchet MS"/>
        </w:rPr>
        <w:t>Minimo</w:t>
      </w:r>
      <w:r w:rsidRPr="003A17A9">
        <w:rPr>
          <w:rFonts w:ascii="Trebuchet MS" w:hAnsi="Trebuchet MS"/>
        </w:rPr>
        <w:t>,Contador,Valor;</w:t>
      </w:r>
    </w:p>
    <w:p w:rsidR="00017C22" w:rsidRPr="003A17A9" w:rsidRDefault="00017C22" w:rsidP="00017C22">
      <w:pPr>
        <w:rPr>
          <w:rFonts w:ascii="Trebuchet MS" w:hAnsi="Trebuchet MS"/>
        </w:rPr>
      </w:pPr>
      <w:r w:rsidRPr="003A17A9">
        <w:rPr>
          <w:rFonts w:ascii="Trebuchet MS" w:hAnsi="Trebuchet MS"/>
        </w:rPr>
        <w:tab/>
        <w:t>INICIO</w:t>
      </w:r>
    </w:p>
    <w:p w:rsidR="00017C22" w:rsidRPr="003A17A9" w:rsidRDefault="00017C22" w:rsidP="00017C22">
      <w:pPr>
        <w:rPr>
          <w:rFonts w:ascii="Trebuchet MS" w:hAnsi="Trebuchet MS"/>
        </w:rPr>
      </w:pPr>
      <w:r w:rsidRPr="003A17A9">
        <w:rPr>
          <w:rFonts w:ascii="Trebuchet MS" w:hAnsi="Trebuchet MS"/>
        </w:rPr>
        <w:tab/>
      </w:r>
      <w:r w:rsidRPr="003A17A9">
        <w:rPr>
          <w:rFonts w:ascii="Trebuchet MS" w:hAnsi="Trebuchet MS"/>
        </w:rPr>
        <w:tab/>
        <w:t>Contador=0</w:t>
      </w:r>
      <w:r w:rsidR="003A17A9">
        <w:rPr>
          <w:rFonts w:ascii="Trebuchet MS" w:hAnsi="Trebuchet MS"/>
        </w:rPr>
        <w:t>;</w:t>
      </w:r>
    </w:p>
    <w:p w:rsidR="00017C22" w:rsidRPr="003A17A9" w:rsidRDefault="00017C22" w:rsidP="00017C22">
      <w:pPr>
        <w:rPr>
          <w:rFonts w:ascii="Trebuchet MS" w:hAnsi="Trebuchet MS"/>
        </w:rPr>
      </w:pPr>
      <w:r w:rsidRPr="003A17A9">
        <w:rPr>
          <w:rFonts w:ascii="Trebuchet MS" w:hAnsi="Trebuchet MS"/>
        </w:rPr>
        <w:tab/>
      </w:r>
    </w:p>
    <w:p w:rsidR="00017C22" w:rsidRPr="003A17A9" w:rsidRDefault="00017C22" w:rsidP="00017C22">
      <w:pPr>
        <w:rPr>
          <w:rFonts w:ascii="Trebuchet MS" w:hAnsi="Trebuchet MS"/>
        </w:rPr>
      </w:pPr>
      <w:r w:rsidRPr="003A17A9">
        <w:rPr>
          <w:rFonts w:ascii="Trebuchet MS" w:hAnsi="Trebuchet MS"/>
        </w:rPr>
        <w:tab/>
      </w:r>
      <w:r w:rsidRPr="003A17A9">
        <w:rPr>
          <w:rFonts w:ascii="Trebuchet MS" w:hAnsi="Trebuchet MS"/>
        </w:rPr>
        <w:tab/>
        <w:t>REPETIR</w:t>
      </w:r>
    </w:p>
    <w:p w:rsidR="00017C22" w:rsidRPr="003A17A9" w:rsidRDefault="00017C22" w:rsidP="00017C22">
      <w:pPr>
        <w:rPr>
          <w:rFonts w:ascii="Trebuchet MS" w:hAnsi="Trebuchet MS"/>
        </w:rPr>
      </w:pPr>
      <w:r w:rsidRPr="003A17A9">
        <w:rPr>
          <w:rFonts w:ascii="Trebuchet MS" w:hAnsi="Trebuchet MS"/>
        </w:rPr>
        <w:lastRenderedPageBreak/>
        <w:tab/>
      </w:r>
      <w:r w:rsidRPr="003A17A9">
        <w:rPr>
          <w:rFonts w:ascii="Trebuchet MS" w:hAnsi="Trebuchet MS"/>
        </w:rPr>
        <w:tab/>
      </w:r>
      <w:r w:rsidRPr="003A17A9">
        <w:rPr>
          <w:rFonts w:ascii="Trebuchet MS" w:hAnsi="Trebuchet MS"/>
        </w:rPr>
        <w:tab/>
        <w:t>IMPRIMIR("INGRESE UN VALOR")</w:t>
      </w:r>
      <w:r w:rsidR="003A17A9">
        <w:rPr>
          <w:rFonts w:ascii="Trebuchet MS" w:hAnsi="Trebuchet MS"/>
        </w:rPr>
        <w:t>;</w:t>
      </w:r>
    </w:p>
    <w:p w:rsidR="00017C22" w:rsidRPr="003A17A9" w:rsidRDefault="00017C22" w:rsidP="00017C22">
      <w:pPr>
        <w:rPr>
          <w:rFonts w:ascii="Trebuchet MS" w:hAnsi="Trebuchet MS"/>
        </w:rPr>
      </w:pPr>
      <w:r w:rsidRPr="003A17A9">
        <w:rPr>
          <w:rFonts w:ascii="Trebuchet MS" w:hAnsi="Trebuchet MS"/>
        </w:rPr>
        <w:tab/>
      </w:r>
      <w:r w:rsidRPr="003A17A9">
        <w:rPr>
          <w:rFonts w:ascii="Trebuchet MS" w:hAnsi="Trebuchet MS"/>
        </w:rPr>
        <w:tab/>
      </w:r>
      <w:r w:rsidRPr="003A17A9">
        <w:rPr>
          <w:rFonts w:ascii="Trebuchet MS" w:hAnsi="Trebuchet MS"/>
        </w:rPr>
        <w:tab/>
        <w:t>Valor=LEER()</w:t>
      </w:r>
      <w:r w:rsidR="003A17A9">
        <w:rPr>
          <w:rFonts w:ascii="Trebuchet MS" w:hAnsi="Trebuchet MS"/>
        </w:rPr>
        <w:t>;</w:t>
      </w:r>
    </w:p>
    <w:p w:rsidR="00017C22" w:rsidRPr="003A17A9" w:rsidRDefault="00017C22" w:rsidP="00017C22">
      <w:pPr>
        <w:rPr>
          <w:rFonts w:ascii="Trebuchet MS" w:hAnsi="Trebuchet MS"/>
        </w:rPr>
      </w:pPr>
      <w:r w:rsidRPr="003A17A9">
        <w:rPr>
          <w:rFonts w:ascii="Trebuchet MS" w:hAnsi="Trebuchet MS"/>
        </w:rPr>
        <w:tab/>
      </w:r>
      <w:r w:rsidRPr="003A17A9">
        <w:rPr>
          <w:rFonts w:ascii="Trebuchet MS" w:hAnsi="Trebuchet MS"/>
        </w:rPr>
        <w:tab/>
      </w:r>
      <w:r w:rsidRPr="003A17A9">
        <w:rPr>
          <w:rFonts w:ascii="Trebuchet MS" w:hAnsi="Trebuchet MS"/>
        </w:rPr>
        <w:tab/>
        <w:t>SI(Contador==0)</w:t>
      </w:r>
      <w:r w:rsidR="003A17A9">
        <w:rPr>
          <w:rFonts w:ascii="Trebuchet MS" w:hAnsi="Trebuchet MS"/>
        </w:rPr>
        <w:t>;</w:t>
      </w:r>
    </w:p>
    <w:p w:rsidR="00017C22" w:rsidRPr="003A17A9" w:rsidRDefault="00017C22" w:rsidP="00017C22">
      <w:pPr>
        <w:rPr>
          <w:rFonts w:ascii="Trebuchet MS" w:hAnsi="Trebuchet MS"/>
        </w:rPr>
      </w:pPr>
      <w:r w:rsidRPr="003A17A9">
        <w:rPr>
          <w:rFonts w:ascii="Trebuchet MS" w:hAnsi="Trebuchet MS"/>
        </w:rPr>
        <w:tab/>
      </w:r>
      <w:r w:rsidRPr="003A17A9">
        <w:rPr>
          <w:rFonts w:ascii="Trebuchet MS" w:hAnsi="Trebuchet MS"/>
        </w:rPr>
        <w:tab/>
      </w:r>
      <w:r w:rsidRPr="003A17A9">
        <w:rPr>
          <w:rFonts w:ascii="Trebuchet MS" w:hAnsi="Trebuchet MS"/>
        </w:rPr>
        <w:tab/>
      </w:r>
      <w:r w:rsidRPr="003A17A9">
        <w:rPr>
          <w:rFonts w:ascii="Trebuchet MS" w:hAnsi="Trebuchet MS"/>
        </w:rPr>
        <w:tab/>
      </w:r>
      <w:r w:rsidR="003A17A9">
        <w:rPr>
          <w:rFonts w:ascii="Trebuchet MS" w:hAnsi="Trebuchet MS"/>
        </w:rPr>
        <w:t>Minimo</w:t>
      </w:r>
      <w:r w:rsidRPr="003A17A9">
        <w:rPr>
          <w:rFonts w:ascii="Trebuchet MS" w:hAnsi="Trebuchet MS"/>
        </w:rPr>
        <w:t>=Valor</w:t>
      </w:r>
      <w:r w:rsidR="003A17A9">
        <w:rPr>
          <w:rFonts w:ascii="Trebuchet MS" w:hAnsi="Trebuchet MS"/>
        </w:rPr>
        <w:t>;</w:t>
      </w:r>
    </w:p>
    <w:p w:rsidR="00017C22" w:rsidRPr="003A17A9" w:rsidRDefault="00017C22" w:rsidP="00017C22">
      <w:pPr>
        <w:rPr>
          <w:rFonts w:ascii="Trebuchet MS" w:hAnsi="Trebuchet MS"/>
        </w:rPr>
      </w:pPr>
      <w:r w:rsidRPr="003A17A9">
        <w:rPr>
          <w:rFonts w:ascii="Trebuchet MS" w:hAnsi="Trebuchet MS"/>
        </w:rPr>
        <w:tab/>
      </w:r>
      <w:r w:rsidRPr="003A17A9">
        <w:rPr>
          <w:rFonts w:ascii="Trebuchet MS" w:hAnsi="Trebuchet MS"/>
        </w:rPr>
        <w:tab/>
      </w:r>
      <w:r w:rsidRPr="003A17A9">
        <w:rPr>
          <w:rFonts w:ascii="Trebuchet MS" w:hAnsi="Trebuchet MS"/>
        </w:rPr>
        <w:tab/>
        <w:t>SI NO</w:t>
      </w:r>
    </w:p>
    <w:p w:rsidR="00017C22" w:rsidRPr="003A17A9" w:rsidRDefault="00017C22" w:rsidP="00017C22">
      <w:pPr>
        <w:rPr>
          <w:rFonts w:ascii="Trebuchet MS" w:hAnsi="Trebuchet MS"/>
        </w:rPr>
      </w:pPr>
      <w:r w:rsidRPr="003A17A9">
        <w:rPr>
          <w:rFonts w:ascii="Trebuchet MS" w:hAnsi="Trebuchet MS"/>
        </w:rPr>
        <w:tab/>
      </w:r>
      <w:r w:rsidRPr="003A17A9">
        <w:rPr>
          <w:rFonts w:ascii="Trebuchet MS" w:hAnsi="Trebuchet MS"/>
        </w:rPr>
        <w:tab/>
      </w:r>
      <w:r w:rsidRPr="003A17A9">
        <w:rPr>
          <w:rFonts w:ascii="Trebuchet MS" w:hAnsi="Trebuchet MS"/>
        </w:rPr>
        <w:tab/>
      </w:r>
      <w:r w:rsidRPr="003A17A9">
        <w:rPr>
          <w:rFonts w:ascii="Trebuchet MS" w:hAnsi="Trebuchet MS"/>
        </w:rPr>
        <w:tab/>
      </w:r>
      <w:r w:rsidR="003A17A9">
        <w:rPr>
          <w:rFonts w:ascii="Trebuchet MS" w:hAnsi="Trebuchet MS"/>
        </w:rPr>
        <w:t>SI(Minimo&gt;</w:t>
      </w:r>
      <w:r w:rsidRPr="003A17A9">
        <w:rPr>
          <w:rFonts w:ascii="Trebuchet MS" w:hAnsi="Trebuchet MS"/>
        </w:rPr>
        <w:t>Valor)</w:t>
      </w:r>
      <w:r w:rsidR="003A17A9">
        <w:rPr>
          <w:rFonts w:ascii="Trebuchet MS" w:hAnsi="Trebuchet MS"/>
        </w:rPr>
        <w:t>;</w:t>
      </w:r>
    </w:p>
    <w:p w:rsidR="00017C22" w:rsidRPr="003A17A9" w:rsidRDefault="003A17A9" w:rsidP="00017C22">
      <w:pPr>
        <w:rPr>
          <w:rFonts w:ascii="Trebuchet MS" w:hAnsi="Trebuchet MS"/>
        </w:rPr>
      </w:pP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t>Minimo</w:t>
      </w:r>
      <w:r w:rsidR="00017C22" w:rsidRPr="003A17A9">
        <w:rPr>
          <w:rFonts w:ascii="Trebuchet MS" w:hAnsi="Trebuchet MS"/>
        </w:rPr>
        <w:t>=Valor</w:t>
      </w:r>
      <w:r>
        <w:rPr>
          <w:rFonts w:ascii="Trebuchet MS" w:hAnsi="Trebuchet MS"/>
        </w:rPr>
        <w:t>;</w:t>
      </w:r>
      <w:r w:rsidR="00017C22" w:rsidRPr="003A17A9">
        <w:rPr>
          <w:rFonts w:ascii="Trebuchet MS" w:hAnsi="Trebuchet MS"/>
        </w:rPr>
        <w:tab/>
      </w:r>
    </w:p>
    <w:p w:rsidR="00017C22" w:rsidRPr="003A17A9" w:rsidRDefault="00017C22" w:rsidP="00017C22">
      <w:pPr>
        <w:rPr>
          <w:rFonts w:ascii="Trebuchet MS" w:hAnsi="Trebuchet MS"/>
        </w:rPr>
      </w:pPr>
      <w:r w:rsidRPr="003A17A9">
        <w:rPr>
          <w:rFonts w:ascii="Trebuchet MS" w:hAnsi="Trebuchet MS"/>
        </w:rPr>
        <w:tab/>
      </w:r>
      <w:r w:rsidRPr="003A17A9">
        <w:rPr>
          <w:rFonts w:ascii="Trebuchet MS" w:hAnsi="Trebuchet MS"/>
        </w:rPr>
        <w:tab/>
      </w:r>
      <w:r w:rsidRPr="003A17A9">
        <w:rPr>
          <w:rFonts w:ascii="Trebuchet MS" w:hAnsi="Trebuchet MS"/>
        </w:rPr>
        <w:tab/>
      </w:r>
      <w:r w:rsidRPr="003A17A9">
        <w:rPr>
          <w:rFonts w:ascii="Trebuchet MS" w:hAnsi="Trebuchet MS"/>
        </w:rPr>
        <w:tab/>
        <w:t>FIN SI</w:t>
      </w:r>
    </w:p>
    <w:p w:rsidR="00017C22" w:rsidRPr="003A17A9" w:rsidRDefault="00017C22" w:rsidP="00017C22">
      <w:pPr>
        <w:rPr>
          <w:rFonts w:ascii="Trebuchet MS" w:hAnsi="Trebuchet MS"/>
        </w:rPr>
      </w:pPr>
      <w:r w:rsidRPr="003A17A9">
        <w:rPr>
          <w:rFonts w:ascii="Trebuchet MS" w:hAnsi="Trebuchet MS"/>
        </w:rPr>
        <w:tab/>
      </w:r>
      <w:r w:rsidRPr="003A17A9">
        <w:rPr>
          <w:rFonts w:ascii="Trebuchet MS" w:hAnsi="Trebuchet MS"/>
        </w:rPr>
        <w:tab/>
      </w:r>
      <w:r w:rsidRPr="003A17A9">
        <w:rPr>
          <w:rFonts w:ascii="Trebuchet MS" w:hAnsi="Trebuchet MS"/>
        </w:rPr>
        <w:tab/>
        <w:t>FIN SI</w:t>
      </w:r>
    </w:p>
    <w:p w:rsidR="00017C22" w:rsidRPr="003A17A9" w:rsidRDefault="00017C22" w:rsidP="00017C22">
      <w:pPr>
        <w:rPr>
          <w:rFonts w:ascii="Trebuchet MS" w:hAnsi="Trebuchet MS"/>
        </w:rPr>
      </w:pPr>
      <w:r w:rsidRPr="003A17A9">
        <w:rPr>
          <w:rFonts w:ascii="Trebuchet MS" w:hAnsi="Trebuchet MS"/>
        </w:rPr>
        <w:tab/>
      </w:r>
      <w:r w:rsidRPr="003A17A9">
        <w:rPr>
          <w:rFonts w:ascii="Trebuchet MS" w:hAnsi="Trebuchet MS"/>
        </w:rPr>
        <w:tab/>
      </w:r>
      <w:r w:rsidRPr="003A17A9">
        <w:rPr>
          <w:rFonts w:ascii="Trebuchet MS" w:hAnsi="Trebuchet MS"/>
        </w:rPr>
        <w:tab/>
        <w:t>Contador++</w:t>
      </w:r>
      <w:r w:rsidR="003A17A9">
        <w:rPr>
          <w:rFonts w:ascii="Trebuchet MS" w:hAnsi="Trebuchet MS"/>
        </w:rPr>
        <w:t>;</w:t>
      </w:r>
    </w:p>
    <w:p w:rsidR="00017C22" w:rsidRPr="003A17A9" w:rsidRDefault="00017C22" w:rsidP="00017C22">
      <w:pPr>
        <w:rPr>
          <w:rFonts w:ascii="Trebuchet MS" w:hAnsi="Trebuchet MS"/>
        </w:rPr>
      </w:pPr>
      <w:r w:rsidRPr="003A17A9">
        <w:rPr>
          <w:rFonts w:ascii="Trebuchet MS" w:hAnsi="Trebuchet MS"/>
        </w:rPr>
        <w:tab/>
      </w:r>
      <w:r w:rsidRPr="003A17A9">
        <w:rPr>
          <w:rFonts w:ascii="Trebuchet MS" w:hAnsi="Trebuchet MS"/>
        </w:rPr>
        <w:tab/>
        <w:t>MIENTRAS(Contador&lt;CANTIDADALEER)</w:t>
      </w:r>
      <w:r w:rsidR="003A17A9">
        <w:rPr>
          <w:rFonts w:ascii="Trebuchet MS" w:hAnsi="Trebuchet MS"/>
        </w:rPr>
        <w:t>;</w:t>
      </w:r>
    </w:p>
    <w:p w:rsidR="00017C22" w:rsidRPr="003A17A9" w:rsidRDefault="00017C22" w:rsidP="00017C22">
      <w:pPr>
        <w:rPr>
          <w:rFonts w:ascii="Trebuchet MS" w:hAnsi="Trebuchet MS"/>
        </w:rPr>
      </w:pPr>
      <w:r w:rsidRPr="003A17A9">
        <w:rPr>
          <w:rFonts w:ascii="Trebuchet MS" w:hAnsi="Trebuchet MS"/>
        </w:rPr>
        <w:tab/>
      </w:r>
      <w:r w:rsidRPr="003A17A9">
        <w:rPr>
          <w:rFonts w:ascii="Trebuchet MS" w:hAnsi="Trebuchet MS"/>
        </w:rPr>
        <w:tab/>
        <w:t xml:space="preserve">IMPRIMIR("El </w:t>
      </w:r>
      <w:r w:rsidR="003A17A9">
        <w:rPr>
          <w:rFonts w:ascii="Trebuchet MS" w:hAnsi="Trebuchet MS"/>
        </w:rPr>
        <w:t>Mínimo</w:t>
      </w:r>
      <w:r w:rsidRPr="003A17A9">
        <w:rPr>
          <w:rFonts w:ascii="Trebuchet MS" w:hAnsi="Trebuchet MS"/>
        </w:rPr>
        <w:t xml:space="preserve"> leído</w:t>
      </w:r>
      <w:r w:rsidR="003A17A9">
        <w:rPr>
          <w:rFonts w:ascii="Trebuchet MS" w:hAnsi="Trebuchet MS"/>
        </w:rPr>
        <w:t xml:space="preserve"> es:",Minimo</w:t>
      </w:r>
      <w:r w:rsidRPr="003A17A9">
        <w:rPr>
          <w:rFonts w:ascii="Trebuchet MS" w:hAnsi="Trebuchet MS"/>
        </w:rPr>
        <w:t>)</w:t>
      </w:r>
      <w:r w:rsidR="003A17A9">
        <w:rPr>
          <w:rFonts w:ascii="Trebuchet MS" w:hAnsi="Trebuchet MS"/>
        </w:rPr>
        <w:t>;</w:t>
      </w:r>
    </w:p>
    <w:p w:rsidR="00017C22" w:rsidRPr="003A17A9" w:rsidRDefault="00017C22" w:rsidP="00017C22">
      <w:pPr>
        <w:rPr>
          <w:rFonts w:ascii="Trebuchet MS" w:hAnsi="Trebuchet MS"/>
        </w:rPr>
      </w:pPr>
      <w:r w:rsidRPr="003A17A9">
        <w:rPr>
          <w:rFonts w:ascii="Trebuchet MS" w:hAnsi="Trebuchet MS"/>
        </w:rPr>
        <w:tab/>
        <w:t>FIN</w:t>
      </w:r>
    </w:p>
    <w:p w:rsidR="00017C22" w:rsidRPr="003A17A9" w:rsidRDefault="00017C22" w:rsidP="002E3721">
      <w:pPr>
        <w:ind w:left="708"/>
        <w:rPr>
          <w:rFonts w:ascii="Trebuchet MS" w:hAnsi="Trebuchet MS"/>
        </w:rPr>
      </w:pPr>
    </w:p>
    <w:p w:rsidR="00017C22" w:rsidRPr="00017C22" w:rsidRDefault="00017C22" w:rsidP="002E3721">
      <w:pPr>
        <w:ind w:left="708"/>
        <w:rPr>
          <w:rFonts w:ascii="Trebuchet MS" w:hAnsi="Trebuchet MS"/>
        </w:rPr>
      </w:pPr>
    </w:p>
    <w:p w:rsidR="00017C22" w:rsidRPr="00017C22" w:rsidRDefault="00017C22" w:rsidP="002E3721">
      <w:pPr>
        <w:ind w:left="708"/>
        <w:rPr>
          <w:rFonts w:ascii="Trebuchet MS" w:hAnsi="Trebuchet MS"/>
        </w:rPr>
      </w:pPr>
    </w:p>
    <w:p w:rsidR="0022091C" w:rsidRPr="0022091C" w:rsidRDefault="0022091C" w:rsidP="0022091C">
      <w:pPr>
        <w:ind w:left="567"/>
        <w:rPr>
          <w:rFonts w:ascii="Trebuchet MS" w:hAnsi="Trebuchet MS"/>
        </w:rPr>
      </w:pPr>
    </w:p>
    <w:p w:rsidR="003A17A9" w:rsidRDefault="003A17A9" w:rsidP="003A17A9">
      <w:pPr>
        <w:rPr>
          <w:rFonts w:ascii="Trebuchet MS" w:hAnsi="Trebuchet MS"/>
        </w:rPr>
      </w:pPr>
      <w:r w:rsidRPr="008A67B8">
        <w:rPr>
          <w:rFonts w:ascii="Trebuchet MS" w:hAnsi="Trebuchet MS"/>
        </w:rPr>
        <w:t>5.5 Utilizando los pasos de resolución de un algoritmo res</w:t>
      </w:r>
      <w:r w:rsidR="008A67B8">
        <w:rPr>
          <w:rFonts w:ascii="Trebuchet MS" w:hAnsi="Trebuchet MS"/>
        </w:rPr>
        <w:t xml:space="preserve">olver los siguientes problemas </w:t>
      </w:r>
      <w:r w:rsidRPr="008A67B8">
        <w:rPr>
          <w:rFonts w:ascii="Trebuchet MS" w:hAnsi="Trebuchet MS"/>
        </w:rPr>
        <w:t>dada su definición</w:t>
      </w:r>
      <w:r w:rsidR="008A67B8">
        <w:rPr>
          <w:rFonts w:ascii="Trebuchet MS" w:hAnsi="Trebuchet MS"/>
        </w:rPr>
        <w:t>.</w:t>
      </w:r>
      <w:r w:rsidRPr="008A67B8">
        <w:rPr>
          <w:rFonts w:ascii="Trebuchet MS" w:hAnsi="Trebuchet MS"/>
        </w:rPr>
        <w:t xml:space="preserve"> </w:t>
      </w:r>
    </w:p>
    <w:p w:rsidR="008A67B8" w:rsidRPr="008A67B8" w:rsidRDefault="008A67B8" w:rsidP="003A17A9">
      <w:pPr>
        <w:rPr>
          <w:rFonts w:ascii="Trebuchet MS" w:hAnsi="Trebuchet MS"/>
        </w:rPr>
      </w:pPr>
    </w:p>
    <w:p w:rsidR="003A17A9" w:rsidRPr="008A67B8" w:rsidRDefault="008A67B8" w:rsidP="003A17A9">
      <w:pPr>
        <w:rPr>
          <w:rFonts w:ascii="Trebuchet MS" w:hAnsi="Trebuchet MS"/>
        </w:rPr>
      </w:pPr>
      <w:r>
        <w:tab/>
      </w:r>
      <w:r w:rsidR="003A17A9" w:rsidRPr="008A67B8">
        <w:rPr>
          <w:rFonts w:ascii="Trebuchet MS" w:hAnsi="Trebuchet MS"/>
        </w:rPr>
        <w:t xml:space="preserve">5.5.1 Una estación meteorológica toma diariamente </w:t>
      </w:r>
      <w:r>
        <w:rPr>
          <w:rFonts w:ascii="Trebuchet MS" w:hAnsi="Trebuchet MS"/>
        </w:rPr>
        <w:t xml:space="preserve">las lluvias caídas  y hace un </w:t>
      </w:r>
      <w:r w:rsidR="003A17A9" w:rsidRPr="008A67B8">
        <w:rPr>
          <w:rFonts w:ascii="Trebuchet MS" w:hAnsi="Trebuchet MS"/>
        </w:rPr>
        <w:t>reporte semanal de cual fué el día de máxima precipi</w:t>
      </w:r>
      <w:r>
        <w:rPr>
          <w:rFonts w:ascii="Trebuchet MS" w:hAnsi="Trebuchet MS"/>
        </w:rPr>
        <w:t xml:space="preserve">tación, y cual el de mínima , </w:t>
      </w:r>
      <w:r w:rsidR="003A17A9" w:rsidRPr="008A67B8">
        <w:rPr>
          <w:rFonts w:ascii="Trebuchet MS" w:hAnsi="Trebuchet MS"/>
        </w:rPr>
        <w:t>indicando cuántos milímetros cayeron en cada caso, construir un programa que realice ese trabajo</w:t>
      </w:r>
      <w:r>
        <w:rPr>
          <w:rFonts w:ascii="Trebuchet MS" w:hAnsi="Trebuchet MS"/>
        </w:rPr>
        <w:t>.</w:t>
      </w:r>
    </w:p>
    <w:p w:rsidR="0022091C" w:rsidRDefault="0022091C" w:rsidP="00D14D44">
      <w:pPr>
        <w:rPr>
          <w:rFonts w:ascii="Trebuchet MS" w:hAnsi="Trebuchet MS" w:cs="Trebuchet MS"/>
        </w:rPr>
      </w:pPr>
    </w:p>
    <w:p w:rsidR="00870795" w:rsidRDefault="00870795" w:rsidP="00D14D44">
      <w:pPr>
        <w:rPr>
          <w:rFonts w:ascii="Trebuchet MS" w:hAnsi="Trebuchet MS" w:cs="Trebuchet MS"/>
        </w:rPr>
      </w:pPr>
    </w:p>
    <w:p w:rsidR="00515787" w:rsidRDefault="00515787" w:rsidP="00D14D44">
      <w:pPr>
        <w:rPr>
          <w:rFonts w:ascii="Trebuchet MS" w:hAnsi="Trebuchet MS" w:cs="Trebuchet MS"/>
        </w:rPr>
      </w:pPr>
      <w:r>
        <w:rPr>
          <w:rFonts w:ascii="Trebuchet MS" w:hAnsi="Trebuchet MS" w:cs="Trebuchet MS"/>
        </w:rPr>
        <w:t>CONSTANTES</w:t>
      </w:r>
    </w:p>
    <w:p w:rsidR="00515787" w:rsidRDefault="00515787" w:rsidP="00D14D44">
      <w:pPr>
        <w:rPr>
          <w:rFonts w:ascii="Trebuchet MS" w:hAnsi="Trebuchet MS" w:cs="Trebuchet MS"/>
        </w:rPr>
      </w:pPr>
    </w:p>
    <w:p w:rsidR="00515787" w:rsidRDefault="00515787" w:rsidP="00D14D44">
      <w:pPr>
        <w:rPr>
          <w:rFonts w:ascii="Trebuchet MS" w:hAnsi="Trebuchet MS" w:cs="Trebuchet MS"/>
        </w:rPr>
      </w:pPr>
      <w:r>
        <w:rPr>
          <w:rFonts w:ascii="Trebuchet MS" w:hAnsi="Trebuchet MS" w:cs="Trebuchet MS"/>
        </w:rPr>
        <w:t>Contante int CANTIDADALEER = 7;</w:t>
      </w:r>
    </w:p>
    <w:p w:rsidR="00515787" w:rsidRDefault="00515787" w:rsidP="00D14D44">
      <w:pPr>
        <w:rPr>
          <w:rFonts w:ascii="Trebuchet MS" w:hAnsi="Trebuchet MS" w:cs="Trebuchet MS"/>
        </w:rPr>
      </w:pPr>
    </w:p>
    <w:p w:rsidR="00515787" w:rsidRDefault="00515787" w:rsidP="00D14D44">
      <w:pPr>
        <w:rPr>
          <w:rFonts w:ascii="Trebuchet MS" w:hAnsi="Trebuchet MS" w:cs="Trebuchet MS"/>
        </w:rPr>
      </w:pPr>
      <w:r>
        <w:rPr>
          <w:rFonts w:ascii="Trebuchet MS" w:hAnsi="Trebuchet MS" w:cs="Trebuchet MS"/>
        </w:rPr>
        <w:t>VARIABLES</w:t>
      </w:r>
    </w:p>
    <w:p w:rsidR="00515787" w:rsidRDefault="00515787" w:rsidP="00D14D44">
      <w:pPr>
        <w:rPr>
          <w:rFonts w:ascii="Trebuchet MS" w:hAnsi="Trebuchet MS" w:cs="Trebuchet MS"/>
        </w:rPr>
      </w:pPr>
    </w:p>
    <w:p w:rsidR="00515787" w:rsidRDefault="00515787" w:rsidP="00D14D44">
      <w:pPr>
        <w:rPr>
          <w:rFonts w:ascii="Trebuchet MS" w:hAnsi="Trebuchet MS" w:cs="Trebuchet MS"/>
        </w:rPr>
      </w:pPr>
      <w:r>
        <w:rPr>
          <w:rFonts w:ascii="Trebuchet MS" w:hAnsi="Trebuchet MS" w:cs="Trebuchet MS"/>
        </w:rPr>
        <w:tab/>
        <w:t>Int Contador, DiaMin, DiaMax;</w:t>
      </w:r>
    </w:p>
    <w:p w:rsidR="00515787" w:rsidRDefault="00515787" w:rsidP="00D14D44">
      <w:pPr>
        <w:rPr>
          <w:rFonts w:ascii="Trebuchet MS" w:hAnsi="Trebuchet MS" w:cs="Trebuchet MS"/>
        </w:rPr>
      </w:pPr>
    </w:p>
    <w:p w:rsidR="00515787" w:rsidRDefault="00515787" w:rsidP="00D14D44">
      <w:pPr>
        <w:rPr>
          <w:rFonts w:ascii="Trebuchet MS" w:hAnsi="Trebuchet MS" w:cs="Trebuchet MS"/>
        </w:rPr>
      </w:pPr>
      <w:r>
        <w:rPr>
          <w:rFonts w:ascii="Trebuchet MS" w:hAnsi="Trebuchet MS" w:cs="Trebuchet MS"/>
        </w:rPr>
        <w:tab/>
        <w:t xml:space="preserve">double Valor, Maximo, Minimo; </w:t>
      </w:r>
    </w:p>
    <w:p w:rsidR="00515787" w:rsidRDefault="00CB3EFE" w:rsidP="00D14D44">
      <w:pPr>
        <w:rPr>
          <w:rFonts w:ascii="Trebuchet MS" w:hAnsi="Trebuchet MS" w:cs="Trebuchet MS"/>
        </w:rPr>
      </w:pPr>
      <w:r>
        <w:rPr>
          <w:rFonts w:ascii="Trebuchet MS" w:hAnsi="Trebuchet MS" w:cs="Trebuchet MS"/>
        </w:rPr>
        <w:tab/>
      </w:r>
    </w:p>
    <w:p w:rsidR="00CB3EFE" w:rsidRDefault="00CB3EFE" w:rsidP="00D14D44">
      <w:pPr>
        <w:rPr>
          <w:rFonts w:ascii="Trebuchet MS" w:hAnsi="Trebuchet MS" w:cs="Trebuchet MS"/>
        </w:rPr>
      </w:pPr>
      <w:r>
        <w:rPr>
          <w:rFonts w:ascii="Trebuchet MS" w:hAnsi="Trebuchet MS" w:cs="Trebuchet MS"/>
        </w:rPr>
        <w:t>INICIO</w:t>
      </w:r>
    </w:p>
    <w:p w:rsidR="00CB3EFE" w:rsidRDefault="00CB3EFE" w:rsidP="00D14D44">
      <w:pPr>
        <w:rPr>
          <w:rFonts w:ascii="Trebuchet MS" w:hAnsi="Trebuchet MS" w:cs="Trebuchet MS"/>
        </w:rPr>
      </w:pPr>
    </w:p>
    <w:p w:rsidR="00CB3EFE" w:rsidRDefault="00CB3EFE" w:rsidP="00D14D44">
      <w:pPr>
        <w:rPr>
          <w:rFonts w:ascii="Trebuchet MS" w:hAnsi="Trebuchet MS" w:cs="Trebuchet MS"/>
        </w:rPr>
      </w:pPr>
      <w:r>
        <w:rPr>
          <w:rFonts w:ascii="Trebuchet MS" w:hAnsi="Trebuchet MS" w:cs="Trebuchet MS"/>
        </w:rPr>
        <w:tab/>
      </w:r>
      <w:r>
        <w:rPr>
          <w:rFonts w:ascii="Trebuchet MS" w:hAnsi="Trebuchet MS" w:cs="Trebuchet MS"/>
        </w:rPr>
        <w:tab/>
        <w:t>Contador = 1;</w:t>
      </w:r>
    </w:p>
    <w:p w:rsidR="00CB3EFE" w:rsidRDefault="00CB3EFE" w:rsidP="00D14D44">
      <w:pPr>
        <w:rPr>
          <w:rFonts w:ascii="Trebuchet MS" w:hAnsi="Trebuchet MS" w:cs="Trebuchet MS"/>
        </w:rPr>
      </w:pPr>
    </w:p>
    <w:p w:rsidR="00CB3EFE" w:rsidRDefault="00CB3EFE" w:rsidP="00D14D44">
      <w:pPr>
        <w:rPr>
          <w:rFonts w:ascii="Trebuchet MS" w:hAnsi="Trebuchet MS" w:cs="Trebuchet MS"/>
        </w:rPr>
      </w:pPr>
      <w:r>
        <w:rPr>
          <w:rFonts w:ascii="Trebuchet MS" w:hAnsi="Trebuchet MS" w:cs="Trebuchet MS"/>
        </w:rPr>
        <w:tab/>
      </w:r>
      <w:r>
        <w:rPr>
          <w:rFonts w:ascii="Trebuchet MS" w:hAnsi="Trebuchet MS" w:cs="Trebuchet MS"/>
        </w:rPr>
        <w:tab/>
        <w:t>Mientras ( Contador &lt; CANTIDADALEER);</w:t>
      </w:r>
    </w:p>
    <w:p w:rsidR="00CB3EFE" w:rsidRDefault="00CB3EFE" w:rsidP="00D14D44">
      <w:pPr>
        <w:rPr>
          <w:rFonts w:ascii="Trebuchet MS" w:hAnsi="Trebuchet MS" w:cs="Trebuchet MS"/>
        </w:rPr>
      </w:pPr>
    </w:p>
    <w:p w:rsidR="00CB3EFE" w:rsidRDefault="00CB3EFE" w:rsidP="00CB3EFE">
      <w:pPr>
        <w:ind w:left="3261" w:hanging="1134"/>
        <w:rPr>
          <w:rFonts w:ascii="Trebuchet MS" w:hAnsi="Trebuchet MS" w:cs="Trebuchet MS"/>
        </w:rPr>
      </w:pPr>
      <w:r>
        <w:rPr>
          <w:rFonts w:ascii="Trebuchet MS" w:hAnsi="Trebuchet MS" w:cs="Trebuchet MS"/>
        </w:rPr>
        <w:t>Imprimir(“Ingrese el valor de precipitación del dia”,   Contador);</w:t>
      </w:r>
    </w:p>
    <w:p w:rsidR="00CB3EFE" w:rsidRDefault="00CB3EFE" w:rsidP="00CB3EFE">
      <w:pPr>
        <w:ind w:left="3261" w:hanging="1134"/>
        <w:rPr>
          <w:rFonts w:ascii="Trebuchet MS" w:hAnsi="Trebuchet MS" w:cs="Trebuchet MS"/>
        </w:rPr>
      </w:pPr>
    </w:p>
    <w:p w:rsidR="00CB3EFE" w:rsidRDefault="00CB3EFE" w:rsidP="00CB3EFE">
      <w:pPr>
        <w:ind w:left="3261" w:hanging="1134"/>
        <w:rPr>
          <w:rFonts w:ascii="Trebuchet MS" w:hAnsi="Trebuchet MS" w:cs="Trebuchet MS"/>
        </w:rPr>
      </w:pPr>
      <w:r>
        <w:rPr>
          <w:rFonts w:ascii="Trebuchet MS" w:hAnsi="Trebuchet MS" w:cs="Trebuchet MS"/>
        </w:rPr>
        <w:t>Valor = LEER();</w:t>
      </w:r>
    </w:p>
    <w:p w:rsidR="00CB3EFE" w:rsidRDefault="00CB3EFE" w:rsidP="00CB3EFE">
      <w:pPr>
        <w:ind w:left="3261" w:hanging="1134"/>
        <w:rPr>
          <w:rFonts w:ascii="Trebuchet MS" w:hAnsi="Trebuchet MS" w:cs="Trebuchet MS"/>
        </w:rPr>
      </w:pPr>
    </w:p>
    <w:p w:rsidR="00CB3EFE" w:rsidRDefault="00AF4492" w:rsidP="00CB3EFE">
      <w:pPr>
        <w:ind w:left="3261" w:hanging="1134"/>
        <w:rPr>
          <w:rFonts w:ascii="Trebuchet MS" w:hAnsi="Trebuchet MS" w:cs="Trebuchet MS"/>
        </w:rPr>
      </w:pPr>
      <w:r>
        <w:rPr>
          <w:rFonts w:ascii="Trebuchet MS" w:hAnsi="Trebuchet MS" w:cs="Trebuchet MS"/>
        </w:rPr>
        <w:t>SI(Contador ==1)</w:t>
      </w:r>
    </w:p>
    <w:p w:rsidR="00CB3EFE" w:rsidRDefault="00CB3EFE" w:rsidP="00CB3EFE">
      <w:pPr>
        <w:ind w:left="3261" w:hanging="1134"/>
        <w:rPr>
          <w:rFonts w:ascii="Trebuchet MS" w:hAnsi="Trebuchet MS" w:cs="Trebuchet MS"/>
        </w:rPr>
      </w:pPr>
    </w:p>
    <w:p w:rsidR="00CB3EFE" w:rsidRDefault="00CB3EFE" w:rsidP="00CB3EFE">
      <w:pPr>
        <w:ind w:left="3261" w:hanging="1134"/>
        <w:rPr>
          <w:rFonts w:ascii="Trebuchet MS" w:hAnsi="Trebuchet MS" w:cs="Trebuchet MS"/>
        </w:rPr>
      </w:pPr>
      <w:r>
        <w:rPr>
          <w:rFonts w:ascii="Trebuchet MS" w:hAnsi="Trebuchet MS" w:cs="Trebuchet MS"/>
        </w:rPr>
        <w:tab/>
        <w:t>Minimo = Valor;</w:t>
      </w:r>
    </w:p>
    <w:p w:rsidR="008D5E9E" w:rsidRDefault="008D5E9E" w:rsidP="00CB3EFE">
      <w:pPr>
        <w:ind w:left="3261" w:hanging="1134"/>
        <w:rPr>
          <w:rFonts w:ascii="Trebuchet MS" w:hAnsi="Trebuchet MS" w:cs="Trebuchet MS"/>
        </w:rPr>
      </w:pPr>
      <w:r>
        <w:rPr>
          <w:rFonts w:ascii="Trebuchet MS" w:hAnsi="Trebuchet MS" w:cs="Trebuchet MS"/>
        </w:rPr>
        <w:lastRenderedPageBreak/>
        <w:tab/>
        <w:t>DiaMin = Contador;</w:t>
      </w:r>
    </w:p>
    <w:p w:rsidR="00CB3EFE" w:rsidRDefault="00CB3EFE" w:rsidP="00CB3EFE">
      <w:pPr>
        <w:ind w:left="3261" w:hanging="1134"/>
        <w:rPr>
          <w:rFonts w:ascii="Trebuchet MS" w:hAnsi="Trebuchet MS" w:cs="Trebuchet MS"/>
        </w:rPr>
      </w:pPr>
    </w:p>
    <w:p w:rsidR="00CB3EFE" w:rsidRDefault="00CB3EFE" w:rsidP="00CB3EFE">
      <w:pPr>
        <w:ind w:left="3261" w:hanging="1134"/>
        <w:rPr>
          <w:rFonts w:ascii="Trebuchet MS" w:hAnsi="Trebuchet MS" w:cs="Trebuchet MS"/>
        </w:rPr>
      </w:pPr>
      <w:r>
        <w:rPr>
          <w:rFonts w:ascii="Trebuchet MS" w:hAnsi="Trebuchet MS" w:cs="Trebuchet MS"/>
        </w:rPr>
        <w:tab/>
        <w:t>Maximo = Valor;</w:t>
      </w:r>
    </w:p>
    <w:p w:rsidR="008D5E9E" w:rsidRDefault="008D5E9E" w:rsidP="00CB3EFE">
      <w:pPr>
        <w:ind w:left="3261" w:hanging="1134"/>
        <w:rPr>
          <w:rFonts w:ascii="Trebuchet MS" w:hAnsi="Trebuchet MS" w:cs="Trebuchet MS"/>
        </w:rPr>
      </w:pPr>
      <w:r>
        <w:rPr>
          <w:rFonts w:ascii="Trebuchet MS" w:hAnsi="Trebuchet MS" w:cs="Trebuchet MS"/>
        </w:rPr>
        <w:tab/>
      </w:r>
    </w:p>
    <w:p w:rsidR="008D5E9E" w:rsidRDefault="008D5E9E" w:rsidP="00CB3EFE">
      <w:pPr>
        <w:ind w:left="3261" w:hanging="1134"/>
        <w:rPr>
          <w:rFonts w:ascii="Trebuchet MS" w:hAnsi="Trebuchet MS" w:cs="Trebuchet MS"/>
        </w:rPr>
      </w:pPr>
      <w:r>
        <w:rPr>
          <w:rFonts w:ascii="Trebuchet MS" w:hAnsi="Trebuchet MS" w:cs="Trebuchet MS"/>
        </w:rPr>
        <w:tab/>
        <w:t>DiaMax = Contador;</w:t>
      </w:r>
    </w:p>
    <w:p w:rsidR="00CB3EFE" w:rsidRDefault="00CB3EFE" w:rsidP="00CB3EFE">
      <w:pPr>
        <w:ind w:left="3261" w:hanging="1134"/>
        <w:rPr>
          <w:rFonts w:ascii="Trebuchet MS" w:hAnsi="Trebuchet MS" w:cs="Trebuchet MS"/>
        </w:rPr>
      </w:pPr>
    </w:p>
    <w:p w:rsidR="00CB3EFE" w:rsidRDefault="00CB3EFE" w:rsidP="00CB3EFE">
      <w:pPr>
        <w:ind w:left="3261" w:hanging="1134"/>
        <w:rPr>
          <w:rFonts w:ascii="Trebuchet MS" w:hAnsi="Trebuchet MS" w:cs="Trebuchet MS"/>
        </w:rPr>
      </w:pPr>
      <w:r>
        <w:rPr>
          <w:rFonts w:ascii="Trebuchet MS" w:hAnsi="Trebuchet MS" w:cs="Trebuchet MS"/>
        </w:rPr>
        <w:t>SI NO</w:t>
      </w:r>
    </w:p>
    <w:p w:rsidR="00CB3EFE" w:rsidRDefault="00CB3EFE" w:rsidP="00CB3EFE">
      <w:pPr>
        <w:ind w:left="3261" w:hanging="1134"/>
        <w:rPr>
          <w:rFonts w:ascii="Trebuchet MS" w:hAnsi="Trebuchet MS" w:cs="Trebuchet MS"/>
        </w:rPr>
      </w:pPr>
    </w:p>
    <w:p w:rsidR="00CB3EFE" w:rsidRDefault="00AF4492" w:rsidP="00CB3EFE">
      <w:pPr>
        <w:ind w:left="3261" w:hanging="1134"/>
        <w:rPr>
          <w:rFonts w:ascii="Trebuchet MS" w:hAnsi="Trebuchet MS" w:cs="Trebuchet MS"/>
        </w:rPr>
      </w:pPr>
      <w:r>
        <w:rPr>
          <w:rFonts w:ascii="Trebuchet MS" w:hAnsi="Trebuchet MS" w:cs="Trebuchet MS"/>
        </w:rPr>
        <w:tab/>
        <w:t>SI (Minimo &gt; Valor)</w:t>
      </w:r>
    </w:p>
    <w:p w:rsidR="00CB3EFE" w:rsidRDefault="00CB3EFE" w:rsidP="00CB3EFE">
      <w:pPr>
        <w:ind w:left="3261" w:hanging="1134"/>
        <w:rPr>
          <w:rFonts w:ascii="Trebuchet MS" w:hAnsi="Trebuchet MS" w:cs="Trebuchet MS"/>
        </w:rPr>
      </w:pPr>
    </w:p>
    <w:p w:rsidR="00CB3EFE" w:rsidRDefault="00CB3EFE" w:rsidP="00CB3EFE">
      <w:pPr>
        <w:ind w:left="3261" w:hanging="1134"/>
        <w:rPr>
          <w:rFonts w:ascii="Trebuchet MS" w:hAnsi="Trebuchet MS" w:cs="Trebuchet MS"/>
        </w:rPr>
      </w:pPr>
      <w:r>
        <w:rPr>
          <w:rFonts w:ascii="Trebuchet MS" w:hAnsi="Trebuchet MS" w:cs="Trebuchet MS"/>
        </w:rPr>
        <w:tab/>
      </w:r>
      <w:r>
        <w:rPr>
          <w:rFonts w:ascii="Trebuchet MS" w:hAnsi="Trebuchet MS" w:cs="Trebuchet MS"/>
        </w:rPr>
        <w:tab/>
        <w:t>Minimo = Valor;</w:t>
      </w:r>
    </w:p>
    <w:p w:rsidR="00CB3EFE" w:rsidRDefault="00CB3EFE" w:rsidP="00CB3EFE">
      <w:pPr>
        <w:ind w:left="3261" w:hanging="1134"/>
        <w:rPr>
          <w:rFonts w:ascii="Trebuchet MS" w:hAnsi="Trebuchet MS" w:cs="Trebuchet MS"/>
        </w:rPr>
      </w:pPr>
    </w:p>
    <w:p w:rsidR="00CB3EFE" w:rsidRDefault="00CB3EFE" w:rsidP="00CB3EFE">
      <w:pPr>
        <w:ind w:left="3261" w:hanging="1134"/>
        <w:rPr>
          <w:rFonts w:ascii="Trebuchet MS" w:hAnsi="Trebuchet MS" w:cs="Trebuchet MS"/>
        </w:rPr>
      </w:pPr>
      <w:r>
        <w:rPr>
          <w:rFonts w:ascii="Trebuchet MS" w:hAnsi="Trebuchet MS" w:cs="Trebuchet MS"/>
        </w:rPr>
        <w:tab/>
      </w:r>
      <w:r>
        <w:rPr>
          <w:rFonts w:ascii="Trebuchet MS" w:hAnsi="Trebuchet MS" w:cs="Trebuchet MS"/>
        </w:rPr>
        <w:tab/>
        <w:t>DiaMin = Contador;</w:t>
      </w:r>
    </w:p>
    <w:p w:rsidR="00CB3EFE" w:rsidRDefault="00CB3EFE" w:rsidP="00CB3EFE">
      <w:pPr>
        <w:ind w:left="3261" w:hanging="1134"/>
        <w:rPr>
          <w:rFonts w:ascii="Trebuchet MS" w:hAnsi="Trebuchet MS" w:cs="Trebuchet MS"/>
        </w:rPr>
      </w:pPr>
    </w:p>
    <w:p w:rsidR="00CB3EFE" w:rsidRDefault="00CB3EFE" w:rsidP="00CB3EFE">
      <w:pPr>
        <w:ind w:left="3261" w:hanging="1134"/>
        <w:rPr>
          <w:rFonts w:ascii="Trebuchet MS" w:hAnsi="Trebuchet MS" w:cs="Trebuchet MS"/>
        </w:rPr>
      </w:pPr>
      <w:r>
        <w:rPr>
          <w:rFonts w:ascii="Trebuchet MS" w:hAnsi="Trebuchet MS" w:cs="Trebuchet MS"/>
        </w:rPr>
        <w:tab/>
        <w:t>FIN SI</w:t>
      </w:r>
    </w:p>
    <w:p w:rsidR="00CB3EFE" w:rsidRDefault="00CB3EFE" w:rsidP="00CB3EFE">
      <w:pPr>
        <w:ind w:left="3261" w:hanging="1134"/>
        <w:rPr>
          <w:rFonts w:ascii="Trebuchet MS" w:hAnsi="Trebuchet MS" w:cs="Trebuchet MS"/>
        </w:rPr>
      </w:pPr>
    </w:p>
    <w:p w:rsidR="00CB3EFE" w:rsidRDefault="00AF4492" w:rsidP="00CB3EFE">
      <w:pPr>
        <w:ind w:left="3261" w:hanging="1134"/>
        <w:rPr>
          <w:rFonts w:ascii="Trebuchet MS" w:hAnsi="Trebuchet MS" w:cs="Trebuchet MS"/>
        </w:rPr>
      </w:pPr>
      <w:r>
        <w:rPr>
          <w:rFonts w:ascii="Trebuchet MS" w:hAnsi="Trebuchet MS" w:cs="Trebuchet MS"/>
        </w:rPr>
        <w:tab/>
        <w:t>SI (Maximo &lt; Valor)</w:t>
      </w:r>
    </w:p>
    <w:p w:rsidR="00CB3EFE" w:rsidRDefault="00CB3EFE" w:rsidP="00CB3EFE">
      <w:pPr>
        <w:ind w:left="3261" w:hanging="1134"/>
        <w:rPr>
          <w:rFonts w:ascii="Trebuchet MS" w:hAnsi="Trebuchet MS" w:cs="Trebuchet MS"/>
        </w:rPr>
      </w:pPr>
    </w:p>
    <w:p w:rsidR="00CB3EFE" w:rsidRDefault="00CB3EFE" w:rsidP="00CB3EFE">
      <w:pPr>
        <w:ind w:left="3261" w:hanging="1134"/>
        <w:rPr>
          <w:rFonts w:ascii="Trebuchet MS" w:hAnsi="Trebuchet MS" w:cs="Trebuchet MS"/>
        </w:rPr>
      </w:pPr>
      <w:r>
        <w:rPr>
          <w:rFonts w:ascii="Trebuchet MS" w:hAnsi="Trebuchet MS" w:cs="Trebuchet MS"/>
        </w:rPr>
        <w:tab/>
      </w:r>
      <w:r>
        <w:rPr>
          <w:rFonts w:ascii="Trebuchet MS" w:hAnsi="Trebuchet MS" w:cs="Trebuchet MS"/>
        </w:rPr>
        <w:tab/>
        <w:t>Maximo = Valor;</w:t>
      </w:r>
    </w:p>
    <w:p w:rsidR="00CB3EFE" w:rsidRDefault="00CB3EFE" w:rsidP="00CB3EFE">
      <w:pPr>
        <w:ind w:left="3261" w:hanging="1134"/>
        <w:rPr>
          <w:rFonts w:ascii="Trebuchet MS" w:hAnsi="Trebuchet MS" w:cs="Trebuchet MS"/>
        </w:rPr>
      </w:pPr>
    </w:p>
    <w:p w:rsidR="00CB3EFE" w:rsidRDefault="00CB3EFE" w:rsidP="00CB3EFE">
      <w:pPr>
        <w:ind w:left="3261" w:hanging="1134"/>
        <w:rPr>
          <w:rFonts w:ascii="Trebuchet MS" w:hAnsi="Trebuchet MS" w:cs="Trebuchet MS"/>
        </w:rPr>
      </w:pPr>
      <w:r>
        <w:rPr>
          <w:rFonts w:ascii="Trebuchet MS" w:hAnsi="Trebuchet MS" w:cs="Trebuchet MS"/>
        </w:rPr>
        <w:tab/>
      </w:r>
      <w:r>
        <w:rPr>
          <w:rFonts w:ascii="Trebuchet MS" w:hAnsi="Trebuchet MS" w:cs="Trebuchet MS"/>
        </w:rPr>
        <w:tab/>
        <w:t>DiaMax = Contador;</w:t>
      </w:r>
    </w:p>
    <w:p w:rsidR="00CB3EFE" w:rsidRDefault="00CB3EFE" w:rsidP="00CB3EFE">
      <w:pPr>
        <w:ind w:left="3261" w:hanging="1134"/>
        <w:rPr>
          <w:rFonts w:ascii="Trebuchet MS" w:hAnsi="Trebuchet MS" w:cs="Trebuchet MS"/>
        </w:rPr>
      </w:pPr>
    </w:p>
    <w:p w:rsidR="00CB3EFE" w:rsidRDefault="00CB3EFE" w:rsidP="00CB3EFE">
      <w:pPr>
        <w:ind w:left="3261" w:hanging="1134"/>
        <w:rPr>
          <w:rFonts w:ascii="Trebuchet MS" w:hAnsi="Trebuchet MS" w:cs="Trebuchet MS"/>
        </w:rPr>
      </w:pPr>
      <w:r>
        <w:rPr>
          <w:rFonts w:ascii="Trebuchet MS" w:hAnsi="Trebuchet MS" w:cs="Trebuchet MS"/>
        </w:rPr>
        <w:tab/>
        <w:t>FIN SI</w:t>
      </w:r>
    </w:p>
    <w:p w:rsidR="00CB3EFE" w:rsidRDefault="00CB3EFE" w:rsidP="00CB3EFE">
      <w:pPr>
        <w:ind w:left="3261" w:hanging="1134"/>
        <w:rPr>
          <w:rFonts w:ascii="Trebuchet MS" w:hAnsi="Trebuchet MS" w:cs="Trebuchet MS"/>
        </w:rPr>
      </w:pPr>
    </w:p>
    <w:p w:rsidR="00CB3EFE" w:rsidRDefault="00CB3EFE" w:rsidP="00CB3EFE">
      <w:pPr>
        <w:ind w:left="3261" w:hanging="1134"/>
        <w:rPr>
          <w:rFonts w:ascii="Trebuchet MS" w:hAnsi="Trebuchet MS" w:cs="Trebuchet MS"/>
        </w:rPr>
      </w:pPr>
      <w:r>
        <w:rPr>
          <w:rFonts w:ascii="Trebuchet MS" w:hAnsi="Trebuchet MS" w:cs="Trebuchet MS"/>
        </w:rPr>
        <w:t>FIN SI</w:t>
      </w:r>
    </w:p>
    <w:p w:rsidR="00CB3EFE" w:rsidRDefault="00CB3EFE" w:rsidP="00CB3EFE">
      <w:pPr>
        <w:ind w:left="3261" w:hanging="1134"/>
        <w:rPr>
          <w:rFonts w:ascii="Trebuchet MS" w:hAnsi="Trebuchet MS" w:cs="Trebuchet MS"/>
        </w:rPr>
      </w:pPr>
    </w:p>
    <w:p w:rsidR="00CB3EFE" w:rsidRDefault="00CB3EFE" w:rsidP="00CB3EFE">
      <w:pPr>
        <w:ind w:left="3261" w:hanging="1134"/>
        <w:rPr>
          <w:rFonts w:ascii="Trebuchet MS" w:hAnsi="Trebuchet MS" w:cs="Trebuchet MS"/>
        </w:rPr>
      </w:pPr>
      <w:r>
        <w:rPr>
          <w:rFonts w:ascii="Trebuchet MS" w:hAnsi="Trebuchet MS" w:cs="Trebuchet MS"/>
        </w:rPr>
        <w:t>Contador ++;</w:t>
      </w:r>
    </w:p>
    <w:p w:rsidR="00CB3EFE" w:rsidRDefault="00CB3EFE" w:rsidP="00CB3EFE">
      <w:pPr>
        <w:ind w:left="3261" w:hanging="1134"/>
        <w:rPr>
          <w:rFonts w:ascii="Trebuchet MS" w:hAnsi="Trebuchet MS" w:cs="Trebuchet MS"/>
        </w:rPr>
      </w:pPr>
    </w:p>
    <w:p w:rsidR="00CB3EFE" w:rsidRDefault="00CB3EFE" w:rsidP="00CB3EFE">
      <w:pPr>
        <w:ind w:left="1418" w:hanging="1134"/>
        <w:rPr>
          <w:rFonts w:ascii="Trebuchet MS" w:hAnsi="Trebuchet MS" w:cs="Trebuchet MS"/>
        </w:rPr>
      </w:pPr>
      <w:r>
        <w:rPr>
          <w:rFonts w:ascii="Trebuchet MS" w:hAnsi="Trebuchet MS" w:cs="Trebuchet MS"/>
        </w:rPr>
        <w:tab/>
        <w:t>FIN MIENTRAS</w:t>
      </w:r>
    </w:p>
    <w:p w:rsidR="00CB3EFE" w:rsidRDefault="00CB3EFE" w:rsidP="00CB3EFE">
      <w:pPr>
        <w:ind w:left="1418" w:hanging="1134"/>
        <w:rPr>
          <w:rFonts w:ascii="Trebuchet MS" w:hAnsi="Trebuchet MS" w:cs="Trebuchet MS"/>
        </w:rPr>
      </w:pPr>
    </w:p>
    <w:p w:rsidR="00CB3EFE" w:rsidRDefault="00CB3EFE" w:rsidP="00CB3EFE">
      <w:pPr>
        <w:ind w:left="1418" w:hanging="1134"/>
        <w:rPr>
          <w:rFonts w:ascii="Trebuchet MS" w:hAnsi="Trebuchet MS" w:cs="Trebuchet MS"/>
        </w:rPr>
      </w:pPr>
      <w:r>
        <w:rPr>
          <w:rFonts w:ascii="Trebuchet MS" w:hAnsi="Trebuchet MS" w:cs="Trebuchet MS"/>
        </w:rPr>
        <w:tab/>
        <w:t xml:space="preserve">Imprimir(“El </w:t>
      </w:r>
      <w:r w:rsidR="001B6C19">
        <w:rPr>
          <w:rFonts w:ascii="Trebuchet MS" w:hAnsi="Trebuchet MS" w:cs="Trebuchet MS"/>
        </w:rPr>
        <w:t>día</w:t>
      </w:r>
      <w:r>
        <w:rPr>
          <w:rFonts w:ascii="Trebuchet MS" w:hAnsi="Trebuchet MS" w:cs="Trebuchet MS"/>
        </w:rPr>
        <w:t xml:space="preserve"> con menos precipitaciones es el </w:t>
      </w:r>
      <w:r w:rsidR="001B6C19">
        <w:rPr>
          <w:rFonts w:ascii="Trebuchet MS" w:hAnsi="Trebuchet MS" w:cs="Trebuchet MS"/>
        </w:rPr>
        <w:t>día</w:t>
      </w:r>
      <w:r>
        <w:rPr>
          <w:rFonts w:ascii="Trebuchet MS" w:hAnsi="Trebuchet MS" w:cs="Trebuchet MS"/>
        </w:rPr>
        <w:t>:” DiaMin);</w:t>
      </w:r>
    </w:p>
    <w:p w:rsidR="00CB3EFE" w:rsidRDefault="00CB3EFE" w:rsidP="00CB3EFE">
      <w:pPr>
        <w:ind w:left="1418" w:hanging="1134"/>
        <w:rPr>
          <w:rFonts w:ascii="Trebuchet MS" w:hAnsi="Trebuchet MS" w:cs="Trebuchet MS"/>
        </w:rPr>
      </w:pPr>
    </w:p>
    <w:p w:rsidR="00CB3EFE" w:rsidRDefault="001B6C19" w:rsidP="00CB3EFE">
      <w:pPr>
        <w:ind w:left="1418" w:hanging="1134"/>
        <w:rPr>
          <w:rFonts w:ascii="Trebuchet MS" w:hAnsi="Trebuchet MS" w:cs="Trebuchet MS"/>
        </w:rPr>
      </w:pPr>
      <w:r>
        <w:rPr>
          <w:rFonts w:ascii="Trebuchet MS" w:hAnsi="Trebuchet MS" w:cs="Trebuchet MS"/>
        </w:rPr>
        <w:tab/>
        <w:t>Imprimir (“Las precipitaciones mínimas fueron de:</w:t>
      </w:r>
      <w:r w:rsidR="00CB3EFE">
        <w:rPr>
          <w:rFonts w:ascii="Trebuchet MS" w:hAnsi="Trebuchet MS" w:cs="Trebuchet MS"/>
        </w:rPr>
        <w:t>”, Minimo);</w:t>
      </w:r>
    </w:p>
    <w:p w:rsidR="00CB3EFE" w:rsidRDefault="00CB3EFE" w:rsidP="00CB3EFE">
      <w:pPr>
        <w:ind w:left="1418" w:hanging="1134"/>
        <w:rPr>
          <w:rFonts w:ascii="Trebuchet MS" w:hAnsi="Trebuchet MS" w:cs="Trebuchet MS"/>
        </w:rPr>
      </w:pPr>
    </w:p>
    <w:p w:rsidR="00515787" w:rsidRDefault="00CB3EFE" w:rsidP="00CB3EFE">
      <w:pPr>
        <w:ind w:left="1418" w:hanging="1134"/>
        <w:rPr>
          <w:rFonts w:ascii="Trebuchet MS" w:hAnsi="Trebuchet MS" w:cs="Trebuchet MS"/>
        </w:rPr>
      </w:pPr>
      <w:r>
        <w:rPr>
          <w:rFonts w:ascii="Trebuchet MS" w:hAnsi="Trebuchet MS" w:cs="Trebuchet MS"/>
        </w:rPr>
        <w:tab/>
        <w:t xml:space="preserve">Imprimir(“El </w:t>
      </w:r>
      <w:r w:rsidR="001B6C19">
        <w:rPr>
          <w:rFonts w:ascii="Trebuchet MS" w:hAnsi="Trebuchet MS" w:cs="Trebuchet MS"/>
        </w:rPr>
        <w:t>día</w:t>
      </w:r>
      <w:r>
        <w:rPr>
          <w:rFonts w:ascii="Trebuchet MS" w:hAnsi="Trebuchet MS" w:cs="Trebuchet MS"/>
        </w:rPr>
        <w:t xml:space="preserve"> con mas precipitaciones es el </w:t>
      </w:r>
      <w:r w:rsidR="001B6C19">
        <w:rPr>
          <w:rFonts w:ascii="Trebuchet MS" w:hAnsi="Trebuchet MS" w:cs="Trebuchet MS"/>
        </w:rPr>
        <w:t>día</w:t>
      </w:r>
      <w:r>
        <w:rPr>
          <w:rFonts w:ascii="Trebuchet MS" w:hAnsi="Trebuchet MS" w:cs="Trebuchet MS"/>
        </w:rPr>
        <w:t>:” DiaMax</w:t>
      </w:r>
      <w:r w:rsidR="00515787">
        <w:rPr>
          <w:rFonts w:ascii="Trebuchet MS" w:hAnsi="Trebuchet MS" w:cs="Trebuchet MS"/>
        </w:rPr>
        <w:t>);</w:t>
      </w:r>
    </w:p>
    <w:p w:rsidR="00515787" w:rsidRDefault="00515787" w:rsidP="00CB3EFE">
      <w:pPr>
        <w:ind w:left="1418" w:hanging="1134"/>
        <w:rPr>
          <w:rFonts w:ascii="Trebuchet MS" w:hAnsi="Trebuchet MS" w:cs="Trebuchet MS"/>
        </w:rPr>
      </w:pPr>
    </w:p>
    <w:p w:rsidR="00515787" w:rsidRDefault="001B6C19" w:rsidP="00CB3EFE">
      <w:pPr>
        <w:ind w:left="1418" w:hanging="1134"/>
        <w:rPr>
          <w:rFonts w:ascii="Trebuchet MS" w:hAnsi="Trebuchet MS" w:cs="Trebuchet MS"/>
        </w:rPr>
      </w:pPr>
      <w:r>
        <w:rPr>
          <w:rFonts w:ascii="Trebuchet MS" w:hAnsi="Trebuchet MS" w:cs="Trebuchet MS"/>
        </w:rPr>
        <w:tab/>
        <w:t>Imprimir(“Las precipitaciones máximas fueron de</w:t>
      </w:r>
      <w:r w:rsidR="00515787">
        <w:rPr>
          <w:rFonts w:ascii="Trebuchet MS" w:hAnsi="Trebuchet MS" w:cs="Trebuchet MS"/>
        </w:rPr>
        <w:t>:”, Maximo);</w:t>
      </w:r>
    </w:p>
    <w:p w:rsidR="00515787" w:rsidRDefault="00515787" w:rsidP="00CB3EFE">
      <w:pPr>
        <w:ind w:left="1418" w:hanging="1134"/>
        <w:rPr>
          <w:rFonts w:ascii="Trebuchet MS" w:hAnsi="Trebuchet MS" w:cs="Trebuchet MS"/>
        </w:rPr>
      </w:pPr>
    </w:p>
    <w:p w:rsidR="00515787" w:rsidRDefault="00515787" w:rsidP="00CB3EFE">
      <w:pPr>
        <w:ind w:left="1418" w:hanging="1134"/>
        <w:rPr>
          <w:rFonts w:ascii="Trebuchet MS" w:hAnsi="Trebuchet MS" w:cs="Trebuchet MS"/>
        </w:rPr>
      </w:pPr>
      <w:r>
        <w:rPr>
          <w:rFonts w:ascii="Trebuchet MS" w:hAnsi="Trebuchet MS" w:cs="Trebuchet MS"/>
        </w:rPr>
        <w:t>FIN</w:t>
      </w:r>
    </w:p>
    <w:p w:rsidR="00515787" w:rsidRDefault="00515787" w:rsidP="00CB3EFE">
      <w:pPr>
        <w:ind w:left="1418" w:hanging="1134"/>
        <w:rPr>
          <w:rFonts w:ascii="Trebuchet MS" w:hAnsi="Trebuchet MS" w:cs="Trebuchet MS"/>
        </w:rPr>
      </w:pPr>
    </w:p>
    <w:p w:rsidR="00515787" w:rsidRDefault="00515787" w:rsidP="00CB3EFE">
      <w:pPr>
        <w:ind w:left="1418" w:hanging="1134"/>
        <w:rPr>
          <w:rFonts w:ascii="Trebuchet MS" w:hAnsi="Trebuchet MS" w:cs="Trebuchet MS"/>
        </w:rPr>
      </w:pPr>
    </w:p>
    <w:p w:rsidR="00515787" w:rsidRDefault="00515787" w:rsidP="00515787">
      <w:pPr>
        <w:ind w:left="1418" w:hanging="709"/>
        <w:rPr>
          <w:rFonts w:ascii="Trebuchet MS" w:hAnsi="Trebuchet MS" w:cs="Trebuchet MS"/>
        </w:rPr>
      </w:pPr>
      <w:r w:rsidRPr="00515787">
        <w:rPr>
          <w:rFonts w:ascii="Trebuchet MS" w:hAnsi="Trebuchet MS"/>
        </w:rPr>
        <w:t>5.5.2 Modificar el programa del ejercicio anterior ind</w:t>
      </w:r>
      <w:r>
        <w:rPr>
          <w:rFonts w:ascii="Trebuchet MS" w:hAnsi="Trebuchet MS"/>
        </w:rPr>
        <w:t xml:space="preserve">icando el total de la lluvia </w:t>
      </w:r>
      <w:r w:rsidRPr="00515787">
        <w:rPr>
          <w:rFonts w:ascii="Trebuchet MS" w:hAnsi="Trebuchet MS"/>
        </w:rPr>
        <w:t>caída durante la semana y el promedio diario de precipitación</w:t>
      </w:r>
      <w:r w:rsidR="00F1230B" w:rsidRPr="00515787">
        <w:rPr>
          <w:rFonts w:ascii="Trebuchet MS" w:hAnsi="Trebuchet MS" w:cs="Trebuchet MS"/>
        </w:rPr>
        <w:tab/>
      </w:r>
      <w:r>
        <w:rPr>
          <w:rFonts w:ascii="Trebuchet MS" w:hAnsi="Trebuchet MS" w:cs="Trebuchet MS"/>
        </w:rPr>
        <w:t>.</w:t>
      </w:r>
    </w:p>
    <w:p w:rsidR="00515787" w:rsidRDefault="00515787" w:rsidP="00515787">
      <w:pPr>
        <w:ind w:left="1418" w:hanging="709"/>
        <w:rPr>
          <w:rFonts w:ascii="Trebuchet MS" w:hAnsi="Trebuchet MS" w:cs="Trebuchet MS"/>
        </w:rPr>
      </w:pPr>
    </w:p>
    <w:p w:rsidR="00272F64" w:rsidRDefault="00272F64" w:rsidP="00515787">
      <w:pPr>
        <w:ind w:left="1418" w:hanging="709"/>
        <w:rPr>
          <w:rFonts w:ascii="Trebuchet MS" w:hAnsi="Trebuchet MS" w:cs="Trebuchet MS"/>
        </w:rPr>
      </w:pPr>
    </w:p>
    <w:p w:rsidR="00272F64" w:rsidRDefault="00272F64" w:rsidP="00515787">
      <w:pPr>
        <w:ind w:left="1418" w:hanging="709"/>
        <w:rPr>
          <w:rFonts w:ascii="Trebuchet MS" w:hAnsi="Trebuchet MS" w:cs="Trebuchet MS"/>
        </w:rPr>
      </w:pPr>
      <w:r>
        <w:rPr>
          <w:rFonts w:ascii="Trebuchet MS" w:hAnsi="Trebuchet MS" w:cs="Trebuchet MS"/>
        </w:rPr>
        <w:t>VARIABLES</w:t>
      </w:r>
    </w:p>
    <w:p w:rsidR="00272F64" w:rsidRDefault="00272F64" w:rsidP="00515787">
      <w:pPr>
        <w:ind w:left="1418" w:hanging="709"/>
        <w:rPr>
          <w:rFonts w:ascii="Trebuchet MS" w:hAnsi="Trebuchet MS" w:cs="Trebuchet MS"/>
        </w:rPr>
      </w:pPr>
    </w:p>
    <w:p w:rsidR="00272F64" w:rsidRDefault="00272F64" w:rsidP="00272F64">
      <w:pPr>
        <w:ind w:left="1418"/>
        <w:rPr>
          <w:rFonts w:ascii="Trebuchet MS" w:hAnsi="Trebuchet MS" w:cs="Trebuchet MS"/>
        </w:rPr>
      </w:pPr>
      <w:r>
        <w:rPr>
          <w:rFonts w:ascii="Trebuchet MS" w:hAnsi="Trebuchet MS" w:cs="Trebuchet MS"/>
        </w:rPr>
        <w:t>int Contador;</w:t>
      </w:r>
    </w:p>
    <w:p w:rsidR="00272F64" w:rsidRDefault="00272F64" w:rsidP="00272F64">
      <w:pPr>
        <w:ind w:left="1418"/>
        <w:rPr>
          <w:rFonts w:ascii="Trebuchet MS" w:hAnsi="Trebuchet MS" w:cs="Trebuchet MS"/>
        </w:rPr>
      </w:pPr>
    </w:p>
    <w:p w:rsidR="00272F64" w:rsidRDefault="00272F64" w:rsidP="00272F64">
      <w:pPr>
        <w:ind w:left="1418"/>
        <w:rPr>
          <w:rFonts w:ascii="Trebuchet MS" w:hAnsi="Trebuchet MS" w:cs="Trebuchet MS"/>
        </w:rPr>
      </w:pPr>
      <w:r>
        <w:rPr>
          <w:rFonts w:ascii="Trebuchet MS" w:hAnsi="Trebuchet MS" w:cs="Trebuchet MS"/>
        </w:rPr>
        <w:lastRenderedPageBreak/>
        <w:t>double Valor, PrecTot, Promedio;</w:t>
      </w:r>
    </w:p>
    <w:p w:rsidR="00272F64" w:rsidRDefault="00272F64" w:rsidP="00272F64">
      <w:pPr>
        <w:ind w:left="1418"/>
        <w:rPr>
          <w:rFonts w:ascii="Trebuchet MS" w:hAnsi="Trebuchet MS" w:cs="Trebuchet MS"/>
        </w:rPr>
      </w:pPr>
    </w:p>
    <w:p w:rsidR="00272F64" w:rsidRDefault="00272F64" w:rsidP="00515787">
      <w:pPr>
        <w:ind w:left="1418" w:hanging="709"/>
        <w:rPr>
          <w:rFonts w:ascii="Trebuchet MS" w:hAnsi="Trebuchet MS" w:cs="Trebuchet MS"/>
        </w:rPr>
      </w:pPr>
      <w:r>
        <w:rPr>
          <w:rFonts w:ascii="Trebuchet MS" w:hAnsi="Trebuchet MS" w:cs="Trebuchet MS"/>
        </w:rPr>
        <w:t>INICIO</w:t>
      </w:r>
    </w:p>
    <w:p w:rsidR="00757A01" w:rsidRDefault="00757A01" w:rsidP="00515787">
      <w:pPr>
        <w:ind w:left="1418" w:hanging="709"/>
        <w:rPr>
          <w:rFonts w:ascii="Trebuchet MS" w:hAnsi="Trebuchet MS" w:cs="Trebuchet MS"/>
        </w:rPr>
      </w:pPr>
      <w:r>
        <w:rPr>
          <w:rFonts w:ascii="Trebuchet MS" w:hAnsi="Trebuchet MS" w:cs="Trebuchet MS"/>
        </w:rPr>
        <w:tab/>
        <w:t>PrecTot = 0;</w:t>
      </w:r>
    </w:p>
    <w:p w:rsidR="00272F64" w:rsidRDefault="00272F64" w:rsidP="00515787">
      <w:pPr>
        <w:ind w:left="1418" w:hanging="709"/>
        <w:rPr>
          <w:rFonts w:ascii="Trebuchet MS" w:hAnsi="Trebuchet MS" w:cs="Trebuchet MS"/>
        </w:rPr>
      </w:pPr>
    </w:p>
    <w:p w:rsidR="00272F64" w:rsidRDefault="00272F64" w:rsidP="00515787">
      <w:pPr>
        <w:ind w:left="1418" w:hanging="709"/>
        <w:rPr>
          <w:rFonts w:ascii="Trebuchet MS" w:hAnsi="Trebuchet MS" w:cs="Trebuchet MS"/>
        </w:rPr>
      </w:pPr>
      <w:r>
        <w:rPr>
          <w:rFonts w:ascii="Trebuchet MS" w:hAnsi="Trebuchet MS" w:cs="Trebuchet MS"/>
        </w:rPr>
        <w:tab/>
        <w:t>PAR</w:t>
      </w:r>
      <w:r w:rsidR="00B254B1">
        <w:rPr>
          <w:rFonts w:ascii="Trebuchet MS" w:hAnsi="Trebuchet MS" w:cs="Trebuchet MS"/>
        </w:rPr>
        <w:t>A(Contador = 1</w:t>
      </w:r>
      <w:r w:rsidR="00757A01">
        <w:rPr>
          <w:rFonts w:ascii="Trebuchet MS" w:hAnsi="Trebuchet MS" w:cs="Trebuchet MS"/>
        </w:rPr>
        <w:t>; Contador &lt;</w:t>
      </w:r>
      <w:r w:rsidR="00B254B1">
        <w:rPr>
          <w:rFonts w:ascii="Trebuchet MS" w:hAnsi="Trebuchet MS" w:cs="Trebuchet MS"/>
        </w:rPr>
        <w:t>=</w:t>
      </w:r>
      <w:r>
        <w:rPr>
          <w:rFonts w:ascii="Trebuchet MS" w:hAnsi="Trebuchet MS" w:cs="Trebuchet MS"/>
        </w:rPr>
        <w:t>7; Contador ++);</w:t>
      </w:r>
    </w:p>
    <w:p w:rsidR="00272F64" w:rsidRDefault="00272F64" w:rsidP="00515787">
      <w:pPr>
        <w:ind w:left="1418" w:hanging="709"/>
        <w:rPr>
          <w:rFonts w:ascii="Trebuchet MS" w:hAnsi="Trebuchet MS" w:cs="Trebuchet MS"/>
        </w:rPr>
      </w:pPr>
    </w:p>
    <w:p w:rsidR="00272F64" w:rsidRDefault="00272F64" w:rsidP="00272F64">
      <w:pPr>
        <w:ind w:left="3402" w:hanging="1417"/>
        <w:rPr>
          <w:rFonts w:ascii="Trebuchet MS" w:hAnsi="Trebuchet MS" w:cs="Trebuchet MS"/>
        </w:rPr>
      </w:pPr>
      <w:r>
        <w:rPr>
          <w:rFonts w:ascii="Trebuchet MS" w:hAnsi="Trebuchet MS" w:cs="Trebuchet MS"/>
        </w:rPr>
        <w:t xml:space="preserve">    Imprimir(“Ingrese el valor de precipitación del </w:t>
      </w:r>
      <w:r w:rsidR="001B6C19">
        <w:rPr>
          <w:rFonts w:ascii="Trebuchet MS" w:hAnsi="Trebuchet MS" w:cs="Trebuchet MS"/>
        </w:rPr>
        <w:t>día</w:t>
      </w:r>
      <w:r>
        <w:rPr>
          <w:rFonts w:ascii="Trebuchet MS" w:hAnsi="Trebuchet MS" w:cs="Trebuchet MS"/>
        </w:rPr>
        <w:t>” Contador);</w:t>
      </w:r>
    </w:p>
    <w:p w:rsidR="00272F64" w:rsidRDefault="00272F64" w:rsidP="00272F64">
      <w:pPr>
        <w:ind w:left="3402" w:hanging="1417"/>
        <w:rPr>
          <w:rFonts w:ascii="Trebuchet MS" w:hAnsi="Trebuchet MS" w:cs="Trebuchet MS"/>
        </w:rPr>
      </w:pPr>
    </w:p>
    <w:p w:rsidR="00272F64" w:rsidRDefault="00272F64" w:rsidP="00272F64">
      <w:pPr>
        <w:ind w:left="3402" w:hanging="1417"/>
        <w:rPr>
          <w:rFonts w:ascii="Trebuchet MS" w:hAnsi="Trebuchet MS" w:cs="Trebuchet MS"/>
        </w:rPr>
      </w:pPr>
      <w:r>
        <w:rPr>
          <w:rFonts w:ascii="Trebuchet MS" w:hAnsi="Trebuchet MS" w:cs="Trebuchet MS"/>
        </w:rPr>
        <w:t>Valor = LEER();</w:t>
      </w:r>
    </w:p>
    <w:p w:rsidR="00272F64" w:rsidRDefault="00272F64" w:rsidP="00272F64">
      <w:pPr>
        <w:ind w:left="3402" w:hanging="1417"/>
        <w:rPr>
          <w:rFonts w:ascii="Trebuchet MS" w:hAnsi="Trebuchet MS" w:cs="Trebuchet MS"/>
        </w:rPr>
      </w:pPr>
    </w:p>
    <w:p w:rsidR="00272F64" w:rsidRDefault="00272F64" w:rsidP="00272F64">
      <w:pPr>
        <w:ind w:left="3402" w:hanging="1417"/>
        <w:rPr>
          <w:rFonts w:ascii="Trebuchet MS" w:hAnsi="Trebuchet MS" w:cs="Trebuchet MS"/>
        </w:rPr>
      </w:pPr>
      <w:r>
        <w:rPr>
          <w:rFonts w:ascii="Trebuchet MS" w:hAnsi="Trebuchet MS" w:cs="Trebuchet MS"/>
        </w:rPr>
        <w:t>PrecTot = Valor + PrecTot;</w:t>
      </w:r>
    </w:p>
    <w:p w:rsidR="00272F64" w:rsidRDefault="00272F64" w:rsidP="00272F64">
      <w:pPr>
        <w:ind w:left="3402" w:hanging="1417"/>
        <w:rPr>
          <w:rFonts w:ascii="Trebuchet MS" w:hAnsi="Trebuchet MS" w:cs="Trebuchet MS"/>
        </w:rPr>
      </w:pPr>
    </w:p>
    <w:p w:rsidR="00272F64" w:rsidRDefault="00272F64" w:rsidP="00272F64">
      <w:pPr>
        <w:rPr>
          <w:rFonts w:ascii="Trebuchet MS" w:hAnsi="Trebuchet MS" w:cs="Trebuchet MS"/>
        </w:rPr>
      </w:pPr>
      <w:r>
        <w:rPr>
          <w:rFonts w:ascii="Trebuchet MS" w:hAnsi="Trebuchet MS" w:cs="Trebuchet MS"/>
        </w:rPr>
        <w:tab/>
      </w:r>
      <w:r>
        <w:rPr>
          <w:rFonts w:ascii="Trebuchet MS" w:hAnsi="Trebuchet MS" w:cs="Trebuchet MS"/>
        </w:rPr>
        <w:tab/>
      </w:r>
    </w:p>
    <w:p w:rsidR="00272F64" w:rsidRDefault="00272F64" w:rsidP="00272F64">
      <w:pPr>
        <w:ind w:left="709" w:firstLine="709"/>
        <w:rPr>
          <w:rFonts w:ascii="Trebuchet MS" w:hAnsi="Trebuchet MS" w:cs="Trebuchet MS"/>
        </w:rPr>
      </w:pPr>
      <w:r>
        <w:rPr>
          <w:rFonts w:ascii="Trebuchet MS" w:hAnsi="Trebuchet MS" w:cs="Trebuchet MS"/>
        </w:rPr>
        <w:t>FIN PARA</w:t>
      </w:r>
    </w:p>
    <w:p w:rsidR="00272F64" w:rsidRDefault="00272F64" w:rsidP="00272F64">
      <w:pPr>
        <w:ind w:left="709" w:firstLine="709"/>
        <w:rPr>
          <w:rFonts w:ascii="Trebuchet MS" w:hAnsi="Trebuchet MS" w:cs="Trebuchet MS"/>
        </w:rPr>
      </w:pPr>
      <w:r>
        <w:rPr>
          <w:rFonts w:ascii="Trebuchet MS" w:hAnsi="Trebuchet MS" w:cs="Trebuchet MS"/>
        </w:rPr>
        <w:t>PromedioDia = PrecTot / 7;</w:t>
      </w:r>
    </w:p>
    <w:p w:rsidR="00272F64" w:rsidRDefault="00272F64" w:rsidP="00272F64">
      <w:pPr>
        <w:ind w:left="709" w:firstLine="709"/>
        <w:rPr>
          <w:rFonts w:ascii="Trebuchet MS" w:hAnsi="Trebuchet MS" w:cs="Trebuchet MS"/>
        </w:rPr>
      </w:pPr>
    </w:p>
    <w:p w:rsidR="00272F64" w:rsidRDefault="00272F64" w:rsidP="00272F64">
      <w:pPr>
        <w:ind w:left="2552" w:hanging="1134"/>
        <w:rPr>
          <w:rFonts w:ascii="Trebuchet MS" w:hAnsi="Trebuchet MS" w:cs="Trebuchet MS"/>
        </w:rPr>
      </w:pPr>
      <w:r>
        <w:rPr>
          <w:rFonts w:ascii="Trebuchet MS" w:hAnsi="Trebuchet MS" w:cs="Trebuchet MS"/>
        </w:rPr>
        <w:t>Imprimir (“Las precipitaciones totales de la semana son:”,   PrecTot);</w:t>
      </w:r>
    </w:p>
    <w:p w:rsidR="00272F64" w:rsidRDefault="00272F64" w:rsidP="00272F64">
      <w:pPr>
        <w:ind w:left="2552" w:hanging="1134"/>
        <w:rPr>
          <w:rFonts w:ascii="Trebuchet MS" w:hAnsi="Trebuchet MS" w:cs="Trebuchet MS"/>
        </w:rPr>
      </w:pPr>
    </w:p>
    <w:p w:rsidR="00272F64" w:rsidRDefault="00272F64" w:rsidP="00272F64">
      <w:pPr>
        <w:ind w:left="2552" w:hanging="1134"/>
        <w:rPr>
          <w:rFonts w:ascii="Trebuchet MS" w:hAnsi="Trebuchet MS" w:cs="Trebuchet MS"/>
        </w:rPr>
      </w:pPr>
      <w:r>
        <w:rPr>
          <w:rFonts w:ascii="Trebuchet MS" w:hAnsi="Trebuchet MS" w:cs="Trebuchet MS"/>
        </w:rPr>
        <w:t>Imprimir (“El promedio diario de precipitaciones es:” PromedioDia);</w:t>
      </w:r>
    </w:p>
    <w:p w:rsidR="00272F64" w:rsidRDefault="00272F64" w:rsidP="00272F64">
      <w:pPr>
        <w:rPr>
          <w:rFonts w:ascii="Trebuchet MS" w:hAnsi="Trebuchet MS" w:cs="Trebuchet MS"/>
        </w:rPr>
      </w:pPr>
    </w:p>
    <w:p w:rsidR="00272F64" w:rsidRDefault="00272F64" w:rsidP="00272F64">
      <w:pPr>
        <w:rPr>
          <w:rFonts w:ascii="Trebuchet MS" w:hAnsi="Trebuchet MS" w:cs="Trebuchet MS"/>
        </w:rPr>
      </w:pPr>
      <w:r>
        <w:rPr>
          <w:rFonts w:ascii="Trebuchet MS" w:hAnsi="Trebuchet MS" w:cs="Trebuchet MS"/>
        </w:rPr>
        <w:tab/>
        <w:t>FIN</w:t>
      </w:r>
    </w:p>
    <w:p w:rsidR="00F1230B" w:rsidRPr="00515787" w:rsidRDefault="00F1230B" w:rsidP="00515787">
      <w:pPr>
        <w:ind w:left="1418" w:hanging="709"/>
        <w:rPr>
          <w:rFonts w:ascii="Trebuchet MS" w:hAnsi="Trebuchet MS" w:cs="Trebuchet MS"/>
        </w:rPr>
      </w:pPr>
      <w:r w:rsidRPr="00515787">
        <w:rPr>
          <w:rFonts w:ascii="Trebuchet MS" w:hAnsi="Trebuchet MS" w:cs="Trebuchet MS"/>
        </w:rPr>
        <w:tab/>
      </w:r>
      <w:r w:rsidRPr="00515787">
        <w:rPr>
          <w:rFonts w:ascii="Trebuchet MS" w:hAnsi="Trebuchet MS" w:cs="Trebuchet MS"/>
        </w:rPr>
        <w:tab/>
      </w:r>
    </w:p>
    <w:sectPr w:rsidR="00F1230B" w:rsidRPr="00515787" w:rsidSect="000A3996">
      <w:pgSz w:w="11906" w:h="16838"/>
      <w:pgMar w:top="1417" w:right="1701" w:bottom="1417" w:left="1701" w:header="720" w:footer="720" w:gutter="0"/>
      <w:cols w:space="720"/>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23EA" w:rsidRDefault="00DC23EA" w:rsidP="009F158F">
      <w:r>
        <w:separator/>
      </w:r>
    </w:p>
  </w:endnote>
  <w:endnote w:type="continuationSeparator" w:id="1">
    <w:p w:rsidR="00DC23EA" w:rsidRDefault="00DC23EA" w:rsidP="009F15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font351">
    <w:altName w:val="Times New Roman"/>
    <w:charset w:val="00"/>
    <w:family w:val="auto"/>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23EA" w:rsidRDefault="00DC23EA" w:rsidP="009F158F">
      <w:r>
        <w:separator/>
      </w:r>
    </w:p>
  </w:footnote>
  <w:footnote w:type="continuationSeparator" w:id="1">
    <w:p w:rsidR="00DC23EA" w:rsidRDefault="00DC23EA" w:rsidP="009F15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Ttulo1"/>
      <w:suff w:val="nothing"/>
      <w:lvlText w:val=""/>
      <w:lvlJc w:val="left"/>
      <w:pPr>
        <w:tabs>
          <w:tab w:val="num" w:pos="0"/>
        </w:tabs>
        <w:ind w:left="432" w:hanging="432"/>
      </w:pPr>
    </w:lvl>
    <w:lvl w:ilvl="1">
      <w:start w:val="1"/>
      <w:numFmt w:val="none"/>
      <w:pStyle w:val="Ttulo2"/>
      <w:suff w:val="nothing"/>
      <w:lvlText w:val=""/>
      <w:lvlJc w:val="left"/>
      <w:pPr>
        <w:tabs>
          <w:tab w:val="num" w:pos="0"/>
        </w:tabs>
        <w:ind w:left="576" w:hanging="576"/>
      </w:pPr>
    </w:lvl>
    <w:lvl w:ilvl="2">
      <w:start w:val="1"/>
      <w:numFmt w:val="none"/>
      <w:pStyle w:val="Ttulo3"/>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lvl>
    <w:lvl w:ilvl="4">
      <w:start w:val="1"/>
      <w:numFmt w:val="none"/>
      <w:pStyle w:val="Ttulo5"/>
      <w:suff w:val="nothing"/>
      <w:lvlText w:val=""/>
      <w:lvlJc w:val="left"/>
      <w:pPr>
        <w:tabs>
          <w:tab w:val="num" w:pos="0"/>
        </w:tabs>
        <w:ind w:left="1008" w:hanging="1008"/>
      </w:pPr>
    </w:lvl>
    <w:lvl w:ilvl="5">
      <w:start w:val="1"/>
      <w:numFmt w:val="none"/>
      <w:pStyle w:val="Ttulo6"/>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pStyle w:val="Ttulo8"/>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1">
    <w:nsid w:val="00000002"/>
    <w:multiLevelType w:val="multilevel"/>
    <w:tmpl w:val="00000002"/>
    <w:name w:val="WW8Num1"/>
    <w:lvl w:ilvl="0">
      <w:start w:val="1"/>
      <w:numFmt w:val="none"/>
      <w:pStyle w:val="Encabezado10"/>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8Num2"/>
    <w:lvl w:ilvl="0">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nsid w:val="00000004"/>
    <w:multiLevelType w:val="multilevel"/>
    <w:tmpl w:val="00000004"/>
    <w:name w:val="WW8Num3"/>
    <w:lvl w:ilvl="0">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nsid w:val="00000005"/>
    <w:multiLevelType w:val="multilevel"/>
    <w:tmpl w:val="00000005"/>
    <w:name w:val="WW8Num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5">
    <w:nsid w:val="00000006"/>
    <w:multiLevelType w:val="multilevel"/>
    <w:tmpl w:val="00000006"/>
    <w:name w:val="WW8Num5"/>
    <w:lvl w:ilvl="0">
      <w:start w:val="2"/>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6">
    <w:nsid w:val="00000007"/>
    <w:multiLevelType w:val="multilevel"/>
    <w:tmpl w:val="00000007"/>
    <w:name w:val="WW8Num6"/>
    <w:lvl w:ilvl="0">
      <w:start w:val="2"/>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778"/>
        </w:tabs>
        <w:ind w:left="1778"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7">
    <w:nsid w:val="00000008"/>
    <w:multiLevelType w:val="multilevel"/>
    <w:tmpl w:val="00000008"/>
    <w:name w:val="WW8Num7"/>
    <w:lvl w:ilvl="0">
      <w:start w:val="2"/>
      <w:numFmt w:val="decimal"/>
      <w:lvlText w:val="%1."/>
      <w:lvlJc w:val="left"/>
      <w:pPr>
        <w:tabs>
          <w:tab w:val="num" w:pos="720"/>
        </w:tabs>
        <w:ind w:left="720" w:hanging="360"/>
      </w:pPr>
    </w:lvl>
    <w:lvl w:ilvl="1">
      <w:start w:val="3"/>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8">
    <w:nsid w:val="00000009"/>
    <w:multiLevelType w:val="multilevel"/>
    <w:tmpl w:val="00000009"/>
    <w:name w:val="WW8Num8"/>
    <w:lvl w:ilvl="0">
      <w:start w:val="2"/>
      <w:numFmt w:val="decimal"/>
      <w:lvlText w:val="%1."/>
      <w:lvlJc w:val="left"/>
      <w:pPr>
        <w:tabs>
          <w:tab w:val="num" w:pos="720"/>
        </w:tabs>
        <w:ind w:left="720" w:hanging="360"/>
      </w:pPr>
    </w:lvl>
    <w:lvl w:ilvl="1">
      <w:start w:val="4"/>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9">
    <w:nsid w:val="0000000A"/>
    <w:multiLevelType w:val="multilevel"/>
    <w:tmpl w:val="0000000A"/>
    <w:name w:val="WW8Num9"/>
    <w:lvl w:ilvl="0">
      <w:start w:val="2"/>
      <w:numFmt w:val="decimal"/>
      <w:lvlText w:val="%1."/>
      <w:lvlJc w:val="left"/>
      <w:pPr>
        <w:tabs>
          <w:tab w:val="num" w:pos="720"/>
        </w:tabs>
        <w:ind w:left="720" w:hanging="360"/>
      </w:pPr>
    </w:lvl>
    <w:lvl w:ilvl="1">
      <w:start w:val="5"/>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0">
    <w:nsid w:val="0000000B"/>
    <w:multiLevelType w:val="multilevel"/>
    <w:tmpl w:val="0000000B"/>
    <w:name w:val="WW8Num10"/>
    <w:lvl w:ilvl="0">
      <w:start w:val="3"/>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1">
    <w:nsid w:val="0000000C"/>
    <w:multiLevelType w:val="multilevel"/>
    <w:tmpl w:val="0000000C"/>
    <w:name w:val="WW8Num11"/>
    <w:lvl w:ilvl="0">
      <w:start w:val="3"/>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2">
    <w:nsid w:val="0000000D"/>
    <w:multiLevelType w:val="multilevel"/>
    <w:tmpl w:val="0000000D"/>
    <w:name w:val="WW8Num13"/>
    <w:lvl w:ilvl="0">
      <w:start w:val="3"/>
      <w:numFmt w:val="decimal"/>
      <w:lvlText w:val="%1"/>
      <w:lvlJc w:val="left"/>
      <w:pPr>
        <w:tabs>
          <w:tab w:val="num" w:pos="0"/>
        </w:tabs>
        <w:ind w:left="585" w:hanging="585"/>
      </w:pPr>
      <w:rPr>
        <w:rFonts w:hint="default"/>
      </w:rPr>
    </w:lvl>
    <w:lvl w:ilvl="1">
      <w:start w:val="3"/>
      <w:numFmt w:val="decimal"/>
      <w:lvlText w:val="%1.%2"/>
      <w:lvlJc w:val="left"/>
      <w:pPr>
        <w:tabs>
          <w:tab w:val="num" w:pos="0"/>
        </w:tabs>
        <w:ind w:left="1429" w:hanging="720"/>
      </w:pPr>
      <w:rPr>
        <w:rFonts w:hint="default"/>
      </w:rPr>
    </w:lvl>
    <w:lvl w:ilvl="2">
      <w:start w:val="3"/>
      <w:numFmt w:val="decimal"/>
      <w:lvlText w:val="%1.%2.%3"/>
      <w:lvlJc w:val="left"/>
      <w:pPr>
        <w:tabs>
          <w:tab w:val="num" w:pos="0"/>
        </w:tabs>
        <w:ind w:left="2138" w:hanging="720"/>
      </w:pPr>
      <w:rPr>
        <w:rFonts w:hint="default"/>
      </w:rPr>
    </w:lvl>
    <w:lvl w:ilvl="3">
      <w:start w:val="1"/>
      <w:numFmt w:val="decimal"/>
      <w:lvlText w:val="%1.%2.%3.%4"/>
      <w:lvlJc w:val="left"/>
      <w:pPr>
        <w:tabs>
          <w:tab w:val="num" w:pos="0"/>
        </w:tabs>
        <w:ind w:left="3207" w:hanging="1080"/>
      </w:pPr>
      <w:rPr>
        <w:rFonts w:ascii="Trebuchet MS" w:hAnsi="Trebuchet MS" w:cs="Trebuchet MS" w:hint="default"/>
        <w:b/>
      </w:rPr>
    </w:lvl>
    <w:lvl w:ilvl="4">
      <w:start w:val="1"/>
      <w:numFmt w:val="decimal"/>
      <w:lvlText w:val="%1.%2.%3.%4.%5"/>
      <w:lvlJc w:val="left"/>
      <w:pPr>
        <w:tabs>
          <w:tab w:val="num" w:pos="0"/>
        </w:tabs>
        <w:ind w:left="3916" w:hanging="1080"/>
      </w:pPr>
      <w:rPr>
        <w:rFonts w:hint="default"/>
      </w:rPr>
    </w:lvl>
    <w:lvl w:ilvl="5">
      <w:start w:val="1"/>
      <w:numFmt w:val="decimal"/>
      <w:lvlText w:val="%1.%2.%3.%4.%5.%6"/>
      <w:lvlJc w:val="left"/>
      <w:pPr>
        <w:tabs>
          <w:tab w:val="num" w:pos="0"/>
        </w:tabs>
        <w:ind w:left="4985" w:hanging="1440"/>
      </w:pPr>
      <w:rPr>
        <w:rFonts w:hint="default"/>
      </w:rPr>
    </w:lvl>
    <w:lvl w:ilvl="6">
      <w:start w:val="1"/>
      <w:numFmt w:val="decimal"/>
      <w:lvlText w:val="%1.%2.%3.%4.%5.%6.%7"/>
      <w:lvlJc w:val="left"/>
      <w:pPr>
        <w:tabs>
          <w:tab w:val="num" w:pos="0"/>
        </w:tabs>
        <w:ind w:left="6054" w:hanging="1800"/>
      </w:pPr>
      <w:rPr>
        <w:rFonts w:hint="default"/>
      </w:rPr>
    </w:lvl>
    <w:lvl w:ilvl="7">
      <w:start w:val="1"/>
      <w:numFmt w:val="decimal"/>
      <w:lvlText w:val="%1.%2.%3.%4.%5.%6.%7.%8"/>
      <w:lvlJc w:val="left"/>
      <w:pPr>
        <w:tabs>
          <w:tab w:val="num" w:pos="0"/>
        </w:tabs>
        <w:ind w:left="6763" w:hanging="1800"/>
      </w:pPr>
      <w:rPr>
        <w:rFonts w:hint="default"/>
      </w:rPr>
    </w:lvl>
    <w:lvl w:ilvl="8">
      <w:start w:val="1"/>
      <w:numFmt w:val="decimal"/>
      <w:lvlText w:val="%1.%2.%3.%4.%5.%6.%7.%8.%9"/>
      <w:lvlJc w:val="left"/>
      <w:pPr>
        <w:tabs>
          <w:tab w:val="num" w:pos="0"/>
        </w:tabs>
        <w:ind w:left="7832" w:hanging="2160"/>
      </w:pPr>
      <w:rPr>
        <w:rFonts w:hint="default"/>
      </w:rPr>
    </w:lvl>
  </w:abstractNum>
  <w:abstractNum w:abstractNumId="13">
    <w:nsid w:val="0000000E"/>
    <w:multiLevelType w:val="multilevel"/>
    <w:tmpl w:val="0000000E"/>
    <w:name w:val="WW8Num15"/>
    <w:lvl w:ilvl="0">
      <w:start w:val="3"/>
      <w:numFmt w:val="decimal"/>
      <w:lvlText w:val="%1"/>
      <w:lvlJc w:val="left"/>
      <w:pPr>
        <w:tabs>
          <w:tab w:val="num" w:pos="0"/>
        </w:tabs>
        <w:ind w:left="585" w:hanging="585"/>
      </w:pPr>
      <w:rPr>
        <w:rFonts w:ascii="Trebuchet MS" w:hAnsi="Trebuchet MS" w:cs="Trebuchet MS" w:hint="default"/>
        <w:b/>
        <w:bCs/>
        <w:sz w:val="22"/>
        <w:szCs w:val="22"/>
      </w:rPr>
    </w:lvl>
    <w:lvl w:ilvl="1">
      <w:start w:val="1"/>
      <w:numFmt w:val="decimal"/>
      <w:lvlText w:val="%1.%2"/>
      <w:lvlJc w:val="left"/>
      <w:pPr>
        <w:tabs>
          <w:tab w:val="num" w:pos="0"/>
        </w:tabs>
        <w:ind w:left="1260" w:hanging="720"/>
      </w:pPr>
      <w:rPr>
        <w:rFonts w:ascii="Trebuchet MS" w:hAnsi="Trebuchet MS" w:cs="Trebuchet MS" w:hint="default"/>
        <w:b/>
        <w:bCs/>
        <w:sz w:val="22"/>
        <w:szCs w:val="22"/>
      </w:rPr>
    </w:lvl>
    <w:lvl w:ilvl="2">
      <w:start w:val="1"/>
      <w:numFmt w:val="decimal"/>
      <w:lvlText w:val="%1.%2.%3"/>
      <w:lvlJc w:val="left"/>
      <w:pPr>
        <w:tabs>
          <w:tab w:val="num" w:pos="0"/>
        </w:tabs>
        <w:ind w:left="1800" w:hanging="720"/>
      </w:pPr>
      <w:rPr>
        <w:rFonts w:ascii="Trebuchet MS" w:hAnsi="Trebuchet MS" w:cs="Trebuchet MS" w:hint="default"/>
        <w:b/>
        <w:bCs/>
        <w:sz w:val="22"/>
        <w:szCs w:val="22"/>
      </w:rPr>
    </w:lvl>
    <w:lvl w:ilvl="3">
      <w:start w:val="1"/>
      <w:numFmt w:val="decimal"/>
      <w:lvlText w:val="%1.%2.%3.%4"/>
      <w:lvlJc w:val="left"/>
      <w:pPr>
        <w:tabs>
          <w:tab w:val="num" w:pos="0"/>
        </w:tabs>
        <w:ind w:left="2700" w:hanging="1080"/>
      </w:pPr>
      <w:rPr>
        <w:rFonts w:ascii="Trebuchet MS" w:hAnsi="Trebuchet MS" w:cs="Trebuchet MS" w:hint="default"/>
        <w:b/>
        <w:bCs/>
        <w:sz w:val="22"/>
        <w:szCs w:val="22"/>
      </w:rPr>
    </w:lvl>
    <w:lvl w:ilvl="4">
      <w:start w:val="1"/>
      <w:numFmt w:val="decimal"/>
      <w:lvlText w:val="%1.%2.%3.%4.%5"/>
      <w:lvlJc w:val="left"/>
      <w:pPr>
        <w:tabs>
          <w:tab w:val="num" w:pos="0"/>
        </w:tabs>
        <w:ind w:left="3240" w:hanging="1080"/>
      </w:pPr>
      <w:rPr>
        <w:rFonts w:ascii="Trebuchet MS" w:hAnsi="Trebuchet MS" w:cs="Trebuchet MS" w:hint="default"/>
        <w:b/>
        <w:bCs/>
        <w:sz w:val="22"/>
        <w:szCs w:val="22"/>
      </w:rPr>
    </w:lvl>
    <w:lvl w:ilvl="5">
      <w:start w:val="1"/>
      <w:numFmt w:val="decimal"/>
      <w:lvlText w:val="%1.%2.%3.%4.%5.%6"/>
      <w:lvlJc w:val="left"/>
      <w:pPr>
        <w:tabs>
          <w:tab w:val="num" w:pos="0"/>
        </w:tabs>
        <w:ind w:left="4140" w:hanging="1440"/>
      </w:pPr>
      <w:rPr>
        <w:rFonts w:ascii="Trebuchet MS" w:hAnsi="Trebuchet MS" w:cs="Trebuchet MS" w:hint="default"/>
        <w:b/>
        <w:bCs/>
        <w:sz w:val="22"/>
        <w:szCs w:val="22"/>
      </w:rPr>
    </w:lvl>
    <w:lvl w:ilvl="6">
      <w:start w:val="1"/>
      <w:numFmt w:val="decimal"/>
      <w:lvlText w:val="%1.%2.%3.%4.%5.%6.%7"/>
      <w:lvlJc w:val="left"/>
      <w:pPr>
        <w:tabs>
          <w:tab w:val="num" w:pos="0"/>
        </w:tabs>
        <w:ind w:left="5040" w:hanging="1800"/>
      </w:pPr>
      <w:rPr>
        <w:rFonts w:ascii="Trebuchet MS" w:hAnsi="Trebuchet MS" w:cs="Trebuchet MS" w:hint="default"/>
        <w:b/>
        <w:bCs/>
        <w:sz w:val="22"/>
        <w:szCs w:val="22"/>
      </w:rPr>
    </w:lvl>
    <w:lvl w:ilvl="7">
      <w:start w:val="1"/>
      <w:numFmt w:val="decimal"/>
      <w:lvlText w:val="%1.%2.%3.%4.%5.%6.%7.%8"/>
      <w:lvlJc w:val="left"/>
      <w:pPr>
        <w:tabs>
          <w:tab w:val="num" w:pos="0"/>
        </w:tabs>
        <w:ind w:left="5580" w:hanging="1800"/>
      </w:pPr>
      <w:rPr>
        <w:rFonts w:ascii="Trebuchet MS" w:hAnsi="Trebuchet MS" w:cs="Trebuchet MS" w:hint="default"/>
        <w:b/>
        <w:bCs/>
        <w:sz w:val="22"/>
        <w:szCs w:val="22"/>
      </w:rPr>
    </w:lvl>
    <w:lvl w:ilvl="8">
      <w:start w:val="1"/>
      <w:numFmt w:val="decimal"/>
      <w:lvlText w:val="%1.%2.%3.%4.%5.%6.%7.%8.%9"/>
      <w:lvlJc w:val="left"/>
      <w:pPr>
        <w:tabs>
          <w:tab w:val="num" w:pos="0"/>
        </w:tabs>
        <w:ind w:left="6480" w:hanging="2160"/>
      </w:pPr>
      <w:rPr>
        <w:rFonts w:ascii="Trebuchet MS" w:hAnsi="Trebuchet MS" w:cs="Trebuchet MS" w:hint="default"/>
        <w:b/>
        <w:bCs/>
        <w:sz w:val="22"/>
        <w:szCs w:val="22"/>
      </w:rPr>
    </w:lvl>
  </w:abstractNum>
  <w:abstractNum w:abstractNumId="14">
    <w:nsid w:val="0000000F"/>
    <w:multiLevelType w:val="multilevel"/>
    <w:tmpl w:val="0000000F"/>
    <w:lvl w:ilvl="0">
      <w:start w:val="3"/>
      <w:numFmt w:val="decimal"/>
      <w:lvlText w:val="%1."/>
      <w:lvlJc w:val="left"/>
      <w:pPr>
        <w:tabs>
          <w:tab w:val="num" w:pos="720"/>
        </w:tabs>
        <w:ind w:left="720" w:hanging="360"/>
      </w:pPr>
      <w:rPr>
        <w:rFonts w:ascii="Trebuchet MS" w:hAnsi="Trebuchet MS"/>
      </w:rPr>
    </w:lvl>
    <w:lvl w:ilvl="1">
      <w:start w:val="3"/>
      <w:numFmt w:val="decimal"/>
      <w:lvlText w:val="%1.%2."/>
      <w:lvlJc w:val="left"/>
      <w:pPr>
        <w:tabs>
          <w:tab w:val="num" w:pos="1080"/>
        </w:tabs>
        <w:ind w:left="1080" w:hanging="360"/>
      </w:pPr>
      <w:rPr>
        <w:rFonts w:ascii="Trebuchet MS" w:hAnsi="Trebuchet MS"/>
      </w:rPr>
    </w:lvl>
    <w:lvl w:ilvl="2">
      <w:start w:val="3"/>
      <w:numFmt w:val="decimal"/>
      <w:lvlText w:val="%1.%2.%3."/>
      <w:lvlJc w:val="left"/>
      <w:pPr>
        <w:tabs>
          <w:tab w:val="num" w:pos="1440"/>
        </w:tabs>
        <w:ind w:left="1440" w:hanging="360"/>
      </w:pPr>
      <w:rPr>
        <w:rFonts w:ascii="Trebuchet MS" w:hAnsi="Trebuchet MS"/>
      </w:rPr>
    </w:lvl>
    <w:lvl w:ilvl="3">
      <w:start w:val="2"/>
      <w:numFmt w:val="decimal"/>
      <w:lvlText w:val="%1.%2.%3.%4"/>
      <w:lvlJc w:val="left"/>
      <w:pPr>
        <w:tabs>
          <w:tab w:val="num" w:pos="1800"/>
        </w:tabs>
        <w:ind w:left="1800" w:hanging="360"/>
      </w:pPr>
      <w:rPr>
        <w:rFonts w:ascii="Trebuchet MS" w:hAnsi="Trebuchet MS"/>
      </w:r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5">
    <w:nsid w:val="00000010"/>
    <w:multiLevelType w:val="multilevel"/>
    <w:tmpl w:val="00000010"/>
    <w:lvl w:ilvl="0">
      <w:start w:val="3"/>
      <w:numFmt w:val="decimal"/>
      <w:lvlText w:val="%1."/>
      <w:lvlJc w:val="left"/>
      <w:pPr>
        <w:tabs>
          <w:tab w:val="num" w:pos="720"/>
        </w:tabs>
        <w:ind w:left="720" w:hanging="360"/>
      </w:pPr>
      <w:rPr>
        <w:rFonts w:ascii="Trebuchet MS" w:hAnsi="Trebuchet MS"/>
      </w:rPr>
    </w:lvl>
    <w:lvl w:ilvl="1">
      <w:start w:val="3"/>
      <w:numFmt w:val="decimal"/>
      <w:lvlText w:val="%1.%2."/>
      <w:lvlJc w:val="left"/>
      <w:pPr>
        <w:tabs>
          <w:tab w:val="num" w:pos="1080"/>
        </w:tabs>
        <w:ind w:left="1080" w:hanging="360"/>
      </w:pPr>
      <w:rPr>
        <w:rFonts w:ascii="Trebuchet MS" w:hAnsi="Trebuchet MS"/>
      </w:rPr>
    </w:lvl>
    <w:lvl w:ilvl="2">
      <w:start w:val="3"/>
      <w:numFmt w:val="decimal"/>
      <w:lvlText w:val="%1.%2.%3"/>
      <w:lvlJc w:val="left"/>
      <w:pPr>
        <w:tabs>
          <w:tab w:val="num" w:pos="1440"/>
        </w:tabs>
        <w:ind w:left="1440" w:hanging="360"/>
      </w:pPr>
      <w:rPr>
        <w:rFonts w:ascii="Trebuchet MS" w:hAnsi="Trebuchet MS"/>
      </w:r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6">
    <w:nsid w:val="00000011"/>
    <w:multiLevelType w:val="multilevel"/>
    <w:tmpl w:val="00000011"/>
    <w:lvl w:ilvl="0">
      <w:start w:val="3"/>
      <w:numFmt w:val="decimal"/>
      <w:lvlText w:val="%1."/>
      <w:lvlJc w:val="left"/>
      <w:pPr>
        <w:tabs>
          <w:tab w:val="num" w:pos="720"/>
        </w:tabs>
        <w:ind w:left="720" w:hanging="360"/>
      </w:pPr>
      <w:rPr>
        <w:rFonts w:ascii="Trebuchet MS" w:hAnsi="Trebuchet MS"/>
      </w:rPr>
    </w:lvl>
    <w:lvl w:ilvl="1">
      <w:start w:val="4"/>
      <w:numFmt w:val="decimal"/>
      <w:lvlText w:val="%1.%2."/>
      <w:lvlJc w:val="left"/>
      <w:pPr>
        <w:tabs>
          <w:tab w:val="num" w:pos="1080"/>
        </w:tabs>
        <w:ind w:left="1080" w:hanging="360"/>
      </w:pPr>
      <w:rPr>
        <w:rFonts w:ascii="Trebuchet MS" w:hAnsi="Trebuchet MS"/>
      </w:rPr>
    </w:lvl>
    <w:lvl w:ilvl="2">
      <w:start w:val="1"/>
      <w:numFmt w:val="decimal"/>
      <w:lvlText w:val="%1.%2.%3"/>
      <w:lvlJc w:val="left"/>
      <w:pPr>
        <w:tabs>
          <w:tab w:val="num" w:pos="1440"/>
        </w:tabs>
        <w:ind w:left="1440" w:hanging="360"/>
      </w:pPr>
      <w:rPr>
        <w:rFonts w:ascii="Trebuchet MS" w:hAnsi="Trebuchet MS"/>
      </w:r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7">
    <w:nsid w:val="00000012"/>
    <w:multiLevelType w:val="multilevel"/>
    <w:tmpl w:val="00000012"/>
    <w:lvl w:ilvl="0">
      <w:start w:val="3"/>
      <w:numFmt w:val="decimal"/>
      <w:lvlText w:val="%1."/>
      <w:lvlJc w:val="left"/>
      <w:pPr>
        <w:tabs>
          <w:tab w:val="num" w:pos="1080"/>
        </w:tabs>
        <w:ind w:left="1080" w:hanging="360"/>
      </w:pPr>
      <w:rPr>
        <w:rFonts w:ascii="Trebuchet MS" w:hAnsi="Trebuchet MS"/>
      </w:rPr>
    </w:lvl>
    <w:lvl w:ilvl="1">
      <w:start w:val="4"/>
      <w:numFmt w:val="decimal"/>
      <w:lvlText w:val="%1.%2."/>
      <w:lvlJc w:val="left"/>
      <w:pPr>
        <w:tabs>
          <w:tab w:val="num" w:pos="1440"/>
        </w:tabs>
        <w:ind w:left="1440" w:hanging="360"/>
      </w:pPr>
      <w:rPr>
        <w:rFonts w:ascii="Trebuchet MS" w:hAnsi="Trebuchet MS"/>
      </w:rPr>
    </w:lvl>
    <w:lvl w:ilvl="2">
      <w:start w:val="1"/>
      <w:numFmt w:val="decimal"/>
      <w:lvlText w:val="%1.%2.%3."/>
      <w:lvlJc w:val="left"/>
      <w:pPr>
        <w:tabs>
          <w:tab w:val="num" w:pos="1800"/>
        </w:tabs>
        <w:ind w:left="1800" w:hanging="360"/>
      </w:pPr>
      <w:rPr>
        <w:rFonts w:ascii="Trebuchet MS" w:hAnsi="Trebuchet MS"/>
      </w:rPr>
    </w:lvl>
    <w:lvl w:ilvl="3">
      <w:start w:val="1"/>
      <w:numFmt w:val="decimal"/>
      <w:lvlText w:val="%1.%2.%3.%4"/>
      <w:lvlJc w:val="left"/>
      <w:pPr>
        <w:tabs>
          <w:tab w:val="num" w:pos="2160"/>
        </w:tabs>
        <w:ind w:left="2160" w:hanging="360"/>
      </w:pPr>
      <w:rPr>
        <w:rFonts w:ascii="Trebuchet MS" w:hAnsi="Trebuchet MS"/>
      </w:r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18">
    <w:nsid w:val="00000013"/>
    <w:multiLevelType w:val="multilevel"/>
    <w:tmpl w:val="00000013"/>
    <w:lvl w:ilvl="0">
      <w:start w:val="3"/>
      <w:numFmt w:val="decimal"/>
      <w:lvlText w:val="%1."/>
      <w:lvlJc w:val="left"/>
      <w:pPr>
        <w:tabs>
          <w:tab w:val="num" w:pos="720"/>
        </w:tabs>
        <w:ind w:left="720" w:hanging="360"/>
      </w:pPr>
      <w:rPr>
        <w:rFonts w:ascii="Trebuchet MS" w:hAnsi="Trebuchet MS"/>
      </w:rPr>
    </w:lvl>
    <w:lvl w:ilvl="1">
      <w:start w:val="4"/>
      <w:numFmt w:val="decimal"/>
      <w:lvlText w:val="%1.%2."/>
      <w:lvlJc w:val="left"/>
      <w:pPr>
        <w:tabs>
          <w:tab w:val="num" w:pos="1080"/>
        </w:tabs>
        <w:ind w:left="1080" w:hanging="360"/>
      </w:pPr>
      <w:rPr>
        <w:rFonts w:ascii="Trebuchet MS" w:hAnsi="Trebuchet MS"/>
      </w:rPr>
    </w:lvl>
    <w:lvl w:ilvl="2">
      <w:start w:val="1"/>
      <w:numFmt w:val="decimal"/>
      <w:lvlText w:val="%1.%2.%3."/>
      <w:lvlJc w:val="left"/>
      <w:pPr>
        <w:tabs>
          <w:tab w:val="num" w:pos="1440"/>
        </w:tabs>
        <w:ind w:left="1440" w:hanging="360"/>
      </w:pPr>
      <w:rPr>
        <w:rFonts w:ascii="Trebuchet MS" w:hAnsi="Trebuchet MS"/>
      </w:rPr>
    </w:lvl>
    <w:lvl w:ilvl="3">
      <w:start w:val="2"/>
      <w:numFmt w:val="decimal"/>
      <w:lvlText w:val="%1.%2.%3.%4"/>
      <w:lvlJc w:val="left"/>
      <w:pPr>
        <w:tabs>
          <w:tab w:val="num" w:pos="2487"/>
        </w:tabs>
        <w:ind w:left="2487" w:hanging="360"/>
      </w:pPr>
      <w:rPr>
        <w:rFonts w:ascii="Trebuchet MS" w:hAnsi="Trebuchet MS"/>
      </w:r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9">
    <w:nsid w:val="09077B96"/>
    <w:multiLevelType w:val="hybridMultilevel"/>
    <w:tmpl w:val="F57C4CFA"/>
    <w:lvl w:ilvl="0" w:tplc="2C0A0001">
      <w:start w:val="1"/>
      <w:numFmt w:val="bullet"/>
      <w:lvlText w:val=""/>
      <w:lvlJc w:val="left"/>
      <w:pPr>
        <w:ind w:left="3552" w:hanging="360"/>
      </w:pPr>
      <w:rPr>
        <w:rFonts w:ascii="Symbol" w:hAnsi="Symbol" w:hint="default"/>
      </w:rPr>
    </w:lvl>
    <w:lvl w:ilvl="1" w:tplc="2C0A0003" w:tentative="1">
      <w:start w:val="1"/>
      <w:numFmt w:val="bullet"/>
      <w:lvlText w:val="o"/>
      <w:lvlJc w:val="left"/>
      <w:pPr>
        <w:ind w:left="4272" w:hanging="360"/>
      </w:pPr>
      <w:rPr>
        <w:rFonts w:ascii="Courier New" w:hAnsi="Courier New" w:cs="Courier New" w:hint="default"/>
      </w:rPr>
    </w:lvl>
    <w:lvl w:ilvl="2" w:tplc="2C0A0005" w:tentative="1">
      <w:start w:val="1"/>
      <w:numFmt w:val="bullet"/>
      <w:lvlText w:val=""/>
      <w:lvlJc w:val="left"/>
      <w:pPr>
        <w:ind w:left="4992" w:hanging="360"/>
      </w:pPr>
      <w:rPr>
        <w:rFonts w:ascii="Wingdings" w:hAnsi="Wingdings" w:hint="default"/>
      </w:rPr>
    </w:lvl>
    <w:lvl w:ilvl="3" w:tplc="2C0A0001" w:tentative="1">
      <w:start w:val="1"/>
      <w:numFmt w:val="bullet"/>
      <w:lvlText w:val=""/>
      <w:lvlJc w:val="left"/>
      <w:pPr>
        <w:ind w:left="5712" w:hanging="360"/>
      </w:pPr>
      <w:rPr>
        <w:rFonts w:ascii="Symbol" w:hAnsi="Symbol" w:hint="default"/>
      </w:rPr>
    </w:lvl>
    <w:lvl w:ilvl="4" w:tplc="2C0A0003" w:tentative="1">
      <w:start w:val="1"/>
      <w:numFmt w:val="bullet"/>
      <w:lvlText w:val="o"/>
      <w:lvlJc w:val="left"/>
      <w:pPr>
        <w:ind w:left="6432" w:hanging="360"/>
      </w:pPr>
      <w:rPr>
        <w:rFonts w:ascii="Courier New" w:hAnsi="Courier New" w:cs="Courier New" w:hint="default"/>
      </w:rPr>
    </w:lvl>
    <w:lvl w:ilvl="5" w:tplc="2C0A0005" w:tentative="1">
      <w:start w:val="1"/>
      <w:numFmt w:val="bullet"/>
      <w:lvlText w:val=""/>
      <w:lvlJc w:val="left"/>
      <w:pPr>
        <w:ind w:left="7152" w:hanging="360"/>
      </w:pPr>
      <w:rPr>
        <w:rFonts w:ascii="Wingdings" w:hAnsi="Wingdings" w:hint="default"/>
      </w:rPr>
    </w:lvl>
    <w:lvl w:ilvl="6" w:tplc="2C0A0001" w:tentative="1">
      <w:start w:val="1"/>
      <w:numFmt w:val="bullet"/>
      <w:lvlText w:val=""/>
      <w:lvlJc w:val="left"/>
      <w:pPr>
        <w:ind w:left="7872" w:hanging="360"/>
      </w:pPr>
      <w:rPr>
        <w:rFonts w:ascii="Symbol" w:hAnsi="Symbol" w:hint="default"/>
      </w:rPr>
    </w:lvl>
    <w:lvl w:ilvl="7" w:tplc="2C0A0003" w:tentative="1">
      <w:start w:val="1"/>
      <w:numFmt w:val="bullet"/>
      <w:lvlText w:val="o"/>
      <w:lvlJc w:val="left"/>
      <w:pPr>
        <w:ind w:left="8592" w:hanging="360"/>
      </w:pPr>
      <w:rPr>
        <w:rFonts w:ascii="Courier New" w:hAnsi="Courier New" w:cs="Courier New" w:hint="default"/>
      </w:rPr>
    </w:lvl>
    <w:lvl w:ilvl="8" w:tplc="2C0A0005" w:tentative="1">
      <w:start w:val="1"/>
      <w:numFmt w:val="bullet"/>
      <w:lvlText w:val=""/>
      <w:lvlJc w:val="left"/>
      <w:pPr>
        <w:ind w:left="9312"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0"/>
    <w:footnote w:id="1"/>
  </w:footnotePr>
  <w:endnotePr>
    <w:endnote w:id="0"/>
    <w:endnote w:id="1"/>
  </w:endnotePr>
  <w:compat>
    <w:spaceForUL/>
    <w:balanceSingleByteDoubleByteWidth/>
    <w:doNotLeaveBackslashAlone/>
    <w:ulTrailSpace/>
    <w:adjustLineHeightInTable/>
  </w:compat>
  <w:rsids>
    <w:rsidRoot w:val="00147018"/>
    <w:rsid w:val="0000141A"/>
    <w:rsid w:val="00001E64"/>
    <w:rsid w:val="00017C22"/>
    <w:rsid w:val="00030476"/>
    <w:rsid w:val="000549AE"/>
    <w:rsid w:val="00063128"/>
    <w:rsid w:val="000879C3"/>
    <w:rsid w:val="000A3996"/>
    <w:rsid w:val="00117000"/>
    <w:rsid w:val="00147018"/>
    <w:rsid w:val="00166DCA"/>
    <w:rsid w:val="001B6C19"/>
    <w:rsid w:val="001D6025"/>
    <w:rsid w:val="0022091C"/>
    <w:rsid w:val="00225617"/>
    <w:rsid w:val="00250E84"/>
    <w:rsid w:val="00256B82"/>
    <w:rsid w:val="00272F64"/>
    <w:rsid w:val="002877B9"/>
    <w:rsid w:val="002A57B3"/>
    <w:rsid w:val="002B2409"/>
    <w:rsid w:val="002D4C41"/>
    <w:rsid w:val="002E3721"/>
    <w:rsid w:val="00310FAD"/>
    <w:rsid w:val="00314D7D"/>
    <w:rsid w:val="0032019D"/>
    <w:rsid w:val="003761F3"/>
    <w:rsid w:val="003A17A9"/>
    <w:rsid w:val="003C21FA"/>
    <w:rsid w:val="00401B6E"/>
    <w:rsid w:val="004853DE"/>
    <w:rsid w:val="004C4B5C"/>
    <w:rsid w:val="004D6629"/>
    <w:rsid w:val="004F2F4E"/>
    <w:rsid w:val="005066C3"/>
    <w:rsid w:val="00515787"/>
    <w:rsid w:val="005518D6"/>
    <w:rsid w:val="0058053B"/>
    <w:rsid w:val="005B5145"/>
    <w:rsid w:val="00624773"/>
    <w:rsid w:val="0063490D"/>
    <w:rsid w:val="006F0129"/>
    <w:rsid w:val="00757A01"/>
    <w:rsid w:val="00827D8C"/>
    <w:rsid w:val="00835ADE"/>
    <w:rsid w:val="00855D96"/>
    <w:rsid w:val="00864295"/>
    <w:rsid w:val="00870795"/>
    <w:rsid w:val="008A67B8"/>
    <w:rsid w:val="008C0A90"/>
    <w:rsid w:val="008D5E9E"/>
    <w:rsid w:val="00965B3C"/>
    <w:rsid w:val="00993EF2"/>
    <w:rsid w:val="009B24F1"/>
    <w:rsid w:val="009B6A86"/>
    <w:rsid w:val="009C7EFB"/>
    <w:rsid w:val="009F158F"/>
    <w:rsid w:val="00A2665C"/>
    <w:rsid w:val="00A30ECC"/>
    <w:rsid w:val="00A55009"/>
    <w:rsid w:val="00A96945"/>
    <w:rsid w:val="00AA1F13"/>
    <w:rsid w:val="00AD7AAF"/>
    <w:rsid w:val="00AE5B2B"/>
    <w:rsid w:val="00AF4492"/>
    <w:rsid w:val="00B254B1"/>
    <w:rsid w:val="00B41DC3"/>
    <w:rsid w:val="00B637E5"/>
    <w:rsid w:val="00B90555"/>
    <w:rsid w:val="00BB0C95"/>
    <w:rsid w:val="00BE2824"/>
    <w:rsid w:val="00BF7483"/>
    <w:rsid w:val="00C06478"/>
    <w:rsid w:val="00CB3EFE"/>
    <w:rsid w:val="00CE5292"/>
    <w:rsid w:val="00D110D3"/>
    <w:rsid w:val="00D14D44"/>
    <w:rsid w:val="00D330F7"/>
    <w:rsid w:val="00D86265"/>
    <w:rsid w:val="00D95597"/>
    <w:rsid w:val="00DC23EA"/>
    <w:rsid w:val="00E12F3A"/>
    <w:rsid w:val="00E14EC0"/>
    <w:rsid w:val="00E7252A"/>
    <w:rsid w:val="00E84464"/>
    <w:rsid w:val="00EB32C5"/>
    <w:rsid w:val="00EB56A5"/>
    <w:rsid w:val="00EC3BEF"/>
    <w:rsid w:val="00EE1EEF"/>
    <w:rsid w:val="00F1230B"/>
    <w:rsid w:val="00F43AA5"/>
    <w:rsid w:val="00FA1872"/>
    <w:rsid w:val="00FC5A7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996"/>
    <w:pPr>
      <w:widowControl w:val="0"/>
      <w:suppressAutoHyphens/>
    </w:pPr>
    <w:rPr>
      <w:rFonts w:eastAsia="SimSun" w:cs="Mangal"/>
      <w:kern w:val="1"/>
      <w:sz w:val="24"/>
      <w:szCs w:val="24"/>
      <w:lang w:eastAsia="hi-IN" w:bidi="hi-IN"/>
    </w:rPr>
  </w:style>
  <w:style w:type="paragraph" w:styleId="Ttulo1">
    <w:name w:val="heading 1"/>
    <w:basedOn w:val="Encabezado1"/>
    <w:next w:val="Textoindependiente"/>
    <w:qFormat/>
    <w:rsid w:val="000A3996"/>
    <w:pPr>
      <w:numPr>
        <w:numId w:val="1"/>
      </w:numPr>
      <w:outlineLvl w:val="0"/>
    </w:pPr>
    <w:rPr>
      <w:b/>
      <w:bCs/>
      <w:sz w:val="32"/>
      <w:szCs w:val="32"/>
    </w:rPr>
  </w:style>
  <w:style w:type="paragraph" w:styleId="Ttulo2">
    <w:name w:val="heading 2"/>
    <w:basedOn w:val="Normal"/>
    <w:next w:val="Textoindependiente"/>
    <w:qFormat/>
    <w:rsid w:val="000A3996"/>
    <w:pPr>
      <w:keepNext/>
      <w:keepLines/>
      <w:numPr>
        <w:ilvl w:val="1"/>
        <w:numId w:val="1"/>
      </w:numPr>
      <w:spacing w:before="200"/>
      <w:outlineLvl w:val="1"/>
    </w:pPr>
    <w:rPr>
      <w:rFonts w:ascii="Cambria" w:hAnsi="Cambria" w:cs="font351"/>
      <w:b/>
      <w:bCs/>
      <w:color w:val="4F81BD"/>
      <w:sz w:val="26"/>
      <w:szCs w:val="26"/>
    </w:rPr>
  </w:style>
  <w:style w:type="paragraph" w:styleId="Ttulo3">
    <w:name w:val="heading 3"/>
    <w:basedOn w:val="Encabezado1"/>
    <w:next w:val="Textoindependiente"/>
    <w:qFormat/>
    <w:rsid w:val="000A3996"/>
    <w:pPr>
      <w:numPr>
        <w:ilvl w:val="2"/>
        <w:numId w:val="1"/>
      </w:numPr>
      <w:outlineLvl w:val="2"/>
    </w:pPr>
    <w:rPr>
      <w:b/>
      <w:bCs/>
    </w:rPr>
  </w:style>
  <w:style w:type="paragraph" w:styleId="Ttulo4">
    <w:name w:val="heading 4"/>
    <w:basedOn w:val="Encabezado1"/>
    <w:next w:val="Textoindependiente"/>
    <w:qFormat/>
    <w:rsid w:val="000A3996"/>
    <w:pPr>
      <w:numPr>
        <w:ilvl w:val="3"/>
        <w:numId w:val="1"/>
      </w:numPr>
      <w:outlineLvl w:val="3"/>
    </w:pPr>
    <w:rPr>
      <w:b/>
      <w:bCs/>
      <w:i/>
      <w:iCs/>
      <w:sz w:val="24"/>
      <w:szCs w:val="24"/>
    </w:rPr>
  </w:style>
  <w:style w:type="paragraph" w:styleId="Ttulo5">
    <w:name w:val="heading 5"/>
    <w:basedOn w:val="Encabezado1"/>
    <w:next w:val="Textoindependiente"/>
    <w:qFormat/>
    <w:rsid w:val="000A3996"/>
    <w:pPr>
      <w:numPr>
        <w:ilvl w:val="4"/>
        <w:numId w:val="1"/>
      </w:numPr>
      <w:outlineLvl w:val="4"/>
    </w:pPr>
    <w:rPr>
      <w:b/>
      <w:bCs/>
      <w:sz w:val="24"/>
      <w:szCs w:val="24"/>
    </w:rPr>
  </w:style>
  <w:style w:type="paragraph" w:styleId="Ttulo6">
    <w:name w:val="heading 6"/>
    <w:basedOn w:val="Encabezado1"/>
    <w:next w:val="Textoindependiente"/>
    <w:qFormat/>
    <w:rsid w:val="000A3996"/>
    <w:pPr>
      <w:numPr>
        <w:ilvl w:val="5"/>
        <w:numId w:val="1"/>
      </w:numPr>
      <w:outlineLvl w:val="5"/>
    </w:pPr>
    <w:rPr>
      <w:b/>
      <w:bCs/>
      <w:sz w:val="21"/>
      <w:szCs w:val="21"/>
    </w:rPr>
  </w:style>
  <w:style w:type="paragraph" w:styleId="Ttulo7">
    <w:name w:val="heading 7"/>
    <w:basedOn w:val="Encabezado1"/>
    <w:next w:val="Textoindependiente"/>
    <w:qFormat/>
    <w:rsid w:val="000A3996"/>
    <w:pPr>
      <w:numPr>
        <w:ilvl w:val="6"/>
        <w:numId w:val="1"/>
      </w:numPr>
      <w:outlineLvl w:val="6"/>
    </w:pPr>
    <w:rPr>
      <w:b/>
      <w:bCs/>
      <w:sz w:val="21"/>
      <w:szCs w:val="21"/>
    </w:rPr>
  </w:style>
  <w:style w:type="paragraph" w:styleId="Ttulo8">
    <w:name w:val="heading 8"/>
    <w:basedOn w:val="Encabezado1"/>
    <w:next w:val="Textoindependiente"/>
    <w:qFormat/>
    <w:rsid w:val="000A3996"/>
    <w:pPr>
      <w:numPr>
        <w:ilvl w:val="7"/>
        <w:numId w:val="1"/>
      </w:numPr>
      <w:outlineLvl w:val="7"/>
    </w:pPr>
    <w:rPr>
      <w:b/>
      <w:bCs/>
      <w:sz w:val="21"/>
      <w:szCs w:val="21"/>
    </w:rPr>
  </w:style>
  <w:style w:type="paragraph" w:styleId="Ttulo9">
    <w:name w:val="heading 9"/>
    <w:basedOn w:val="Encabezado1"/>
    <w:next w:val="Textoindependiente"/>
    <w:qFormat/>
    <w:rsid w:val="000A3996"/>
    <w:pPr>
      <w:numPr>
        <w:ilvl w:val="8"/>
        <w:numId w:val="1"/>
      </w:numPr>
      <w:outlineLvl w:val="8"/>
    </w:pPr>
    <w:rPr>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0A3996"/>
  </w:style>
  <w:style w:type="character" w:customStyle="1" w:styleId="WW8Num1z1">
    <w:name w:val="WW8Num1z1"/>
    <w:rsid w:val="000A3996"/>
  </w:style>
  <w:style w:type="character" w:customStyle="1" w:styleId="WW8Num1z2">
    <w:name w:val="WW8Num1z2"/>
    <w:rsid w:val="000A3996"/>
  </w:style>
  <w:style w:type="character" w:customStyle="1" w:styleId="WW8Num1z3">
    <w:name w:val="WW8Num1z3"/>
    <w:rsid w:val="000A3996"/>
  </w:style>
  <w:style w:type="character" w:customStyle="1" w:styleId="WW8Num1z4">
    <w:name w:val="WW8Num1z4"/>
    <w:rsid w:val="000A3996"/>
  </w:style>
  <w:style w:type="character" w:customStyle="1" w:styleId="WW8Num1z5">
    <w:name w:val="WW8Num1z5"/>
    <w:rsid w:val="000A3996"/>
  </w:style>
  <w:style w:type="character" w:customStyle="1" w:styleId="WW8Num1z6">
    <w:name w:val="WW8Num1z6"/>
    <w:rsid w:val="000A3996"/>
  </w:style>
  <w:style w:type="character" w:customStyle="1" w:styleId="WW8Num1z7">
    <w:name w:val="WW8Num1z7"/>
    <w:rsid w:val="000A3996"/>
  </w:style>
  <w:style w:type="character" w:customStyle="1" w:styleId="WW8Num1z8">
    <w:name w:val="WW8Num1z8"/>
    <w:rsid w:val="000A3996"/>
  </w:style>
  <w:style w:type="character" w:customStyle="1" w:styleId="WW8Num2z0">
    <w:name w:val="WW8Num2z0"/>
    <w:rsid w:val="000A3996"/>
  </w:style>
  <w:style w:type="character" w:customStyle="1" w:styleId="WW8Num2z1">
    <w:name w:val="WW8Num2z1"/>
    <w:rsid w:val="000A3996"/>
  </w:style>
  <w:style w:type="character" w:customStyle="1" w:styleId="WW8Num2z2">
    <w:name w:val="WW8Num2z2"/>
    <w:rsid w:val="000A3996"/>
  </w:style>
  <w:style w:type="character" w:customStyle="1" w:styleId="WW8Num2z3">
    <w:name w:val="WW8Num2z3"/>
    <w:rsid w:val="000A3996"/>
  </w:style>
  <w:style w:type="character" w:customStyle="1" w:styleId="WW8Num2z4">
    <w:name w:val="WW8Num2z4"/>
    <w:rsid w:val="000A3996"/>
  </w:style>
  <w:style w:type="character" w:customStyle="1" w:styleId="WW8Num2z5">
    <w:name w:val="WW8Num2z5"/>
    <w:rsid w:val="000A3996"/>
  </w:style>
  <w:style w:type="character" w:customStyle="1" w:styleId="WW8Num2z6">
    <w:name w:val="WW8Num2z6"/>
    <w:rsid w:val="000A3996"/>
  </w:style>
  <w:style w:type="character" w:customStyle="1" w:styleId="WW8Num2z7">
    <w:name w:val="WW8Num2z7"/>
    <w:rsid w:val="000A3996"/>
  </w:style>
  <w:style w:type="character" w:customStyle="1" w:styleId="WW8Num2z8">
    <w:name w:val="WW8Num2z8"/>
    <w:rsid w:val="000A3996"/>
  </w:style>
  <w:style w:type="character" w:customStyle="1" w:styleId="WW8Num3z0">
    <w:name w:val="WW8Num3z0"/>
    <w:rsid w:val="000A3996"/>
  </w:style>
  <w:style w:type="character" w:customStyle="1" w:styleId="WW8Num3z1">
    <w:name w:val="WW8Num3z1"/>
    <w:rsid w:val="000A3996"/>
  </w:style>
  <w:style w:type="character" w:customStyle="1" w:styleId="WW8Num3z2">
    <w:name w:val="WW8Num3z2"/>
    <w:rsid w:val="000A3996"/>
  </w:style>
  <w:style w:type="character" w:customStyle="1" w:styleId="WW8Num3z3">
    <w:name w:val="WW8Num3z3"/>
    <w:rsid w:val="000A3996"/>
  </w:style>
  <w:style w:type="character" w:customStyle="1" w:styleId="WW8Num3z4">
    <w:name w:val="WW8Num3z4"/>
    <w:rsid w:val="000A3996"/>
  </w:style>
  <w:style w:type="character" w:customStyle="1" w:styleId="WW8Num3z5">
    <w:name w:val="WW8Num3z5"/>
    <w:rsid w:val="000A3996"/>
  </w:style>
  <w:style w:type="character" w:customStyle="1" w:styleId="WW8Num3z6">
    <w:name w:val="WW8Num3z6"/>
    <w:rsid w:val="000A3996"/>
  </w:style>
  <w:style w:type="character" w:customStyle="1" w:styleId="WW8Num3z7">
    <w:name w:val="WW8Num3z7"/>
    <w:rsid w:val="000A3996"/>
  </w:style>
  <w:style w:type="character" w:customStyle="1" w:styleId="WW8Num3z8">
    <w:name w:val="WW8Num3z8"/>
    <w:rsid w:val="000A3996"/>
  </w:style>
  <w:style w:type="character" w:customStyle="1" w:styleId="WW8Num4z0">
    <w:name w:val="WW8Num4z0"/>
    <w:rsid w:val="000A3996"/>
  </w:style>
  <w:style w:type="character" w:customStyle="1" w:styleId="WW8Num4z1">
    <w:name w:val="WW8Num4z1"/>
    <w:rsid w:val="000A3996"/>
  </w:style>
  <w:style w:type="character" w:customStyle="1" w:styleId="WW8Num4z2">
    <w:name w:val="WW8Num4z2"/>
    <w:rsid w:val="000A3996"/>
  </w:style>
  <w:style w:type="character" w:customStyle="1" w:styleId="WW8Num4z3">
    <w:name w:val="WW8Num4z3"/>
    <w:rsid w:val="000A3996"/>
  </w:style>
  <w:style w:type="character" w:customStyle="1" w:styleId="WW8Num4z4">
    <w:name w:val="WW8Num4z4"/>
    <w:rsid w:val="000A3996"/>
  </w:style>
  <w:style w:type="character" w:customStyle="1" w:styleId="WW8Num4z5">
    <w:name w:val="WW8Num4z5"/>
    <w:rsid w:val="000A3996"/>
  </w:style>
  <w:style w:type="character" w:customStyle="1" w:styleId="WW8Num4z6">
    <w:name w:val="WW8Num4z6"/>
    <w:rsid w:val="000A3996"/>
  </w:style>
  <w:style w:type="character" w:customStyle="1" w:styleId="WW8Num4z7">
    <w:name w:val="WW8Num4z7"/>
    <w:rsid w:val="000A3996"/>
  </w:style>
  <w:style w:type="character" w:customStyle="1" w:styleId="WW8Num4z8">
    <w:name w:val="WW8Num4z8"/>
    <w:rsid w:val="000A3996"/>
  </w:style>
  <w:style w:type="character" w:customStyle="1" w:styleId="WW8Num5z0">
    <w:name w:val="WW8Num5z0"/>
    <w:rsid w:val="000A3996"/>
  </w:style>
  <w:style w:type="character" w:customStyle="1" w:styleId="WW8Num5z1">
    <w:name w:val="WW8Num5z1"/>
    <w:rsid w:val="000A3996"/>
  </w:style>
  <w:style w:type="character" w:customStyle="1" w:styleId="WW8Num5z2">
    <w:name w:val="WW8Num5z2"/>
    <w:rsid w:val="000A3996"/>
  </w:style>
  <w:style w:type="character" w:customStyle="1" w:styleId="WW8Num5z3">
    <w:name w:val="WW8Num5z3"/>
    <w:rsid w:val="000A3996"/>
  </w:style>
  <w:style w:type="character" w:customStyle="1" w:styleId="WW8Num5z4">
    <w:name w:val="WW8Num5z4"/>
    <w:rsid w:val="000A3996"/>
  </w:style>
  <w:style w:type="character" w:customStyle="1" w:styleId="WW8Num5z5">
    <w:name w:val="WW8Num5z5"/>
    <w:rsid w:val="000A3996"/>
  </w:style>
  <w:style w:type="character" w:customStyle="1" w:styleId="WW8Num5z6">
    <w:name w:val="WW8Num5z6"/>
    <w:rsid w:val="000A3996"/>
  </w:style>
  <w:style w:type="character" w:customStyle="1" w:styleId="WW8Num5z7">
    <w:name w:val="WW8Num5z7"/>
    <w:rsid w:val="000A3996"/>
  </w:style>
  <w:style w:type="character" w:customStyle="1" w:styleId="WW8Num5z8">
    <w:name w:val="WW8Num5z8"/>
    <w:rsid w:val="000A3996"/>
  </w:style>
  <w:style w:type="character" w:customStyle="1" w:styleId="WW8Num6z0">
    <w:name w:val="WW8Num6z0"/>
    <w:rsid w:val="000A3996"/>
  </w:style>
  <w:style w:type="character" w:customStyle="1" w:styleId="WW8Num6z1">
    <w:name w:val="WW8Num6z1"/>
    <w:rsid w:val="000A3996"/>
  </w:style>
  <w:style w:type="character" w:customStyle="1" w:styleId="WW8Num6z2">
    <w:name w:val="WW8Num6z2"/>
    <w:rsid w:val="000A3996"/>
  </w:style>
  <w:style w:type="character" w:customStyle="1" w:styleId="WW8Num6z3">
    <w:name w:val="WW8Num6z3"/>
    <w:rsid w:val="000A3996"/>
  </w:style>
  <w:style w:type="character" w:customStyle="1" w:styleId="WW8Num6z4">
    <w:name w:val="WW8Num6z4"/>
    <w:rsid w:val="000A3996"/>
  </w:style>
  <w:style w:type="character" w:customStyle="1" w:styleId="WW8Num6z5">
    <w:name w:val="WW8Num6z5"/>
    <w:rsid w:val="000A3996"/>
  </w:style>
  <w:style w:type="character" w:customStyle="1" w:styleId="WW8Num6z6">
    <w:name w:val="WW8Num6z6"/>
    <w:rsid w:val="000A3996"/>
  </w:style>
  <w:style w:type="character" w:customStyle="1" w:styleId="WW8Num6z7">
    <w:name w:val="WW8Num6z7"/>
    <w:rsid w:val="000A3996"/>
  </w:style>
  <w:style w:type="character" w:customStyle="1" w:styleId="WW8Num6z8">
    <w:name w:val="WW8Num6z8"/>
    <w:rsid w:val="000A3996"/>
  </w:style>
  <w:style w:type="character" w:customStyle="1" w:styleId="WW8Num7z0">
    <w:name w:val="WW8Num7z0"/>
    <w:rsid w:val="000A3996"/>
  </w:style>
  <w:style w:type="character" w:customStyle="1" w:styleId="WW8Num7z1">
    <w:name w:val="WW8Num7z1"/>
    <w:rsid w:val="000A3996"/>
  </w:style>
  <w:style w:type="character" w:customStyle="1" w:styleId="WW8Num7z2">
    <w:name w:val="WW8Num7z2"/>
    <w:rsid w:val="000A3996"/>
  </w:style>
  <w:style w:type="character" w:customStyle="1" w:styleId="WW8Num7z3">
    <w:name w:val="WW8Num7z3"/>
    <w:rsid w:val="000A3996"/>
  </w:style>
  <w:style w:type="character" w:customStyle="1" w:styleId="WW8Num7z4">
    <w:name w:val="WW8Num7z4"/>
    <w:rsid w:val="000A3996"/>
  </w:style>
  <w:style w:type="character" w:customStyle="1" w:styleId="WW8Num7z5">
    <w:name w:val="WW8Num7z5"/>
    <w:rsid w:val="000A3996"/>
  </w:style>
  <w:style w:type="character" w:customStyle="1" w:styleId="WW8Num7z6">
    <w:name w:val="WW8Num7z6"/>
    <w:rsid w:val="000A3996"/>
  </w:style>
  <w:style w:type="character" w:customStyle="1" w:styleId="WW8Num7z7">
    <w:name w:val="WW8Num7z7"/>
    <w:rsid w:val="000A3996"/>
  </w:style>
  <w:style w:type="character" w:customStyle="1" w:styleId="WW8Num7z8">
    <w:name w:val="WW8Num7z8"/>
    <w:rsid w:val="000A3996"/>
  </w:style>
  <w:style w:type="character" w:customStyle="1" w:styleId="WW8Num8z0">
    <w:name w:val="WW8Num8z0"/>
    <w:rsid w:val="000A3996"/>
  </w:style>
  <w:style w:type="character" w:customStyle="1" w:styleId="WW8Num8z1">
    <w:name w:val="WW8Num8z1"/>
    <w:rsid w:val="000A3996"/>
  </w:style>
  <w:style w:type="character" w:customStyle="1" w:styleId="WW8Num8z2">
    <w:name w:val="WW8Num8z2"/>
    <w:rsid w:val="000A3996"/>
  </w:style>
  <w:style w:type="character" w:customStyle="1" w:styleId="WW8Num8z3">
    <w:name w:val="WW8Num8z3"/>
    <w:rsid w:val="000A3996"/>
  </w:style>
  <w:style w:type="character" w:customStyle="1" w:styleId="WW8Num8z4">
    <w:name w:val="WW8Num8z4"/>
    <w:rsid w:val="000A3996"/>
  </w:style>
  <w:style w:type="character" w:customStyle="1" w:styleId="WW8Num8z5">
    <w:name w:val="WW8Num8z5"/>
    <w:rsid w:val="000A3996"/>
  </w:style>
  <w:style w:type="character" w:customStyle="1" w:styleId="WW8Num8z6">
    <w:name w:val="WW8Num8z6"/>
    <w:rsid w:val="000A3996"/>
  </w:style>
  <w:style w:type="character" w:customStyle="1" w:styleId="WW8Num8z7">
    <w:name w:val="WW8Num8z7"/>
    <w:rsid w:val="000A3996"/>
  </w:style>
  <w:style w:type="character" w:customStyle="1" w:styleId="WW8Num8z8">
    <w:name w:val="WW8Num8z8"/>
    <w:rsid w:val="000A3996"/>
  </w:style>
  <w:style w:type="character" w:customStyle="1" w:styleId="WW8Num9z0">
    <w:name w:val="WW8Num9z0"/>
    <w:rsid w:val="000A3996"/>
  </w:style>
  <w:style w:type="character" w:customStyle="1" w:styleId="WW8Num9z1">
    <w:name w:val="WW8Num9z1"/>
    <w:rsid w:val="000A3996"/>
  </w:style>
  <w:style w:type="character" w:customStyle="1" w:styleId="WW8Num9z2">
    <w:name w:val="WW8Num9z2"/>
    <w:rsid w:val="000A3996"/>
  </w:style>
  <w:style w:type="character" w:customStyle="1" w:styleId="WW8Num9z3">
    <w:name w:val="WW8Num9z3"/>
    <w:rsid w:val="000A3996"/>
  </w:style>
  <w:style w:type="character" w:customStyle="1" w:styleId="WW8Num9z4">
    <w:name w:val="WW8Num9z4"/>
    <w:rsid w:val="000A3996"/>
  </w:style>
  <w:style w:type="character" w:customStyle="1" w:styleId="WW8Num9z5">
    <w:name w:val="WW8Num9z5"/>
    <w:rsid w:val="000A3996"/>
  </w:style>
  <w:style w:type="character" w:customStyle="1" w:styleId="WW8Num9z6">
    <w:name w:val="WW8Num9z6"/>
    <w:rsid w:val="000A3996"/>
  </w:style>
  <w:style w:type="character" w:customStyle="1" w:styleId="WW8Num9z7">
    <w:name w:val="WW8Num9z7"/>
    <w:rsid w:val="000A3996"/>
  </w:style>
  <w:style w:type="character" w:customStyle="1" w:styleId="WW8Num9z8">
    <w:name w:val="WW8Num9z8"/>
    <w:rsid w:val="000A3996"/>
  </w:style>
  <w:style w:type="character" w:customStyle="1" w:styleId="WW8Num10z0">
    <w:name w:val="WW8Num10z0"/>
    <w:rsid w:val="000A3996"/>
  </w:style>
  <w:style w:type="character" w:customStyle="1" w:styleId="WW8Num10z1">
    <w:name w:val="WW8Num10z1"/>
    <w:rsid w:val="000A3996"/>
  </w:style>
  <w:style w:type="character" w:customStyle="1" w:styleId="WW8Num10z2">
    <w:name w:val="WW8Num10z2"/>
    <w:rsid w:val="000A3996"/>
  </w:style>
  <w:style w:type="character" w:customStyle="1" w:styleId="WW8Num10z3">
    <w:name w:val="WW8Num10z3"/>
    <w:rsid w:val="000A3996"/>
  </w:style>
  <w:style w:type="character" w:customStyle="1" w:styleId="WW8Num10z4">
    <w:name w:val="WW8Num10z4"/>
    <w:rsid w:val="000A3996"/>
  </w:style>
  <w:style w:type="character" w:customStyle="1" w:styleId="WW8Num10z5">
    <w:name w:val="WW8Num10z5"/>
    <w:rsid w:val="000A3996"/>
  </w:style>
  <w:style w:type="character" w:customStyle="1" w:styleId="WW8Num10z6">
    <w:name w:val="WW8Num10z6"/>
    <w:rsid w:val="000A3996"/>
  </w:style>
  <w:style w:type="character" w:customStyle="1" w:styleId="WW8Num10z7">
    <w:name w:val="WW8Num10z7"/>
    <w:rsid w:val="000A3996"/>
  </w:style>
  <w:style w:type="character" w:customStyle="1" w:styleId="WW8Num10z8">
    <w:name w:val="WW8Num10z8"/>
    <w:rsid w:val="000A3996"/>
  </w:style>
  <w:style w:type="character" w:customStyle="1" w:styleId="WW8Num11z0">
    <w:name w:val="WW8Num11z0"/>
    <w:rsid w:val="000A3996"/>
  </w:style>
  <w:style w:type="character" w:customStyle="1" w:styleId="WW8Num11z1">
    <w:name w:val="WW8Num11z1"/>
    <w:rsid w:val="000A3996"/>
  </w:style>
  <w:style w:type="character" w:customStyle="1" w:styleId="WW8Num11z2">
    <w:name w:val="WW8Num11z2"/>
    <w:rsid w:val="000A3996"/>
  </w:style>
  <w:style w:type="character" w:customStyle="1" w:styleId="WW8Num11z3">
    <w:name w:val="WW8Num11z3"/>
    <w:rsid w:val="000A3996"/>
  </w:style>
  <w:style w:type="character" w:customStyle="1" w:styleId="WW8Num11z4">
    <w:name w:val="WW8Num11z4"/>
    <w:rsid w:val="000A3996"/>
  </w:style>
  <w:style w:type="character" w:customStyle="1" w:styleId="WW8Num11z5">
    <w:name w:val="WW8Num11z5"/>
    <w:rsid w:val="000A3996"/>
  </w:style>
  <w:style w:type="character" w:customStyle="1" w:styleId="WW8Num11z6">
    <w:name w:val="WW8Num11z6"/>
    <w:rsid w:val="000A3996"/>
  </w:style>
  <w:style w:type="character" w:customStyle="1" w:styleId="WW8Num11z7">
    <w:name w:val="WW8Num11z7"/>
    <w:rsid w:val="000A3996"/>
  </w:style>
  <w:style w:type="character" w:customStyle="1" w:styleId="WW8Num11z8">
    <w:name w:val="WW8Num11z8"/>
    <w:rsid w:val="000A3996"/>
  </w:style>
  <w:style w:type="character" w:customStyle="1" w:styleId="WW8Num12z0">
    <w:name w:val="WW8Num12z0"/>
    <w:rsid w:val="000A3996"/>
    <w:rPr>
      <w:rFonts w:hint="default"/>
    </w:rPr>
  </w:style>
  <w:style w:type="character" w:customStyle="1" w:styleId="WW8Num13z0">
    <w:name w:val="WW8Num13z0"/>
    <w:rsid w:val="000A3996"/>
    <w:rPr>
      <w:rFonts w:hint="default"/>
    </w:rPr>
  </w:style>
  <w:style w:type="character" w:customStyle="1" w:styleId="WW8Num13z3">
    <w:name w:val="WW8Num13z3"/>
    <w:rsid w:val="000A3996"/>
    <w:rPr>
      <w:rFonts w:ascii="Trebuchet MS" w:hAnsi="Trebuchet MS" w:cs="Trebuchet MS" w:hint="default"/>
      <w:b/>
    </w:rPr>
  </w:style>
  <w:style w:type="character" w:customStyle="1" w:styleId="WW8Num14z0">
    <w:name w:val="WW8Num14z0"/>
    <w:rsid w:val="000A3996"/>
    <w:rPr>
      <w:rFonts w:cs="Trebuchet MS" w:hint="default"/>
      <w:sz w:val="22"/>
    </w:rPr>
  </w:style>
  <w:style w:type="character" w:customStyle="1" w:styleId="WW8Num15z0">
    <w:name w:val="WW8Num15z0"/>
    <w:rsid w:val="000A3996"/>
    <w:rPr>
      <w:rFonts w:ascii="Trebuchet MS" w:hAnsi="Trebuchet MS" w:cs="Trebuchet MS" w:hint="default"/>
      <w:b/>
      <w:bCs/>
      <w:sz w:val="22"/>
      <w:szCs w:val="22"/>
    </w:rPr>
  </w:style>
  <w:style w:type="character" w:customStyle="1" w:styleId="WW8Num16z0">
    <w:name w:val="WW8Num16z0"/>
    <w:rsid w:val="000A3996"/>
  </w:style>
  <w:style w:type="character" w:customStyle="1" w:styleId="WW8Num16z1">
    <w:name w:val="WW8Num16z1"/>
    <w:rsid w:val="000A3996"/>
  </w:style>
  <w:style w:type="character" w:customStyle="1" w:styleId="WW8Num16z2">
    <w:name w:val="WW8Num16z2"/>
    <w:rsid w:val="000A3996"/>
  </w:style>
  <w:style w:type="character" w:customStyle="1" w:styleId="WW8Num16z3">
    <w:name w:val="WW8Num16z3"/>
    <w:rsid w:val="000A3996"/>
  </w:style>
  <w:style w:type="character" w:customStyle="1" w:styleId="WW8Num16z4">
    <w:name w:val="WW8Num16z4"/>
    <w:rsid w:val="000A3996"/>
  </w:style>
  <w:style w:type="character" w:customStyle="1" w:styleId="WW8Num16z5">
    <w:name w:val="WW8Num16z5"/>
    <w:rsid w:val="000A3996"/>
  </w:style>
  <w:style w:type="character" w:customStyle="1" w:styleId="WW8Num16z6">
    <w:name w:val="WW8Num16z6"/>
    <w:rsid w:val="000A3996"/>
  </w:style>
  <w:style w:type="character" w:customStyle="1" w:styleId="WW8Num16z7">
    <w:name w:val="WW8Num16z7"/>
    <w:rsid w:val="000A3996"/>
  </w:style>
  <w:style w:type="character" w:customStyle="1" w:styleId="WW8Num16z8">
    <w:name w:val="WW8Num16z8"/>
    <w:rsid w:val="000A3996"/>
  </w:style>
  <w:style w:type="character" w:customStyle="1" w:styleId="WW8Num17z0">
    <w:name w:val="WW8Num17z0"/>
    <w:rsid w:val="000A3996"/>
    <w:rPr>
      <w:rFonts w:hint="default"/>
    </w:rPr>
  </w:style>
  <w:style w:type="character" w:customStyle="1" w:styleId="WW8Num18z0">
    <w:name w:val="WW8Num18z0"/>
    <w:rsid w:val="000A3996"/>
  </w:style>
  <w:style w:type="character" w:customStyle="1" w:styleId="WW8Num18z1">
    <w:name w:val="WW8Num18z1"/>
    <w:rsid w:val="000A3996"/>
  </w:style>
  <w:style w:type="character" w:customStyle="1" w:styleId="WW8Num18z2">
    <w:name w:val="WW8Num18z2"/>
    <w:rsid w:val="000A3996"/>
  </w:style>
  <w:style w:type="character" w:customStyle="1" w:styleId="WW8Num18z3">
    <w:name w:val="WW8Num18z3"/>
    <w:rsid w:val="000A3996"/>
  </w:style>
  <w:style w:type="character" w:customStyle="1" w:styleId="WW8Num18z4">
    <w:name w:val="WW8Num18z4"/>
    <w:rsid w:val="000A3996"/>
  </w:style>
  <w:style w:type="character" w:customStyle="1" w:styleId="WW8Num18z5">
    <w:name w:val="WW8Num18z5"/>
    <w:rsid w:val="000A3996"/>
  </w:style>
  <w:style w:type="character" w:customStyle="1" w:styleId="WW8Num18z6">
    <w:name w:val="WW8Num18z6"/>
    <w:rsid w:val="000A3996"/>
  </w:style>
  <w:style w:type="character" w:customStyle="1" w:styleId="WW8Num18z7">
    <w:name w:val="WW8Num18z7"/>
    <w:rsid w:val="000A3996"/>
  </w:style>
  <w:style w:type="character" w:customStyle="1" w:styleId="WW8Num18z8">
    <w:name w:val="WW8Num18z8"/>
    <w:rsid w:val="000A3996"/>
  </w:style>
  <w:style w:type="character" w:customStyle="1" w:styleId="Fuentedeprrafopredeter1">
    <w:name w:val="Fuente de párrafo predeter.1"/>
    <w:rsid w:val="000A3996"/>
  </w:style>
  <w:style w:type="character" w:customStyle="1" w:styleId="Smbolosdenumeracin">
    <w:name w:val="Símbolos de numeración"/>
    <w:rsid w:val="000A3996"/>
    <w:rPr>
      <w:rFonts w:ascii="Trebuchet MS" w:hAnsi="Trebuchet MS"/>
    </w:rPr>
  </w:style>
  <w:style w:type="character" w:customStyle="1" w:styleId="ListLabel1">
    <w:name w:val="ListLabel 1"/>
    <w:rsid w:val="000A3996"/>
    <w:rPr>
      <w:rFonts w:cs="Courier New"/>
    </w:rPr>
  </w:style>
  <w:style w:type="character" w:customStyle="1" w:styleId="EncabezadoCar">
    <w:name w:val="Encabezado Car"/>
    <w:rsid w:val="000A3996"/>
    <w:rPr>
      <w:rFonts w:eastAsia="SimSun" w:cs="Mangal"/>
      <w:kern w:val="1"/>
      <w:sz w:val="24"/>
      <w:szCs w:val="21"/>
      <w:lang w:eastAsia="hi-IN" w:bidi="hi-IN"/>
    </w:rPr>
  </w:style>
  <w:style w:type="character" w:customStyle="1" w:styleId="PiedepginaCar">
    <w:name w:val="Pie de página Car"/>
    <w:rsid w:val="000A3996"/>
    <w:rPr>
      <w:rFonts w:eastAsia="SimSun" w:cs="Mangal"/>
      <w:kern w:val="1"/>
      <w:sz w:val="24"/>
      <w:szCs w:val="21"/>
      <w:lang w:eastAsia="hi-IN" w:bidi="hi-IN"/>
    </w:rPr>
  </w:style>
  <w:style w:type="paragraph" w:customStyle="1" w:styleId="Encabezado2">
    <w:name w:val="Encabezado2"/>
    <w:basedOn w:val="Normal"/>
    <w:next w:val="Textoindependiente"/>
    <w:rsid w:val="000A3996"/>
    <w:pPr>
      <w:keepNext/>
      <w:spacing w:before="240" w:after="120"/>
    </w:pPr>
    <w:rPr>
      <w:rFonts w:ascii="Arial" w:eastAsia="Microsoft YaHei" w:hAnsi="Arial"/>
      <w:sz w:val="28"/>
      <w:szCs w:val="28"/>
    </w:rPr>
  </w:style>
  <w:style w:type="paragraph" w:styleId="Textoindependiente">
    <w:name w:val="Body Text"/>
    <w:basedOn w:val="Normal"/>
    <w:rsid w:val="000A3996"/>
    <w:pPr>
      <w:spacing w:after="120"/>
    </w:pPr>
  </w:style>
  <w:style w:type="paragraph" w:styleId="Lista">
    <w:name w:val="List"/>
    <w:basedOn w:val="Textoindependiente"/>
    <w:rsid w:val="000A3996"/>
  </w:style>
  <w:style w:type="paragraph" w:customStyle="1" w:styleId="Etiqueta">
    <w:name w:val="Etiqueta"/>
    <w:basedOn w:val="Normal"/>
    <w:rsid w:val="000A3996"/>
    <w:pPr>
      <w:suppressLineNumbers/>
      <w:spacing w:before="120" w:after="120"/>
    </w:pPr>
    <w:rPr>
      <w:i/>
      <w:iCs/>
    </w:rPr>
  </w:style>
  <w:style w:type="paragraph" w:customStyle="1" w:styleId="ndice">
    <w:name w:val="Índice"/>
    <w:basedOn w:val="Normal"/>
    <w:rsid w:val="000A3996"/>
    <w:pPr>
      <w:suppressLineNumbers/>
    </w:pPr>
  </w:style>
  <w:style w:type="paragraph" w:customStyle="1" w:styleId="Encabezado1">
    <w:name w:val="Encabezado1"/>
    <w:basedOn w:val="Normal"/>
    <w:next w:val="Textoindependiente"/>
    <w:rsid w:val="000A3996"/>
    <w:pPr>
      <w:keepNext/>
      <w:spacing w:before="240" w:after="120"/>
    </w:pPr>
    <w:rPr>
      <w:rFonts w:ascii="Arial" w:eastAsia="Microsoft YaHei" w:hAnsi="Arial"/>
      <w:sz w:val="28"/>
      <w:szCs w:val="28"/>
    </w:rPr>
  </w:style>
  <w:style w:type="paragraph" w:customStyle="1" w:styleId="Prrafodelista1">
    <w:name w:val="Párrafo de lista1"/>
    <w:basedOn w:val="Normal"/>
    <w:rsid w:val="000A3996"/>
    <w:pPr>
      <w:ind w:left="720"/>
    </w:pPr>
  </w:style>
  <w:style w:type="paragraph" w:customStyle="1" w:styleId="Encabezado10">
    <w:name w:val="Encabezado 10"/>
    <w:basedOn w:val="Encabezado1"/>
    <w:next w:val="Textoindependiente"/>
    <w:rsid w:val="000A3996"/>
    <w:pPr>
      <w:numPr>
        <w:numId w:val="2"/>
      </w:numPr>
    </w:pPr>
    <w:rPr>
      <w:b/>
      <w:bCs/>
      <w:sz w:val="21"/>
      <w:szCs w:val="21"/>
    </w:rPr>
  </w:style>
  <w:style w:type="paragraph" w:styleId="Encabezado">
    <w:name w:val="header"/>
    <w:basedOn w:val="Normal"/>
    <w:rsid w:val="000A3996"/>
    <w:pPr>
      <w:tabs>
        <w:tab w:val="center" w:pos="4252"/>
        <w:tab w:val="right" w:pos="8504"/>
      </w:tabs>
    </w:pPr>
    <w:rPr>
      <w:szCs w:val="21"/>
    </w:rPr>
  </w:style>
  <w:style w:type="paragraph" w:styleId="Piedepgina">
    <w:name w:val="footer"/>
    <w:basedOn w:val="Normal"/>
    <w:rsid w:val="000A3996"/>
    <w:pPr>
      <w:tabs>
        <w:tab w:val="center" w:pos="4252"/>
        <w:tab w:val="right" w:pos="8504"/>
      </w:tabs>
    </w:pPr>
    <w:rPr>
      <w:szCs w:val="21"/>
    </w:rPr>
  </w:style>
  <w:style w:type="paragraph" w:customStyle="1" w:styleId="Contenidodelatabla">
    <w:name w:val="Contenido de la tabla"/>
    <w:basedOn w:val="Normal"/>
    <w:rsid w:val="000A3996"/>
    <w:pPr>
      <w:suppressLineNumbers/>
    </w:pPr>
  </w:style>
  <w:style w:type="paragraph" w:customStyle="1" w:styleId="Encabezadodelatabla">
    <w:name w:val="Encabezado de la tabla"/>
    <w:basedOn w:val="Contenidodelatabla"/>
    <w:rsid w:val="000A3996"/>
    <w:pPr>
      <w:jc w:val="center"/>
    </w:pPr>
    <w:rPr>
      <w:b/>
      <w:bCs/>
    </w:rPr>
  </w:style>
  <w:style w:type="table" w:styleId="Tablaconcuadrcula">
    <w:name w:val="Table Grid"/>
    <w:basedOn w:val="Tablanormal"/>
    <w:uiPriority w:val="59"/>
    <w:rsid w:val="004D6629"/>
    <w:rPr>
      <w:rFonts w:ascii="Calibri" w:eastAsia="Calibri" w:hAnsi="Calibri"/>
      <w:sz w:val="22"/>
      <w:szCs w:val="22"/>
      <w:lang w:val="es-AR"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761F3"/>
    <w:rPr>
      <w:rFonts w:ascii="Tahoma" w:hAnsi="Tahoma"/>
      <w:sz w:val="16"/>
      <w:szCs w:val="14"/>
    </w:rPr>
  </w:style>
  <w:style w:type="character" w:customStyle="1" w:styleId="TextodegloboCar">
    <w:name w:val="Texto de globo Car"/>
    <w:basedOn w:val="Fuentedeprrafopredeter"/>
    <w:link w:val="Textodeglobo"/>
    <w:uiPriority w:val="99"/>
    <w:semiHidden/>
    <w:rsid w:val="003761F3"/>
    <w:rPr>
      <w:rFonts w:ascii="Tahoma" w:eastAsia="SimSun" w:hAnsi="Tahoma" w:cs="Mangal"/>
      <w:kern w:val="1"/>
      <w:sz w:val="16"/>
      <w:szCs w:val="14"/>
      <w:lang w:eastAsia="hi-IN" w:bidi="hi-IN"/>
    </w:rPr>
  </w:style>
</w:styles>
</file>

<file path=word/webSettings.xml><?xml version="1.0" encoding="utf-8"?>
<w:webSettings xmlns:r="http://schemas.openxmlformats.org/officeDocument/2006/relationships" xmlns:w="http://schemas.openxmlformats.org/wordprocessingml/2006/main">
  <w:divs>
    <w:div w:id="292642662">
      <w:bodyDiv w:val="1"/>
      <w:marLeft w:val="0"/>
      <w:marRight w:val="0"/>
      <w:marTop w:val="0"/>
      <w:marBottom w:val="0"/>
      <w:divBdr>
        <w:top w:val="none" w:sz="0" w:space="0" w:color="auto"/>
        <w:left w:val="none" w:sz="0" w:space="0" w:color="auto"/>
        <w:bottom w:val="none" w:sz="0" w:space="0" w:color="auto"/>
        <w:right w:val="none" w:sz="0" w:space="0" w:color="auto"/>
      </w:divBdr>
    </w:div>
    <w:div w:id="1084765432">
      <w:bodyDiv w:val="1"/>
      <w:marLeft w:val="0"/>
      <w:marRight w:val="0"/>
      <w:marTop w:val="0"/>
      <w:marBottom w:val="0"/>
      <w:divBdr>
        <w:top w:val="none" w:sz="0" w:space="0" w:color="auto"/>
        <w:left w:val="none" w:sz="0" w:space="0" w:color="auto"/>
        <w:bottom w:val="none" w:sz="0" w:space="0" w:color="auto"/>
        <w:right w:val="none" w:sz="0" w:space="0" w:color="auto"/>
      </w:divBdr>
    </w:div>
    <w:div w:id="1288776697">
      <w:bodyDiv w:val="1"/>
      <w:marLeft w:val="0"/>
      <w:marRight w:val="0"/>
      <w:marTop w:val="0"/>
      <w:marBottom w:val="0"/>
      <w:divBdr>
        <w:top w:val="none" w:sz="0" w:space="0" w:color="auto"/>
        <w:left w:val="none" w:sz="0" w:space="0" w:color="auto"/>
        <w:bottom w:val="none" w:sz="0" w:space="0" w:color="auto"/>
        <w:right w:val="none" w:sz="0" w:space="0" w:color="auto"/>
      </w:divBdr>
    </w:div>
    <w:div w:id="131826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52</Pages>
  <Words>4355</Words>
  <Characters>23953</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guzman</dc:creator>
  <cp:lastModifiedBy>valeria</cp:lastModifiedBy>
  <cp:revision>4</cp:revision>
  <dcterms:created xsi:type="dcterms:W3CDTF">2014-05-08T19:47:00Z</dcterms:created>
  <dcterms:modified xsi:type="dcterms:W3CDTF">2014-05-10T18:54:00Z</dcterms:modified>
</cp:coreProperties>
</file>